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971996" w14:textId="77777777" w:rsidR="00080C75" w:rsidRPr="00466C5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14:paraId="6EBD9A2F" w14:textId="77777777" w:rsidR="0040084E" w:rsidRDefault="0040084E" w:rsidP="0040084E">
      <w:pPr>
        <w:suppressAutoHyphens w:val="0"/>
      </w:pPr>
      <w:r w:rsidRPr="00466C55">
        <w:t xml:space="preserve">Let consider the </w:t>
      </w:r>
      <w:r>
        <w:t>Branch Prediction Mechanism based on the Branch History Table (</w:t>
      </w:r>
      <w:proofErr w:type="spellStart"/>
      <w:r>
        <w:t>BHT</w:t>
      </w:r>
      <w:proofErr w:type="spellEnd"/>
      <w:r>
        <w:t>).</w:t>
      </w:r>
    </w:p>
    <w:p w14:paraId="7AD0DF4D" w14:textId="77777777" w:rsidR="0040084E" w:rsidRDefault="0040084E" w:rsidP="0040084E">
      <w:pPr>
        <w:suppressAutoHyphens w:val="0"/>
      </w:pPr>
      <w:r>
        <w:t>You are requested to</w:t>
      </w:r>
    </w:p>
    <w:p w14:paraId="3A139245" w14:textId="77777777" w:rsidR="0040084E" w:rsidRDefault="0040084E" w:rsidP="0040084E">
      <w:pPr>
        <w:pStyle w:val="Paragrafoelenco"/>
        <w:numPr>
          <w:ilvl w:val="0"/>
          <w:numId w:val="33"/>
        </w:numPr>
        <w:suppressAutoHyphens w:val="0"/>
      </w:pPr>
      <w:r>
        <w:t xml:space="preserve">Describe the architecture of a </w:t>
      </w:r>
      <w:proofErr w:type="spellStart"/>
      <w:r>
        <w:t>BHT</w:t>
      </w:r>
      <w:proofErr w:type="spellEnd"/>
      <w:r>
        <w:t xml:space="preserve"> </w:t>
      </w:r>
    </w:p>
    <w:p w14:paraId="1BDF404E" w14:textId="77777777" w:rsidR="0040084E" w:rsidRDefault="0040084E" w:rsidP="0040084E">
      <w:pPr>
        <w:pStyle w:val="Paragrafoelenco"/>
        <w:numPr>
          <w:ilvl w:val="0"/>
          <w:numId w:val="33"/>
        </w:numPr>
        <w:suppressAutoHyphens w:val="0"/>
      </w:pPr>
      <w:r>
        <w:t xml:space="preserve">Describe the behavior of a </w:t>
      </w:r>
      <w:proofErr w:type="spellStart"/>
      <w:r>
        <w:t>BHT</w:t>
      </w:r>
      <w:proofErr w:type="spellEnd"/>
      <w:r w:rsidR="0049016A">
        <w:t>, detailing when the processor accesses it, and which information it gets from it</w:t>
      </w:r>
    </w:p>
    <w:p w14:paraId="5EB29EA4" w14:textId="77777777" w:rsidR="0040084E" w:rsidRDefault="001C62DA" w:rsidP="0040084E">
      <w:pPr>
        <w:pStyle w:val="Paragrafoelenco"/>
        <w:numPr>
          <w:ilvl w:val="0"/>
          <w:numId w:val="33"/>
        </w:numPr>
        <w:suppressAutoHyphens w:val="0"/>
      </w:pPr>
      <w:r>
        <w:t xml:space="preserve">Assuming that the processor uses </w:t>
      </w:r>
      <w:proofErr w:type="gramStart"/>
      <w:r>
        <w:t>32 bit</w:t>
      </w:r>
      <w:proofErr w:type="gramEnd"/>
      <w:r>
        <w:t xml:space="preserve"> addresses, each instruction is 4 byte wide, and the </w:t>
      </w:r>
      <w:proofErr w:type="spellStart"/>
      <w:r>
        <w:t>BHT</w:t>
      </w:r>
      <w:proofErr w:type="spellEnd"/>
      <w:r>
        <w:t xml:space="preserve"> is composed of 16 entries</w:t>
      </w:r>
      <w:r w:rsidR="0040084E">
        <w:t xml:space="preserve">, identify the final content of the </w:t>
      </w:r>
      <w:proofErr w:type="spellStart"/>
      <w:r w:rsidR="0040084E">
        <w:t>BHT</w:t>
      </w:r>
      <w:proofErr w:type="spellEnd"/>
      <w:r w:rsidR="0040084E">
        <w:t xml:space="preserve"> if</w:t>
      </w:r>
    </w:p>
    <w:p w14:paraId="057CDD29" w14:textId="77777777" w:rsidR="0040084E" w:rsidRDefault="0040084E" w:rsidP="0040084E">
      <w:pPr>
        <w:pStyle w:val="Paragrafoelenco"/>
        <w:numPr>
          <w:ilvl w:val="1"/>
          <w:numId w:val="33"/>
        </w:numPr>
        <w:suppressAutoHyphens w:val="0"/>
      </w:pPr>
      <w:r>
        <w:t xml:space="preserve">The </w:t>
      </w:r>
      <w:proofErr w:type="spellStart"/>
      <w:r>
        <w:t>BHT</w:t>
      </w:r>
      <w:proofErr w:type="spellEnd"/>
      <w:r>
        <w:t xml:space="preserve"> is initially empty (i.e., full of 0s</w:t>
      </w:r>
      <w:r w:rsidR="008E40FA">
        <w:t xml:space="preserve">, meaning </w:t>
      </w:r>
      <w:proofErr w:type="spellStart"/>
      <w:r w:rsidR="008E40FA">
        <w:t>NotTaken</w:t>
      </w:r>
      <w:proofErr w:type="spellEnd"/>
      <w:r>
        <w:t>)</w:t>
      </w:r>
    </w:p>
    <w:p w14:paraId="223D30BC" w14:textId="77777777" w:rsidR="0040084E" w:rsidRDefault="0040084E" w:rsidP="0040084E">
      <w:pPr>
        <w:pStyle w:val="Paragrafoelenco"/>
        <w:numPr>
          <w:ilvl w:val="1"/>
          <w:numId w:val="33"/>
        </w:numPr>
        <w:suppressAutoHyphens w:val="0"/>
      </w:pPr>
      <w:r>
        <w:t>The following instructions are executed in sequence</w:t>
      </w:r>
    </w:p>
    <w:p w14:paraId="208350AD" w14:textId="77777777" w:rsidR="0040084E" w:rsidRDefault="0040084E" w:rsidP="0040084E">
      <w:pPr>
        <w:pStyle w:val="Paragrafoelenco"/>
        <w:numPr>
          <w:ilvl w:val="2"/>
          <w:numId w:val="33"/>
        </w:numPr>
        <w:suppressAutoHyphens w:val="0"/>
      </w:pPr>
      <w:proofErr w:type="spellStart"/>
      <w:r w:rsidRPr="00A8018D">
        <w:rPr>
          <w:rFonts w:ascii="Courier New" w:hAnsi="Courier New" w:cs="Courier New"/>
          <w:szCs w:val="24"/>
        </w:rPr>
        <w:t>l.d</w:t>
      </w:r>
      <w:proofErr w:type="spellEnd"/>
      <w:r w:rsidRPr="00A8018D">
        <w:rPr>
          <w:rFonts w:ascii="Courier New" w:hAnsi="Courier New" w:cs="Courier New"/>
          <w:szCs w:val="24"/>
        </w:rPr>
        <w:t xml:space="preserve"> </w:t>
      </w:r>
      <w:proofErr w:type="spellStart"/>
      <w:r w:rsidR="009C4214">
        <w:rPr>
          <w:rFonts w:ascii="Courier New" w:hAnsi="Courier New" w:cs="Courier New"/>
          <w:szCs w:val="24"/>
        </w:rPr>
        <w:t>r</w:t>
      </w:r>
      <w:proofErr w:type="gramStart"/>
      <w:r w:rsidR="009C4214">
        <w:rPr>
          <w:rFonts w:ascii="Courier New" w:hAnsi="Courier New" w:cs="Courier New"/>
          <w:szCs w:val="24"/>
        </w:rPr>
        <w:t>2</w:t>
      </w:r>
      <w:r w:rsidRPr="00A8018D">
        <w:rPr>
          <w:rFonts w:ascii="Courier New" w:hAnsi="Courier New" w:cs="Courier New"/>
          <w:szCs w:val="24"/>
        </w:rPr>
        <w:t>,v</w:t>
      </w:r>
      <w:proofErr w:type="gramEnd"/>
      <w:r w:rsidRPr="00A8018D">
        <w:rPr>
          <w:rFonts w:ascii="Courier New" w:hAnsi="Courier New" w:cs="Courier New"/>
          <w:szCs w:val="24"/>
        </w:rPr>
        <w:t>1</w:t>
      </w:r>
      <w:proofErr w:type="spellEnd"/>
      <w:r w:rsidRPr="00A8018D">
        <w:rPr>
          <w:rFonts w:ascii="Courier New" w:hAnsi="Courier New" w:cs="Courier New"/>
          <w:szCs w:val="24"/>
        </w:rPr>
        <w:t>(</w:t>
      </w:r>
      <w:proofErr w:type="spellStart"/>
      <w:r w:rsidRPr="00A8018D">
        <w:rPr>
          <w:rFonts w:ascii="Courier New" w:hAnsi="Courier New" w:cs="Courier New"/>
          <w:szCs w:val="24"/>
        </w:rPr>
        <w:t>r1</w:t>
      </w:r>
      <w:proofErr w:type="spellEnd"/>
      <w:r w:rsidRPr="00A8018D">
        <w:rPr>
          <w:rFonts w:ascii="Courier New" w:hAnsi="Courier New" w:cs="Courier New"/>
          <w:szCs w:val="24"/>
        </w:rPr>
        <w:t>)</w:t>
      </w:r>
      <w:r w:rsidRPr="00A8018D">
        <w:rPr>
          <w:sz w:val="16"/>
        </w:rPr>
        <w:t xml:space="preserve"> </w:t>
      </w:r>
      <w:r>
        <w:t xml:space="preserve">located at the address </w:t>
      </w:r>
      <w:proofErr w:type="spellStart"/>
      <w:r>
        <w:t>0x00A50050</w:t>
      </w:r>
      <w:proofErr w:type="spellEnd"/>
      <w:r>
        <w:t xml:space="preserve"> </w:t>
      </w:r>
    </w:p>
    <w:p w14:paraId="68BAAF0C" w14:textId="77777777" w:rsidR="0040084E" w:rsidRDefault="0040084E" w:rsidP="0040084E">
      <w:pPr>
        <w:pStyle w:val="Paragrafoelenco"/>
        <w:numPr>
          <w:ilvl w:val="2"/>
          <w:numId w:val="33"/>
        </w:numPr>
        <w:suppressAutoHyphens w:val="0"/>
      </w:pPr>
      <w:proofErr w:type="spellStart"/>
      <w:r w:rsidRPr="00A8018D">
        <w:rPr>
          <w:rFonts w:ascii="Courier New" w:hAnsi="Courier New" w:cs="Courier New"/>
          <w:szCs w:val="24"/>
        </w:rPr>
        <w:t>bnez</w:t>
      </w:r>
      <w:proofErr w:type="spellEnd"/>
      <w:r w:rsidRPr="00A8018D">
        <w:rPr>
          <w:rFonts w:ascii="Courier New" w:hAnsi="Courier New" w:cs="Courier New"/>
          <w:szCs w:val="24"/>
        </w:rPr>
        <w:t xml:space="preserve"> </w:t>
      </w:r>
      <w:proofErr w:type="spellStart"/>
      <w:r w:rsidRPr="00A8018D">
        <w:rPr>
          <w:rFonts w:ascii="Courier New" w:hAnsi="Courier New" w:cs="Courier New"/>
          <w:szCs w:val="24"/>
        </w:rPr>
        <w:t>r</w:t>
      </w:r>
      <w:proofErr w:type="gramStart"/>
      <w:r w:rsidRPr="00A8018D">
        <w:rPr>
          <w:rFonts w:ascii="Courier New" w:hAnsi="Courier New" w:cs="Courier New"/>
          <w:szCs w:val="24"/>
        </w:rPr>
        <w:t>2,l</w:t>
      </w:r>
      <w:proofErr w:type="gramEnd"/>
      <w:r w:rsidRPr="00A8018D">
        <w:rPr>
          <w:rFonts w:ascii="Courier New" w:hAnsi="Courier New" w:cs="Courier New"/>
          <w:szCs w:val="24"/>
        </w:rPr>
        <w:t>1</w:t>
      </w:r>
      <w:proofErr w:type="spellEnd"/>
      <w:r w:rsidRPr="00A8018D">
        <w:rPr>
          <w:szCs w:val="24"/>
        </w:rPr>
        <w:t xml:space="preserve">  </w:t>
      </w:r>
      <w:r>
        <w:t xml:space="preserve">located at the address </w:t>
      </w:r>
      <w:proofErr w:type="spellStart"/>
      <w:r>
        <w:t>0x00A50054</w:t>
      </w:r>
      <w:proofErr w:type="spellEnd"/>
      <w:r>
        <w:t xml:space="preserve">; the branch is taken, and the branch target address is </w:t>
      </w:r>
      <w:proofErr w:type="spellStart"/>
      <w:r>
        <w:t>0x00A60050</w:t>
      </w:r>
      <w:proofErr w:type="spellEnd"/>
    </w:p>
    <w:p w14:paraId="5CDA5405" w14:textId="77777777" w:rsidR="009C4214" w:rsidRDefault="009C4214" w:rsidP="0040084E">
      <w:pPr>
        <w:pStyle w:val="Paragrafoelenco"/>
        <w:numPr>
          <w:ilvl w:val="2"/>
          <w:numId w:val="33"/>
        </w:numPr>
        <w:suppressAutoHyphens w:val="0"/>
      </w:pPr>
      <w:proofErr w:type="spellStart"/>
      <w:r w:rsidRPr="009C4214">
        <w:rPr>
          <w:rFonts w:ascii="Courier New" w:hAnsi="Courier New" w:cs="Courier New"/>
          <w:szCs w:val="24"/>
        </w:rPr>
        <w:t>add</w:t>
      </w:r>
      <w:r>
        <w:rPr>
          <w:rFonts w:ascii="Courier New" w:hAnsi="Courier New" w:cs="Courier New"/>
          <w:szCs w:val="24"/>
        </w:rPr>
        <w:t>i</w:t>
      </w:r>
      <w:proofErr w:type="spellEnd"/>
      <w:r w:rsidRPr="009C4214">
        <w:rPr>
          <w:rFonts w:ascii="Courier New" w:hAnsi="Courier New" w:cs="Courier New"/>
          <w:szCs w:val="24"/>
        </w:rPr>
        <w:t xml:space="preserve"> </w:t>
      </w:r>
      <w:proofErr w:type="spellStart"/>
      <w:r w:rsidRPr="009C4214">
        <w:rPr>
          <w:rFonts w:ascii="Courier New" w:hAnsi="Courier New" w:cs="Courier New"/>
          <w:szCs w:val="24"/>
        </w:rPr>
        <w:t>r</w:t>
      </w:r>
      <w:r>
        <w:rPr>
          <w:rFonts w:ascii="Courier New" w:hAnsi="Courier New" w:cs="Courier New"/>
          <w:szCs w:val="24"/>
        </w:rPr>
        <w:t>2</w:t>
      </w:r>
      <w:proofErr w:type="spellEnd"/>
      <w:r w:rsidRPr="009C4214">
        <w:rPr>
          <w:rFonts w:ascii="Courier New" w:hAnsi="Courier New" w:cs="Courier New"/>
          <w:szCs w:val="24"/>
        </w:rPr>
        <w:t xml:space="preserve">, </w:t>
      </w:r>
      <w:proofErr w:type="spellStart"/>
      <w:r w:rsidRPr="009C4214">
        <w:rPr>
          <w:rFonts w:ascii="Courier New" w:hAnsi="Courier New" w:cs="Courier New"/>
          <w:szCs w:val="24"/>
        </w:rPr>
        <w:t>r</w:t>
      </w:r>
      <w:r>
        <w:rPr>
          <w:rFonts w:ascii="Courier New" w:hAnsi="Courier New" w:cs="Courier New"/>
          <w:szCs w:val="24"/>
        </w:rPr>
        <w:t>2</w:t>
      </w:r>
      <w:proofErr w:type="spellEnd"/>
      <w:r w:rsidRPr="009C4214">
        <w:rPr>
          <w:rFonts w:ascii="Courier New" w:hAnsi="Courier New" w:cs="Courier New"/>
          <w:szCs w:val="24"/>
        </w:rPr>
        <w:t>, #1</w:t>
      </w:r>
      <w:r>
        <w:t xml:space="preserve"> located at the address </w:t>
      </w:r>
      <w:proofErr w:type="spellStart"/>
      <w:r>
        <w:t>0x00A60050</w:t>
      </w:r>
      <w:proofErr w:type="spellEnd"/>
    </w:p>
    <w:p w14:paraId="3ED63CE7" w14:textId="77777777" w:rsidR="009C4214" w:rsidRDefault="0040084E" w:rsidP="0040084E">
      <w:pPr>
        <w:pStyle w:val="Paragrafoelenco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 xml:space="preserve">bez </w:t>
      </w:r>
      <w:proofErr w:type="spellStart"/>
      <w:r w:rsidRPr="00A8018D">
        <w:rPr>
          <w:rFonts w:ascii="Courier New" w:hAnsi="Courier New" w:cs="Courier New"/>
          <w:szCs w:val="24"/>
        </w:rPr>
        <w:t>r</w:t>
      </w:r>
      <w:proofErr w:type="gramStart"/>
      <w:r w:rsidR="009C4214">
        <w:rPr>
          <w:rFonts w:ascii="Courier New" w:hAnsi="Courier New" w:cs="Courier New"/>
          <w:szCs w:val="24"/>
        </w:rPr>
        <w:t>2</w:t>
      </w:r>
      <w:r w:rsidRPr="00A8018D">
        <w:rPr>
          <w:rFonts w:ascii="Courier New" w:hAnsi="Courier New" w:cs="Courier New"/>
          <w:szCs w:val="24"/>
        </w:rPr>
        <w:t>,l</w:t>
      </w:r>
      <w:proofErr w:type="gramEnd"/>
      <w:r w:rsidRPr="00A8018D">
        <w:rPr>
          <w:rFonts w:ascii="Courier New" w:hAnsi="Courier New" w:cs="Courier New"/>
          <w:szCs w:val="24"/>
        </w:rPr>
        <w:t>2</w:t>
      </w:r>
      <w:proofErr w:type="spellEnd"/>
      <w:r w:rsidRPr="00A8018D">
        <w:rPr>
          <w:szCs w:val="24"/>
        </w:rPr>
        <w:t xml:space="preserve">  </w:t>
      </w:r>
      <w:r>
        <w:t xml:space="preserve">located at the address </w:t>
      </w:r>
      <w:proofErr w:type="spellStart"/>
      <w:r>
        <w:t>0x00A6005</w:t>
      </w:r>
      <w:r w:rsidR="009C4214">
        <w:t>4</w:t>
      </w:r>
      <w:proofErr w:type="spellEnd"/>
      <w:r>
        <w:t>; the branch is not taken</w:t>
      </w:r>
    </w:p>
    <w:p w14:paraId="3BEB31C6" w14:textId="77777777" w:rsidR="009C4214" w:rsidRDefault="009C4214" w:rsidP="009C4214">
      <w:pPr>
        <w:pStyle w:val="Paragrafoelenco"/>
        <w:numPr>
          <w:ilvl w:val="2"/>
          <w:numId w:val="33"/>
        </w:numPr>
        <w:suppressAutoHyphens w:val="0"/>
      </w:pPr>
      <w:proofErr w:type="spellStart"/>
      <w:r w:rsidRPr="009C4214">
        <w:rPr>
          <w:rFonts w:ascii="Courier New" w:hAnsi="Courier New" w:cs="Courier New"/>
          <w:szCs w:val="24"/>
        </w:rPr>
        <w:t>a</w:t>
      </w:r>
      <w:r>
        <w:rPr>
          <w:rFonts w:ascii="Courier New" w:hAnsi="Courier New" w:cs="Courier New"/>
          <w:szCs w:val="24"/>
        </w:rPr>
        <w:t>n</w:t>
      </w:r>
      <w:r w:rsidRPr="009C4214">
        <w:rPr>
          <w:rFonts w:ascii="Courier New" w:hAnsi="Courier New" w:cs="Courier New"/>
          <w:szCs w:val="24"/>
        </w:rPr>
        <w:t>d</w:t>
      </w:r>
      <w:r>
        <w:rPr>
          <w:rFonts w:ascii="Courier New" w:hAnsi="Courier New" w:cs="Courier New"/>
          <w:szCs w:val="24"/>
        </w:rPr>
        <w:t>i</w:t>
      </w:r>
      <w:proofErr w:type="spellEnd"/>
      <w:r w:rsidRPr="009C4214">
        <w:rPr>
          <w:rFonts w:ascii="Courier New" w:hAnsi="Courier New" w:cs="Courier New"/>
          <w:szCs w:val="24"/>
        </w:rPr>
        <w:t xml:space="preserve"> </w:t>
      </w:r>
      <w:proofErr w:type="spellStart"/>
      <w:r w:rsidRPr="009C4214">
        <w:rPr>
          <w:rFonts w:ascii="Courier New" w:hAnsi="Courier New" w:cs="Courier New"/>
          <w:szCs w:val="24"/>
        </w:rPr>
        <w:t>r</w:t>
      </w:r>
      <w:r>
        <w:rPr>
          <w:rFonts w:ascii="Courier New" w:hAnsi="Courier New" w:cs="Courier New"/>
          <w:szCs w:val="24"/>
        </w:rPr>
        <w:t>5</w:t>
      </w:r>
      <w:proofErr w:type="spellEnd"/>
      <w:r w:rsidRPr="009C4214">
        <w:rPr>
          <w:rFonts w:ascii="Courier New" w:hAnsi="Courier New" w:cs="Courier New"/>
          <w:szCs w:val="24"/>
        </w:rPr>
        <w:t xml:space="preserve">, </w:t>
      </w:r>
      <w:proofErr w:type="spellStart"/>
      <w:r w:rsidRPr="009C4214">
        <w:rPr>
          <w:rFonts w:ascii="Courier New" w:hAnsi="Courier New" w:cs="Courier New"/>
          <w:szCs w:val="24"/>
        </w:rPr>
        <w:t>r</w:t>
      </w:r>
      <w:r>
        <w:rPr>
          <w:rFonts w:ascii="Courier New" w:hAnsi="Courier New" w:cs="Courier New"/>
          <w:szCs w:val="24"/>
        </w:rPr>
        <w:t>5</w:t>
      </w:r>
      <w:proofErr w:type="spellEnd"/>
      <w:r w:rsidRPr="009C4214">
        <w:rPr>
          <w:rFonts w:ascii="Courier New" w:hAnsi="Courier New" w:cs="Courier New"/>
          <w:szCs w:val="24"/>
        </w:rPr>
        <w:t>, #1</w:t>
      </w:r>
      <w:r>
        <w:t xml:space="preserve"> located at the address </w:t>
      </w:r>
      <w:proofErr w:type="spellStart"/>
      <w:r>
        <w:t>0x00A60058</w:t>
      </w:r>
      <w:proofErr w:type="spellEnd"/>
    </w:p>
    <w:p w14:paraId="48E15A30" w14:textId="77777777" w:rsidR="009C4214" w:rsidRDefault="009C4214" w:rsidP="009C4214">
      <w:pPr>
        <w:pStyle w:val="Paragrafoelenco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 xml:space="preserve">bez </w:t>
      </w:r>
      <w:proofErr w:type="spellStart"/>
      <w:r w:rsidRPr="00A8018D">
        <w:rPr>
          <w:rFonts w:ascii="Courier New" w:hAnsi="Courier New" w:cs="Courier New"/>
          <w:szCs w:val="24"/>
        </w:rPr>
        <w:t>r</w:t>
      </w:r>
      <w:proofErr w:type="gramStart"/>
      <w:r>
        <w:rPr>
          <w:rFonts w:ascii="Courier New" w:hAnsi="Courier New" w:cs="Courier New"/>
          <w:szCs w:val="24"/>
        </w:rPr>
        <w:t>2,l</w:t>
      </w:r>
      <w:proofErr w:type="gramEnd"/>
      <w:r>
        <w:rPr>
          <w:rFonts w:ascii="Courier New" w:hAnsi="Courier New" w:cs="Courier New"/>
          <w:szCs w:val="24"/>
        </w:rPr>
        <w:t>3</w:t>
      </w:r>
      <w:proofErr w:type="spellEnd"/>
      <w:r w:rsidRPr="00A8018D">
        <w:rPr>
          <w:szCs w:val="24"/>
        </w:rPr>
        <w:t xml:space="preserve">  </w:t>
      </w:r>
      <w:r>
        <w:t xml:space="preserve">located at the address </w:t>
      </w:r>
      <w:proofErr w:type="spellStart"/>
      <w:r>
        <w:t>0x00A6005C</w:t>
      </w:r>
      <w:proofErr w:type="spellEnd"/>
      <w:r>
        <w:t xml:space="preserve">; the branch is taken, and the branch target address is </w:t>
      </w:r>
      <w:proofErr w:type="spellStart"/>
      <w:r>
        <w:t>0x00BB0040</w:t>
      </w:r>
      <w:proofErr w:type="spellEnd"/>
    </w:p>
    <w:p w14:paraId="084DB470" w14:textId="77777777" w:rsidR="009C4214" w:rsidRDefault="009C4214" w:rsidP="009C4214">
      <w:pPr>
        <w:pStyle w:val="Paragrafoelenco"/>
        <w:numPr>
          <w:ilvl w:val="2"/>
          <w:numId w:val="33"/>
        </w:numPr>
        <w:suppressAutoHyphens w:val="0"/>
      </w:pPr>
      <w:r w:rsidRPr="009C4214">
        <w:rPr>
          <w:rFonts w:ascii="Courier New" w:hAnsi="Courier New" w:cs="Courier New"/>
          <w:szCs w:val="24"/>
        </w:rPr>
        <w:t>a</w:t>
      </w:r>
      <w:r>
        <w:rPr>
          <w:rFonts w:ascii="Courier New" w:hAnsi="Courier New" w:cs="Courier New"/>
          <w:szCs w:val="24"/>
        </w:rPr>
        <w:t>d</w:t>
      </w:r>
      <w:r w:rsidRPr="009C4214">
        <w:rPr>
          <w:rFonts w:ascii="Courier New" w:hAnsi="Courier New" w:cs="Courier New"/>
          <w:szCs w:val="24"/>
        </w:rPr>
        <w:t xml:space="preserve">d </w:t>
      </w:r>
      <w:proofErr w:type="spellStart"/>
      <w:r w:rsidRPr="009C4214">
        <w:rPr>
          <w:rFonts w:ascii="Courier New" w:hAnsi="Courier New" w:cs="Courier New"/>
          <w:szCs w:val="24"/>
        </w:rPr>
        <w:t>r</w:t>
      </w:r>
      <w:r>
        <w:rPr>
          <w:rFonts w:ascii="Courier New" w:hAnsi="Courier New" w:cs="Courier New"/>
          <w:szCs w:val="24"/>
        </w:rPr>
        <w:t>1</w:t>
      </w:r>
      <w:proofErr w:type="spellEnd"/>
      <w:r w:rsidRPr="009C4214">
        <w:rPr>
          <w:rFonts w:ascii="Courier New" w:hAnsi="Courier New" w:cs="Courier New"/>
          <w:szCs w:val="24"/>
        </w:rPr>
        <w:t xml:space="preserve">, </w:t>
      </w:r>
      <w:proofErr w:type="spellStart"/>
      <w:r w:rsidRPr="009C4214">
        <w:rPr>
          <w:rFonts w:ascii="Courier New" w:hAnsi="Courier New" w:cs="Courier New"/>
          <w:szCs w:val="24"/>
        </w:rPr>
        <w:t>r</w:t>
      </w:r>
      <w:r>
        <w:rPr>
          <w:rFonts w:ascii="Courier New" w:hAnsi="Courier New" w:cs="Courier New"/>
          <w:szCs w:val="24"/>
        </w:rPr>
        <w:t>2</w:t>
      </w:r>
      <w:proofErr w:type="spellEnd"/>
      <w:r w:rsidRPr="009C4214">
        <w:rPr>
          <w:rFonts w:ascii="Courier New" w:hAnsi="Courier New" w:cs="Courier New"/>
          <w:szCs w:val="24"/>
        </w:rPr>
        <w:t xml:space="preserve">, </w:t>
      </w:r>
      <w:proofErr w:type="spellStart"/>
      <w:r>
        <w:rPr>
          <w:rFonts w:ascii="Courier New" w:hAnsi="Courier New" w:cs="Courier New"/>
          <w:szCs w:val="24"/>
        </w:rPr>
        <w:t>r3</w:t>
      </w:r>
      <w:proofErr w:type="spellEnd"/>
      <w:r>
        <w:t xml:space="preserve"> located at the address </w:t>
      </w:r>
      <w:proofErr w:type="spellStart"/>
      <w:r>
        <w:t>0x00BB0040</w:t>
      </w:r>
      <w:proofErr w:type="spellEnd"/>
    </w:p>
    <w:p w14:paraId="280FEDBA" w14:textId="77777777" w:rsidR="0040084E" w:rsidRDefault="009C4214" w:rsidP="009C4214">
      <w:pPr>
        <w:pStyle w:val="Paragrafoelenco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 xml:space="preserve">bez </w:t>
      </w:r>
      <w:proofErr w:type="spellStart"/>
      <w:r w:rsidRPr="00A8018D">
        <w:rPr>
          <w:rFonts w:ascii="Courier New" w:hAnsi="Courier New" w:cs="Courier New"/>
          <w:szCs w:val="24"/>
        </w:rPr>
        <w:t>r</w:t>
      </w:r>
      <w:proofErr w:type="gramStart"/>
      <w:r>
        <w:rPr>
          <w:rFonts w:ascii="Courier New" w:hAnsi="Courier New" w:cs="Courier New"/>
          <w:szCs w:val="24"/>
        </w:rPr>
        <w:t>1,l</w:t>
      </w:r>
      <w:proofErr w:type="gramEnd"/>
      <w:r>
        <w:rPr>
          <w:rFonts w:ascii="Courier New" w:hAnsi="Courier New" w:cs="Courier New"/>
          <w:szCs w:val="24"/>
        </w:rPr>
        <w:t>4</w:t>
      </w:r>
      <w:proofErr w:type="spellEnd"/>
      <w:r w:rsidRPr="00A8018D">
        <w:rPr>
          <w:szCs w:val="24"/>
        </w:rPr>
        <w:t xml:space="preserve">  </w:t>
      </w:r>
      <w:r>
        <w:t xml:space="preserve">located at the address </w:t>
      </w:r>
      <w:proofErr w:type="spellStart"/>
      <w:r>
        <w:t>0x00BB0044</w:t>
      </w:r>
      <w:proofErr w:type="spellEnd"/>
      <w:r>
        <w:t xml:space="preserve">; the branch is taken, and the branch target address is </w:t>
      </w:r>
      <w:proofErr w:type="spellStart"/>
      <w:r>
        <w:t>0x00A50050</w:t>
      </w:r>
      <w:proofErr w:type="spellEnd"/>
      <w:r>
        <w:t>.</w:t>
      </w:r>
    </w:p>
    <w:p w14:paraId="061FC587" w14:textId="77777777" w:rsidR="001C62DA" w:rsidRDefault="001C62DA" w:rsidP="001C62DA">
      <w:pPr>
        <w:pStyle w:val="Paragrafoelenco"/>
        <w:numPr>
          <w:ilvl w:val="0"/>
          <w:numId w:val="33"/>
        </w:numPr>
        <w:suppressAutoHyphens w:val="0"/>
      </w:pPr>
      <w:r>
        <w:t xml:space="preserve">For the example in the previous point, determine which of the </w:t>
      </w:r>
      <w:r w:rsidR="00D82339">
        <w:t xml:space="preserve">4 </w:t>
      </w:r>
      <w:r>
        <w:t xml:space="preserve">branch instructions were correctly predicted, and which were </w:t>
      </w:r>
      <w:proofErr w:type="spellStart"/>
      <w:r>
        <w:t>mispredicted</w:t>
      </w:r>
      <w:proofErr w:type="spellEnd"/>
      <w:r>
        <w:t>.</w:t>
      </w:r>
    </w:p>
    <w:p w14:paraId="78AC5D9C" w14:textId="079021B6" w:rsidR="00D25188" w:rsidRDefault="00D25188" w:rsidP="002A1E20">
      <w:pPr>
        <w:suppressAutoHyphens w:val="0"/>
        <w:ind w:left="360"/>
        <w:jc w:val="center"/>
        <w:rPr>
          <w:b/>
          <w:sz w:val="26"/>
        </w:rPr>
      </w:pPr>
    </w:p>
    <w:p w14:paraId="456B0414" w14:textId="07457F76" w:rsidR="00D25188" w:rsidRDefault="00D25188" w:rsidP="00D25188">
      <w:pPr>
        <w:suppressAutoHyphens w:val="0"/>
        <w:ind w:left="360"/>
      </w:pPr>
      <w:r>
        <w:t>Branch History Table is a Table composed of N entries, each entry store one or two bits that indicate if the branch must be taken or untaken.</w:t>
      </w:r>
    </w:p>
    <w:p w14:paraId="10378DE3" w14:textId="6E6B9411" w:rsidR="00D25188" w:rsidRDefault="00250087" w:rsidP="00D25188">
      <w:pPr>
        <w:suppressAutoHyphens w:val="0"/>
        <w:ind w:left="360"/>
      </w:pPr>
      <w:r w:rsidRPr="00250087">
        <w:rPr>
          <w:strike/>
        </w:rPr>
        <w:t>Every</w:t>
      </w:r>
      <w:r>
        <w:t xml:space="preserve"> </w:t>
      </w:r>
      <w:r w:rsidRPr="00250087">
        <w:rPr>
          <w:color w:val="FF0000"/>
        </w:rPr>
        <w:t>Each</w:t>
      </w:r>
      <w:r w:rsidR="00D25188" w:rsidRPr="00250087">
        <w:rPr>
          <w:color w:val="FF0000"/>
        </w:rPr>
        <w:t xml:space="preserve"> </w:t>
      </w:r>
      <w:r w:rsidR="00D25188">
        <w:t xml:space="preserve">time a branch is Decoded the </w:t>
      </w:r>
      <w:proofErr w:type="spellStart"/>
      <w:r w:rsidR="00D25188">
        <w:t>log2</w:t>
      </w:r>
      <w:proofErr w:type="spellEnd"/>
      <w:r w:rsidR="00D25188">
        <w:t xml:space="preserve">(N) </w:t>
      </w:r>
      <w:proofErr w:type="spellStart"/>
      <w:r w:rsidR="00D25188">
        <w:t>LSBs</w:t>
      </w:r>
      <w:proofErr w:type="spellEnd"/>
      <w:r w:rsidR="006111C5">
        <w:t xml:space="preserve"> of the address of the </w:t>
      </w:r>
      <w:proofErr w:type="gramStart"/>
      <w:r w:rsidR="006111C5">
        <w:t>branch</w:t>
      </w:r>
      <w:r w:rsidR="00D25188">
        <w:t>(</w:t>
      </w:r>
      <w:proofErr w:type="gramEnd"/>
      <w:r w:rsidR="00D25188">
        <w:t xml:space="preserve">excluding the </w:t>
      </w:r>
      <w:r w:rsidR="00D25188" w:rsidRPr="00250087">
        <w:rPr>
          <w:strike/>
        </w:rPr>
        <w:t>first 2</w:t>
      </w:r>
      <w:r w:rsidR="00D25188">
        <w:t xml:space="preserve"> bit</w:t>
      </w:r>
      <w:r w:rsidRPr="00250087">
        <w:rPr>
          <w:color w:val="FF0000"/>
        </w:rPr>
        <w:t>s</w:t>
      </w:r>
      <w:r w:rsidR="00D25188">
        <w:t xml:space="preserve"> related to </w:t>
      </w:r>
      <w:r w:rsidR="00D25188" w:rsidRPr="00250087">
        <w:rPr>
          <w:strike/>
        </w:rPr>
        <w:t>PC</w:t>
      </w:r>
      <w:r w:rsidRPr="00250087">
        <w:rPr>
          <w:color w:val="FF0000"/>
        </w:rPr>
        <w:t xml:space="preserve"> instructions</w:t>
      </w:r>
      <w:r w:rsidR="00D25188" w:rsidRPr="00250087">
        <w:rPr>
          <w:color w:val="FF0000"/>
        </w:rPr>
        <w:t xml:space="preserve"> </w:t>
      </w:r>
      <w:r w:rsidR="00D25188">
        <w:t xml:space="preserve">alignment) are used to access to the </w:t>
      </w:r>
      <w:proofErr w:type="spellStart"/>
      <w:r w:rsidR="00D25188">
        <w:t>BHT</w:t>
      </w:r>
      <w:proofErr w:type="spellEnd"/>
      <w:r w:rsidR="00D25188">
        <w:t>, if the value in the entry is 1, then the branch is taken, otherwise the branch is untaken.</w:t>
      </w:r>
      <w:r w:rsidR="006111C5">
        <w:t xml:space="preserve"> The value is updated as soon as the is known the branch result.</w:t>
      </w:r>
    </w:p>
    <w:p w14:paraId="5B545107" w14:textId="307D009D" w:rsidR="006111C5" w:rsidRDefault="00C46D9C" w:rsidP="00D25188">
      <w:pPr>
        <w:suppressAutoHyphens w:val="0"/>
        <w:ind w:left="360"/>
      </w:pPr>
      <w:r>
        <w:t>At the end, all entries are with value 0 except for the entry 1 and 7.</w:t>
      </w:r>
    </w:p>
    <w:p w14:paraId="468D642C" w14:textId="2A7112C9" w:rsidR="00C46D9C" w:rsidRDefault="00C46D9C" w:rsidP="00D25188">
      <w:pPr>
        <w:suppressAutoHyphens w:val="0"/>
        <w:ind w:left="360"/>
      </w:pPr>
      <w:r>
        <w:t xml:space="preserve">In the example all the branches are </w:t>
      </w:r>
      <w:proofErr w:type="spellStart"/>
      <w:r>
        <w:t>mispredicted</w:t>
      </w:r>
      <w:proofErr w:type="spellEnd"/>
      <w:r w:rsidR="00E06FF5">
        <w:t>.</w:t>
      </w:r>
    </w:p>
    <w:p w14:paraId="62BFCE9C" w14:textId="77777777" w:rsidR="006111C5" w:rsidRDefault="006111C5" w:rsidP="00D25188">
      <w:pPr>
        <w:suppressAutoHyphens w:val="0"/>
        <w:ind w:left="360"/>
      </w:pPr>
    </w:p>
    <w:p w14:paraId="37028327" w14:textId="77777777" w:rsidR="00D25188" w:rsidRPr="00D25188" w:rsidRDefault="00D25188" w:rsidP="00D25188">
      <w:pPr>
        <w:suppressAutoHyphens w:val="0"/>
        <w:ind w:left="360"/>
      </w:pPr>
    </w:p>
    <w:p w14:paraId="6C855093" w14:textId="77777777" w:rsidR="00D25188" w:rsidRDefault="00D25188" w:rsidP="002A1E20">
      <w:pPr>
        <w:suppressAutoHyphens w:val="0"/>
        <w:ind w:left="360"/>
        <w:jc w:val="center"/>
        <w:rPr>
          <w:b/>
          <w:sz w:val="26"/>
        </w:rPr>
      </w:pPr>
    </w:p>
    <w:p w14:paraId="0BE96E10" w14:textId="0917AE45" w:rsidR="00C70C7E" w:rsidRPr="008B4E30" w:rsidRDefault="00080C75" w:rsidP="002A1E20">
      <w:pPr>
        <w:suppressAutoHyphens w:val="0"/>
        <w:ind w:left="360"/>
        <w:jc w:val="center"/>
        <w:rPr>
          <w:b/>
          <w:sz w:val="26"/>
        </w:rPr>
      </w:pPr>
      <w:r w:rsidRPr="008B4E30">
        <w:rPr>
          <w:b/>
          <w:sz w:val="26"/>
        </w:rPr>
        <w:br w:type="page"/>
      </w:r>
      <w:r w:rsidR="00246601" w:rsidRPr="008B4E30">
        <w:rPr>
          <w:b/>
          <w:sz w:val="26"/>
        </w:rPr>
        <w:lastRenderedPageBreak/>
        <w:t>Question #</w:t>
      </w:r>
      <w:r w:rsidRPr="008B4E30">
        <w:rPr>
          <w:b/>
          <w:sz w:val="26"/>
        </w:rPr>
        <w:t>2</w:t>
      </w:r>
    </w:p>
    <w:p w14:paraId="15302120" w14:textId="77777777" w:rsidR="00C70C7E" w:rsidRPr="00466C55" w:rsidRDefault="00C70C7E"/>
    <w:p w14:paraId="72737CC6" w14:textId="77777777" w:rsidR="00662B0B" w:rsidRPr="00466C55" w:rsidRDefault="00662B0B" w:rsidP="00662B0B">
      <w:r>
        <w:t>Let c</w:t>
      </w:r>
      <w:r w:rsidRPr="00466C55">
        <w:t xml:space="preserve">onsider a </w:t>
      </w:r>
      <w:proofErr w:type="spellStart"/>
      <w:r w:rsidRPr="00466C55">
        <w:t>MIPS64</w:t>
      </w:r>
      <w:proofErr w:type="spellEnd"/>
      <w:r w:rsidRPr="00466C55">
        <w:t xml:space="preserve"> architecture including the following functional units (for each unit the number of clock periods to complete one instruction is reported):</w:t>
      </w:r>
    </w:p>
    <w:p w14:paraId="5386A1F4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Integer ALU: 1 clock period</w:t>
      </w:r>
    </w:p>
    <w:p w14:paraId="6EFFE860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Data memory: 1 clock period</w:t>
      </w:r>
    </w:p>
    <w:p w14:paraId="6A82A9CD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FP arithmetic unit: 2 clock periods (pipelined)</w:t>
      </w:r>
    </w:p>
    <w:p w14:paraId="31B91249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multiplier unit: </w:t>
      </w:r>
      <w:r>
        <w:t>4</w:t>
      </w:r>
      <w:r w:rsidRPr="00466C55">
        <w:t xml:space="preserve"> clock periods (pipelined) </w:t>
      </w:r>
    </w:p>
    <w:p w14:paraId="23FF5B2E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divider unit: </w:t>
      </w:r>
      <w:r w:rsidR="004A5320">
        <w:t>8</w:t>
      </w:r>
      <w:r w:rsidRPr="00466C55">
        <w:t xml:space="preserve"> clock periods (unpipelined)</w:t>
      </w:r>
    </w:p>
    <w:p w14:paraId="1659B354" w14:textId="77777777" w:rsidR="00662B0B" w:rsidRPr="00466C55" w:rsidRDefault="00662B0B" w:rsidP="00662B0B">
      <w:r w:rsidRPr="00466C55">
        <w:t>You should also assume that</w:t>
      </w:r>
    </w:p>
    <w:p w14:paraId="0A41592A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The branch delay slot corresponds to 1 clock cycle, and the branch delay slot is not enabled</w:t>
      </w:r>
    </w:p>
    <w:p w14:paraId="080643DA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Data forwarding is enabled</w:t>
      </w:r>
    </w:p>
    <w:p w14:paraId="7365C062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The EXE phase can be completed out-of-order.</w:t>
      </w:r>
    </w:p>
    <w:p w14:paraId="219266AA" w14:textId="77777777" w:rsidR="00662B0B" w:rsidRPr="00466C55" w:rsidRDefault="00662B0B" w:rsidP="00662B0B">
      <w:pPr>
        <w:tabs>
          <w:tab w:val="left" w:pos="1080"/>
        </w:tabs>
      </w:pPr>
    </w:p>
    <w:p w14:paraId="0879535D" w14:textId="77777777" w:rsidR="00662B0B" w:rsidRPr="00466C55" w:rsidRDefault="00662B0B" w:rsidP="00662B0B">
      <w:pPr>
        <w:tabs>
          <w:tab w:val="left" w:pos="284"/>
        </w:tabs>
        <w:jc w:val="both"/>
      </w:pPr>
      <w:r w:rsidRPr="00466C55">
        <w:t xml:space="preserve">You should consider the following code fragment and, </w:t>
      </w:r>
      <w:r w:rsidR="000C58F6">
        <w:t>filling</w:t>
      </w:r>
      <w:r w:rsidRPr="00466C55">
        <w:t xml:space="preserve"> the </w:t>
      </w:r>
      <w:r>
        <w:t xml:space="preserve">following </w:t>
      </w:r>
      <w:r w:rsidRPr="00466C55">
        <w:t>table</w:t>
      </w:r>
      <w:r>
        <w:t>s</w:t>
      </w:r>
      <w:r w:rsidR="000C58F6">
        <w:t>,</w:t>
      </w:r>
      <w:r w:rsidRPr="00466C55">
        <w:t xml:space="preserve"> determine the pipeline behavior in e</w:t>
      </w:r>
      <w:r>
        <w:t>ach clock period, as well as th</w:t>
      </w:r>
      <w:r w:rsidRPr="00466C55">
        <w:t>e</w:t>
      </w:r>
      <w:r>
        <w:t xml:space="preserve"> </w:t>
      </w:r>
      <w:r w:rsidRPr="00466C55">
        <w:t xml:space="preserve">total number of clock periods required to execute the fragment. </w:t>
      </w:r>
      <w:r>
        <w:t>The value</w:t>
      </w:r>
      <w:r w:rsidR="00BD4615">
        <w:t>s</w:t>
      </w:r>
      <w:r>
        <w:t xml:space="preserve"> of the constant</w:t>
      </w:r>
      <w:r w:rsidR="00BD4615">
        <w:t>s</w:t>
      </w:r>
      <w:r>
        <w:t xml:space="preserve"> </w:t>
      </w:r>
      <w:proofErr w:type="spellStart"/>
      <w:r>
        <w:t>k</w:t>
      </w:r>
      <w:r w:rsidR="00BD4615">
        <w:t>1</w:t>
      </w:r>
      <w:proofErr w:type="spellEnd"/>
      <w:r>
        <w:t xml:space="preserve"> </w:t>
      </w:r>
      <w:r w:rsidR="00BD4615">
        <w:t xml:space="preserve">and </w:t>
      </w:r>
      <w:proofErr w:type="spellStart"/>
      <w:r w:rsidR="00BD4615">
        <w:t>k2</w:t>
      </w:r>
      <w:proofErr w:type="spellEnd"/>
      <w:r w:rsidR="00BD4615">
        <w:t xml:space="preserve"> are</w:t>
      </w:r>
      <w:r>
        <w:t xml:space="preserve"> written in </w:t>
      </w:r>
      <w:proofErr w:type="spellStart"/>
      <w:r>
        <w:t>f</w:t>
      </w:r>
      <w:r w:rsidR="000C58F6">
        <w:t>10</w:t>
      </w:r>
      <w:proofErr w:type="spellEnd"/>
      <w:r>
        <w:t xml:space="preserve"> </w:t>
      </w:r>
      <w:r w:rsidR="00BD4615">
        <w:t xml:space="preserve">and </w:t>
      </w:r>
      <w:proofErr w:type="spellStart"/>
      <w:r w:rsidR="00BD4615">
        <w:t>f11</w:t>
      </w:r>
      <w:proofErr w:type="spellEnd"/>
      <w:r w:rsidR="00BD4615">
        <w:t xml:space="preserve"> </w:t>
      </w:r>
      <w:r>
        <w:t>before the beginning of the code fragment.</w:t>
      </w:r>
    </w:p>
    <w:p w14:paraId="317FD4D4" w14:textId="77777777" w:rsidR="00662B0B" w:rsidRPr="00466C55" w:rsidRDefault="00662B0B" w:rsidP="00662B0B">
      <w:pPr>
        <w:rPr>
          <w:sz w:val="24"/>
          <w:szCs w:val="24"/>
        </w:rPr>
      </w:pPr>
      <w:bookmarkStart w:id="0" w:name="OLE_LINK1"/>
    </w:p>
    <w:p w14:paraId="10148BC8" w14:textId="77777777" w:rsidR="00662B0B" w:rsidRPr="00466C55" w:rsidRDefault="00662B0B" w:rsidP="00662B0B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 xml:space="preserve">; ********************* </w:t>
      </w:r>
      <w:proofErr w:type="spellStart"/>
      <w:r w:rsidRPr="00466C55">
        <w:rPr>
          <w:rFonts w:ascii="Courier" w:hAnsi="Courier"/>
          <w:sz w:val="24"/>
          <w:szCs w:val="24"/>
        </w:rPr>
        <w:t>MIPS64</w:t>
      </w:r>
      <w:proofErr w:type="spellEnd"/>
      <w:r w:rsidRPr="00466C55">
        <w:rPr>
          <w:rFonts w:ascii="Courier" w:hAnsi="Courier"/>
          <w:sz w:val="24"/>
          <w:szCs w:val="24"/>
        </w:rPr>
        <w:t xml:space="preserve"> ***********************</w:t>
      </w:r>
    </w:p>
    <w:p w14:paraId="7F43250F" w14:textId="77777777" w:rsidR="00662B0B" w:rsidRPr="00466C55" w:rsidRDefault="00662B0B" w:rsidP="00662B0B">
      <w:pPr>
        <w:rPr>
          <w:rFonts w:ascii="Courier" w:hAnsi="Courier"/>
          <w:sz w:val="24"/>
          <w:szCs w:val="24"/>
        </w:rPr>
      </w:pPr>
      <w:proofErr w:type="gramStart"/>
      <w:r w:rsidRPr="00466C55">
        <w:rPr>
          <w:rFonts w:ascii="Courier" w:hAnsi="Courier"/>
          <w:sz w:val="24"/>
          <w:szCs w:val="24"/>
        </w:rPr>
        <w:t>;  for</w:t>
      </w:r>
      <w:proofErr w:type="gramEnd"/>
      <w:r w:rsidRPr="00466C55">
        <w:rPr>
          <w:rFonts w:ascii="Courier" w:hAnsi="Courier"/>
          <w:sz w:val="24"/>
          <w:szCs w:val="24"/>
        </w:rPr>
        <w:t xml:space="preserve"> (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 xml:space="preserve"> = 0; 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 xml:space="preserve"> &lt; </w:t>
      </w:r>
      <w:r>
        <w:rPr>
          <w:rFonts w:ascii="Courier" w:hAnsi="Courier"/>
          <w:sz w:val="24"/>
          <w:szCs w:val="24"/>
        </w:rPr>
        <w:t>1</w:t>
      </w:r>
      <w:r w:rsidRPr="00466C55">
        <w:rPr>
          <w:rFonts w:ascii="Courier" w:hAnsi="Courier"/>
          <w:sz w:val="24"/>
          <w:szCs w:val="24"/>
        </w:rPr>
        <w:t xml:space="preserve">0; 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>++) {</w:t>
      </w:r>
    </w:p>
    <w:p w14:paraId="4DF1B380" w14:textId="77777777" w:rsidR="00662B0B" w:rsidRPr="00466C55" w:rsidRDefault="00662B0B" w:rsidP="00662B0B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</w:t>
      </w:r>
      <w:proofErr w:type="gramStart"/>
      <w:r w:rsidRPr="00466C55">
        <w:rPr>
          <w:rFonts w:ascii="Courier" w:hAnsi="Courier"/>
          <w:sz w:val="24"/>
          <w:szCs w:val="24"/>
        </w:rPr>
        <w:tab/>
        <w:t xml:space="preserve">  </w:t>
      </w:r>
      <w:proofErr w:type="spellStart"/>
      <w:r w:rsidRPr="00466C55">
        <w:rPr>
          <w:rFonts w:ascii="Courier" w:hAnsi="Courier"/>
          <w:sz w:val="24"/>
          <w:szCs w:val="24"/>
        </w:rPr>
        <w:t>v</w:t>
      </w:r>
      <w:proofErr w:type="gramEnd"/>
      <w:r w:rsidR="000C58F6">
        <w:rPr>
          <w:rFonts w:ascii="Courier" w:hAnsi="Courier"/>
          <w:sz w:val="24"/>
          <w:szCs w:val="24"/>
        </w:rPr>
        <w:t>5</w:t>
      </w:r>
      <w:proofErr w:type="spellEnd"/>
      <w:r w:rsidRPr="00466C55">
        <w:rPr>
          <w:rFonts w:ascii="Courier" w:hAnsi="Courier"/>
          <w:sz w:val="24"/>
          <w:szCs w:val="24"/>
        </w:rPr>
        <w:t>[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 xml:space="preserve">] = </w:t>
      </w:r>
      <w:proofErr w:type="spellStart"/>
      <w:r w:rsidRPr="00466C55">
        <w:rPr>
          <w:rFonts w:ascii="Courier" w:hAnsi="Courier"/>
          <w:sz w:val="24"/>
          <w:szCs w:val="24"/>
        </w:rPr>
        <w:t>v1</w:t>
      </w:r>
      <w:proofErr w:type="spellEnd"/>
      <w:r w:rsidR="000C58F6">
        <w:rPr>
          <w:rFonts w:ascii="Courier" w:hAnsi="Courier"/>
          <w:sz w:val="24"/>
          <w:szCs w:val="24"/>
        </w:rPr>
        <w:t>[</w:t>
      </w:r>
      <w:proofErr w:type="spellStart"/>
      <w:r w:rsidR="000C58F6">
        <w:rPr>
          <w:rFonts w:ascii="Courier" w:hAnsi="Courier"/>
          <w:sz w:val="24"/>
          <w:szCs w:val="24"/>
        </w:rPr>
        <w:t>i</w:t>
      </w:r>
      <w:proofErr w:type="spellEnd"/>
      <w:r w:rsidR="000C58F6">
        <w:rPr>
          <w:rFonts w:ascii="Courier" w:hAnsi="Courier"/>
          <w:sz w:val="24"/>
          <w:szCs w:val="24"/>
        </w:rPr>
        <w:t>]*</w:t>
      </w:r>
      <w:proofErr w:type="spellStart"/>
      <w:r w:rsidR="004A5320">
        <w:rPr>
          <w:rFonts w:ascii="Courier" w:hAnsi="Courier"/>
          <w:sz w:val="24"/>
          <w:szCs w:val="24"/>
        </w:rPr>
        <w:t>k1</w:t>
      </w:r>
      <w:proofErr w:type="spellEnd"/>
      <w:r w:rsidRPr="00466C55"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</w:rPr>
        <w:t>+</w:t>
      </w:r>
      <w:r w:rsidRPr="00466C55">
        <w:rPr>
          <w:rFonts w:ascii="Courier" w:hAnsi="Courier"/>
          <w:sz w:val="24"/>
          <w:szCs w:val="24"/>
        </w:rPr>
        <w:t xml:space="preserve"> </w:t>
      </w:r>
      <w:proofErr w:type="spellStart"/>
      <w:r w:rsidRPr="00466C55">
        <w:rPr>
          <w:rFonts w:ascii="Courier" w:hAnsi="Courier"/>
          <w:sz w:val="24"/>
          <w:szCs w:val="24"/>
        </w:rPr>
        <w:t>v</w:t>
      </w:r>
      <w:r w:rsidR="004A5320">
        <w:rPr>
          <w:rFonts w:ascii="Courier" w:hAnsi="Courier"/>
          <w:sz w:val="24"/>
          <w:szCs w:val="24"/>
        </w:rPr>
        <w:t>2</w:t>
      </w:r>
      <w:proofErr w:type="spellEnd"/>
      <w:r w:rsidRPr="00466C55">
        <w:rPr>
          <w:rFonts w:ascii="Courier" w:hAnsi="Courier"/>
          <w:sz w:val="24"/>
          <w:szCs w:val="24"/>
        </w:rPr>
        <w:t>[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>]</w:t>
      </w:r>
      <w:r w:rsidR="000C58F6">
        <w:rPr>
          <w:rFonts w:ascii="Courier" w:hAnsi="Courier"/>
          <w:sz w:val="24"/>
          <w:szCs w:val="24"/>
        </w:rPr>
        <w:t>/</w:t>
      </w:r>
      <w:proofErr w:type="spellStart"/>
      <w:r w:rsidR="000C58F6">
        <w:rPr>
          <w:rFonts w:ascii="Courier" w:hAnsi="Courier"/>
          <w:sz w:val="24"/>
          <w:szCs w:val="24"/>
        </w:rPr>
        <w:t>k</w:t>
      </w:r>
      <w:r w:rsidR="004A5320">
        <w:rPr>
          <w:rFonts w:ascii="Courier" w:hAnsi="Courier"/>
          <w:sz w:val="24"/>
          <w:szCs w:val="24"/>
        </w:rPr>
        <w:t>2</w:t>
      </w:r>
      <w:proofErr w:type="spellEnd"/>
      <w:r w:rsidRPr="00466C55">
        <w:rPr>
          <w:rFonts w:ascii="Courier" w:hAnsi="Courier"/>
          <w:sz w:val="24"/>
          <w:szCs w:val="24"/>
        </w:rPr>
        <w:t>;</w:t>
      </w:r>
    </w:p>
    <w:p w14:paraId="4C800380" w14:textId="77777777" w:rsidR="00662B0B" w:rsidRPr="00466C55" w:rsidRDefault="00662B0B" w:rsidP="00662B0B">
      <w:pPr>
        <w:rPr>
          <w:rFonts w:ascii="Courier" w:hAnsi="Courier"/>
        </w:rPr>
      </w:pPr>
      <w:r w:rsidRPr="00466C55">
        <w:rPr>
          <w:rFonts w:ascii="Courier" w:hAnsi="Courier" w:cs="Courier New"/>
          <w:sz w:val="24"/>
          <w:szCs w:val="24"/>
        </w:rPr>
        <w:t>;  }</w:t>
      </w: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493"/>
        <w:gridCol w:w="1785"/>
      </w:tblGrid>
      <w:tr w:rsidR="00662B0B" w:rsidRPr="00466C55" w14:paraId="1032C155" w14:textId="77777777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1322B5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  <w:p w14:paraId="07277876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50044" w14:textId="77777777" w:rsidR="00662B0B" w:rsidRPr="00466C55" w:rsidRDefault="000C58F6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</w:t>
            </w:r>
            <w:r w:rsidR="00662B0B" w:rsidRPr="00466C55">
              <w:rPr>
                <w:sz w:val="24"/>
                <w:szCs w:val="24"/>
              </w:rPr>
              <w:t>omments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E96D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Clock cycles</w:t>
            </w:r>
          </w:p>
        </w:tc>
      </w:tr>
      <w:tr w:rsidR="00662B0B" w:rsidRPr="00466C55" w14:paraId="7916471D" w14:textId="77777777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62F9F57" w14:textId="77777777" w:rsidR="00662B0B" w:rsidRPr="00466C55" w:rsidRDefault="002E192A" w:rsidP="008549B8">
            <w:pPr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v1</w:t>
            </w:r>
            <w:proofErr w:type="spellEnd"/>
            <w:r w:rsidR="00662B0B">
              <w:rPr>
                <w:sz w:val="24"/>
                <w:szCs w:val="24"/>
              </w:rPr>
              <w:t>:</w:t>
            </w:r>
            <w:proofErr w:type="gramStart"/>
            <w:r w:rsidR="00662B0B">
              <w:rPr>
                <w:sz w:val="24"/>
                <w:szCs w:val="24"/>
              </w:rPr>
              <w:tab/>
              <w:t>.double</w:t>
            </w:r>
            <w:proofErr w:type="gramEnd"/>
            <w:r w:rsidR="00662B0B">
              <w:rPr>
                <w:sz w:val="24"/>
                <w:szCs w:val="24"/>
              </w:rPr>
              <w:tab/>
              <w:t xml:space="preserve"> “1</w:t>
            </w:r>
            <w:r w:rsidR="00662B0B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08EB1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FE14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1FDB89E2" w14:textId="77777777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B31B7E" w14:textId="77777777" w:rsidR="00662B0B" w:rsidRPr="00466C55" w:rsidRDefault="002E192A" w:rsidP="008549B8">
            <w:pPr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v2</w:t>
            </w:r>
            <w:proofErr w:type="spellEnd"/>
            <w:r w:rsidR="00662B0B">
              <w:rPr>
                <w:sz w:val="24"/>
                <w:szCs w:val="24"/>
              </w:rPr>
              <w:t>:</w:t>
            </w:r>
            <w:proofErr w:type="gramStart"/>
            <w:r w:rsidR="00662B0B">
              <w:rPr>
                <w:sz w:val="24"/>
                <w:szCs w:val="24"/>
              </w:rPr>
              <w:tab/>
              <w:t>.double</w:t>
            </w:r>
            <w:proofErr w:type="gramEnd"/>
            <w:r w:rsidR="00662B0B">
              <w:rPr>
                <w:sz w:val="24"/>
                <w:szCs w:val="24"/>
              </w:rPr>
              <w:t xml:space="preserve"> “1</w:t>
            </w:r>
            <w:r w:rsidR="00662B0B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2A9A3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852B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65BE0874" w14:textId="77777777" w:rsidTr="000C58F6">
        <w:trPr>
          <w:cantSplit/>
          <w:trHeight w:hRule="exact" w:val="300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4455B00" w14:textId="77777777" w:rsidR="00662B0B" w:rsidRPr="00466C55" w:rsidRDefault="0040487A" w:rsidP="008549B8">
            <w:proofErr w:type="spellStart"/>
            <w:r>
              <w:rPr>
                <w:sz w:val="24"/>
                <w:szCs w:val="24"/>
              </w:rPr>
              <w:t>V3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ab/>
              <w:t>.double</w:t>
            </w:r>
            <w:proofErr w:type="gramEnd"/>
            <w:r>
              <w:rPr>
                <w:sz w:val="24"/>
                <w:szCs w:val="24"/>
              </w:rPr>
              <w:t xml:space="preserve"> “1</w:t>
            </w:r>
            <w:r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0D5CF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32A1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23F4CE03" w14:textId="77777777" w:rsidTr="000C58F6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6572C4C" w14:textId="77777777" w:rsidR="00662B0B" w:rsidRPr="00466C55" w:rsidRDefault="00662B0B" w:rsidP="008549B8"/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B3781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05CF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42C8EC2A" w14:textId="77777777" w:rsidTr="000C58F6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1900DA7" w14:textId="77777777" w:rsidR="00662B0B" w:rsidRPr="00466C55" w:rsidRDefault="00662B0B" w:rsidP="008549B8"/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687ADD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36CB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7CF1A1CE" w14:textId="77777777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118E452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BE832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87CD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14203AEF" w14:textId="77777777" w:rsidTr="000C58F6">
        <w:trPr>
          <w:trHeight w:val="23"/>
        </w:trPr>
        <w:tc>
          <w:tcPr>
            <w:tcW w:w="3708" w:type="dxa"/>
          </w:tcPr>
          <w:p w14:paraId="5CD94FF9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</w:t>
            </w:r>
            <w:proofErr w:type="spellStart"/>
            <w:r w:rsidRPr="00466C55">
              <w:rPr>
                <w:sz w:val="24"/>
                <w:szCs w:val="24"/>
              </w:rPr>
              <w:t>r</w:t>
            </w:r>
            <w:proofErr w:type="gramStart"/>
            <w:r w:rsidRPr="00466C55">
              <w:rPr>
                <w:sz w:val="24"/>
                <w:szCs w:val="24"/>
              </w:rPr>
              <w:t>1,r</w:t>
            </w:r>
            <w:proofErr w:type="gramEnd"/>
            <w:r w:rsidRPr="00466C55">
              <w:rPr>
                <w:sz w:val="24"/>
                <w:szCs w:val="24"/>
              </w:rPr>
              <w:t>0,0</w:t>
            </w:r>
            <w:proofErr w:type="spellEnd"/>
            <w:r w:rsidRPr="00466C5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DF247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r1</w:t>
            </w:r>
            <w:proofErr w:type="spellEnd"/>
            <w:r w:rsidRPr="00466C55">
              <w:rPr>
                <w:sz w:val="24"/>
                <w:szCs w:val="24"/>
              </w:rPr>
              <w:t>← pointer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5A12" w14:textId="77777777" w:rsidR="00662B0B" w:rsidRPr="00466C55" w:rsidRDefault="00662B0B" w:rsidP="008549B8">
            <w:pPr>
              <w:suppressAutoHyphens w:val="0"/>
              <w:jc w:val="center"/>
            </w:pPr>
          </w:p>
        </w:tc>
      </w:tr>
      <w:tr w:rsidR="00662B0B" w:rsidRPr="00466C55" w14:paraId="6B798FEA" w14:textId="77777777" w:rsidTr="000C58F6">
        <w:trPr>
          <w:trHeight w:val="23"/>
        </w:trPr>
        <w:tc>
          <w:tcPr>
            <w:tcW w:w="3708" w:type="dxa"/>
          </w:tcPr>
          <w:p w14:paraId="3381A6DC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</w:t>
            </w:r>
            <w:proofErr w:type="spellStart"/>
            <w:r w:rsidRPr="00466C55">
              <w:rPr>
                <w:sz w:val="24"/>
                <w:szCs w:val="24"/>
              </w:rPr>
              <w:t>r</w:t>
            </w:r>
            <w:proofErr w:type="gramStart"/>
            <w:r w:rsidRPr="00466C55">
              <w:rPr>
                <w:sz w:val="24"/>
                <w:szCs w:val="24"/>
              </w:rPr>
              <w:t>2,r</w:t>
            </w:r>
            <w:proofErr w:type="gramEnd"/>
            <w:r w:rsidRPr="00466C55">
              <w:rPr>
                <w:sz w:val="24"/>
                <w:szCs w:val="24"/>
              </w:rPr>
              <w:t>0,10</w:t>
            </w:r>
            <w:proofErr w:type="spellEnd"/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B1D11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r2</w:t>
            </w:r>
            <w:proofErr w:type="spellEnd"/>
            <w:r w:rsidRPr="00466C55">
              <w:rPr>
                <w:sz w:val="24"/>
                <w:szCs w:val="24"/>
              </w:rPr>
              <w:t xml:space="preserve"> &lt;= 20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D22B" w14:textId="77777777" w:rsidR="00662B0B" w:rsidRPr="00466C55" w:rsidRDefault="00662B0B" w:rsidP="008549B8">
            <w:pPr>
              <w:suppressAutoHyphens w:val="0"/>
              <w:jc w:val="center"/>
            </w:pPr>
          </w:p>
        </w:tc>
      </w:tr>
      <w:tr w:rsidR="00662B0B" w:rsidRPr="00466C55" w14:paraId="58FB8CE0" w14:textId="77777777" w:rsidTr="000C58F6">
        <w:trPr>
          <w:trHeight w:val="23"/>
        </w:trPr>
        <w:tc>
          <w:tcPr>
            <w:tcW w:w="3708" w:type="dxa"/>
          </w:tcPr>
          <w:p w14:paraId="3192EB1C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loop: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r w:rsidRPr="00466C55">
              <w:rPr>
                <w:sz w:val="24"/>
                <w:szCs w:val="24"/>
              </w:rPr>
              <w:t>f</w:t>
            </w:r>
            <w:proofErr w:type="gramEnd"/>
            <w:r w:rsidRPr="00466C55">
              <w:rPr>
                <w:sz w:val="24"/>
                <w:szCs w:val="24"/>
              </w:rPr>
              <w:t>1,v1</w:t>
            </w:r>
            <w:proofErr w:type="spellEnd"/>
            <w:r w:rsidRPr="00466C55">
              <w:rPr>
                <w:sz w:val="24"/>
                <w:szCs w:val="24"/>
              </w:rPr>
              <w:t>(</w:t>
            </w:r>
            <w:proofErr w:type="spellStart"/>
            <w:r w:rsidRPr="00466C55">
              <w:rPr>
                <w:sz w:val="24"/>
                <w:szCs w:val="24"/>
              </w:rPr>
              <w:t>r1</w:t>
            </w:r>
            <w:proofErr w:type="spellEnd"/>
            <w:r w:rsidRPr="00466C55">
              <w:rPr>
                <w:sz w:val="24"/>
                <w:szCs w:val="24"/>
              </w:rPr>
              <w:t>)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2689C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f1</w:t>
            </w:r>
            <w:proofErr w:type="spellEnd"/>
            <w:r w:rsidRPr="00466C55">
              <w:rPr>
                <w:sz w:val="24"/>
                <w:szCs w:val="24"/>
              </w:rPr>
              <w:t xml:space="preserve"> &lt;= </w:t>
            </w:r>
            <w:proofErr w:type="spellStart"/>
            <w:r w:rsidRPr="00466C55">
              <w:rPr>
                <w:sz w:val="24"/>
                <w:szCs w:val="24"/>
              </w:rPr>
              <w:t>v1</w:t>
            </w:r>
            <w:proofErr w:type="spellEnd"/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27E7" w14:textId="77777777" w:rsidR="00662B0B" w:rsidRPr="00AE7B32" w:rsidRDefault="00662B0B" w:rsidP="008549B8">
            <w:pPr>
              <w:suppressAutoHyphens w:val="0"/>
              <w:jc w:val="center"/>
            </w:pPr>
          </w:p>
        </w:tc>
      </w:tr>
      <w:tr w:rsidR="00BD4615" w:rsidRPr="00466C55" w14:paraId="5E0A9555" w14:textId="77777777" w:rsidTr="000C58F6">
        <w:trPr>
          <w:trHeight w:val="23"/>
        </w:trPr>
        <w:tc>
          <w:tcPr>
            <w:tcW w:w="3708" w:type="dxa"/>
          </w:tcPr>
          <w:p w14:paraId="455863E9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mul.d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f2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f1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f10</w:t>
            </w:r>
            <w:proofErr w:type="spellEnd"/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FDC91E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f2</w:t>
            </w:r>
            <w:proofErr w:type="spellEnd"/>
            <w:r>
              <w:rPr>
                <w:sz w:val="24"/>
                <w:szCs w:val="24"/>
              </w:rPr>
              <w:t xml:space="preserve"> &lt;= </w:t>
            </w:r>
            <w:proofErr w:type="spellStart"/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</w:t>
            </w:r>
            <w:proofErr w:type="spellEnd"/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*</w:t>
            </w:r>
            <w:proofErr w:type="spellStart"/>
            <w:r>
              <w:rPr>
                <w:sz w:val="24"/>
                <w:szCs w:val="24"/>
              </w:rPr>
              <w:t>k1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7E2F" w14:textId="77777777" w:rsidR="00BD4615" w:rsidRPr="00AE7B32" w:rsidRDefault="00BD4615" w:rsidP="008549B8">
            <w:pPr>
              <w:suppressAutoHyphens w:val="0"/>
              <w:jc w:val="center"/>
            </w:pPr>
          </w:p>
        </w:tc>
      </w:tr>
      <w:tr w:rsidR="00BD4615" w:rsidRPr="00466C55" w14:paraId="7F1BB376" w14:textId="77777777" w:rsidTr="000C58F6">
        <w:trPr>
          <w:trHeight w:val="23"/>
        </w:trPr>
        <w:tc>
          <w:tcPr>
            <w:tcW w:w="3708" w:type="dxa"/>
          </w:tcPr>
          <w:p w14:paraId="570FC9ED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r w:rsidRPr="00466C55">
              <w:rPr>
                <w:sz w:val="24"/>
                <w:szCs w:val="24"/>
              </w:rPr>
              <w:t>f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2</w:t>
            </w:r>
            <w:proofErr w:type="spellEnd"/>
            <w:r w:rsidRPr="00466C55">
              <w:rPr>
                <w:sz w:val="24"/>
                <w:szCs w:val="24"/>
              </w:rPr>
              <w:t>(</w:t>
            </w:r>
            <w:proofErr w:type="spellStart"/>
            <w:r w:rsidRPr="00466C55">
              <w:rPr>
                <w:sz w:val="24"/>
                <w:szCs w:val="24"/>
              </w:rPr>
              <w:t>r1</w:t>
            </w:r>
            <w:proofErr w:type="spellEnd"/>
            <w:r w:rsidRPr="00466C55">
              <w:rPr>
                <w:sz w:val="24"/>
                <w:szCs w:val="24"/>
              </w:rPr>
              <w:t>)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26018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f3</w:t>
            </w:r>
            <w:proofErr w:type="spellEnd"/>
            <w:r w:rsidRPr="00466C55">
              <w:rPr>
                <w:sz w:val="24"/>
                <w:szCs w:val="24"/>
              </w:rPr>
              <w:t xml:space="preserve"> &lt;= </w:t>
            </w:r>
            <w:proofErr w:type="spellStart"/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  <w:proofErr w:type="spellEnd"/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27C7" w14:textId="77777777" w:rsidR="00BD4615" w:rsidRPr="00AE7B32" w:rsidRDefault="00BD4615" w:rsidP="008549B8">
            <w:pPr>
              <w:suppressAutoHyphens w:val="0"/>
              <w:jc w:val="center"/>
            </w:pPr>
          </w:p>
        </w:tc>
      </w:tr>
      <w:tr w:rsidR="00BD4615" w:rsidRPr="00466C55" w14:paraId="4859FF98" w14:textId="77777777" w:rsidTr="000C58F6">
        <w:trPr>
          <w:trHeight w:val="23"/>
        </w:trPr>
        <w:tc>
          <w:tcPr>
            <w:tcW w:w="3708" w:type="dxa"/>
          </w:tcPr>
          <w:p w14:paraId="64C0C295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div.d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f</w:t>
            </w:r>
            <w:proofErr w:type="gramEnd"/>
            <w:r>
              <w:rPr>
                <w:sz w:val="24"/>
                <w:szCs w:val="24"/>
              </w:rPr>
              <w:t>4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f3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f11</w:t>
            </w:r>
            <w:proofErr w:type="spellEnd"/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5ACC3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f4</w:t>
            </w:r>
            <w:proofErr w:type="spellEnd"/>
            <w:r>
              <w:rPr>
                <w:sz w:val="24"/>
                <w:szCs w:val="24"/>
              </w:rPr>
              <w:t xml:space="preserve"> &lt;= </w:t>
            </w:r>
            <w:proofErr w:type="spellStart"/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  <w:proofErr w:type="spellEnd"/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k2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9E7D" w14:textId="77777777" w:rsidR="00BD4615" w:rsidRPr="00AE7B32" w:rsidRDefault="00BD4615" w:rsidP="008549B8">
            <w:pPr>
              <w:suppressAutoHyphens w:val="0"/>
              <w:jc w:val="center"/>
            </w:pPr>
          </w:p>
        </w:tc>
      </w:tr>
      <w:tr w:rsidR="00111358" w:rsidRPr="00466C55" w14:paraId="6E51F959" w14:textId="77777777" w:rsidTr="000C58F6">
        <w:trPr>
          <w:trHeight w:val="23"/>
        </w:trPr>
        <w:tc>
          <w:tcPr>
            <w:tcW w:w="3708" w:type="dxa"/>
          </w:tcPr>
          <w:p w14:paraId="3FAF506C" w14:textId="77777777" w:rsidR="00111358" w:rsidRPr="00466C55" w:rsidRDefault="00111358" w:rsidP="0011135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add.d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f5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f4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f2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D0FC8" w14:textId="77777777" w:rsidR="00111358" w:rsidRPr="00466C55" w:rsidRDefault="00111358" w:rsidP="001113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f5</w:t>
            </w:r>
            <w:proofErr w:type="spellEnd"/>
            <w:r w:rsidRPr="00466C55">
              <w:rPr>
                <w:sz w:val="24"/>
                <w:szCs w:val="24"/>
              </w:rPr>
              <w:t xml:space="preserve"> &lt;= </w:t>
            </w:r>
            <w:proofErr w:type="spellStart"/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</w:t>
            </w:r>
            <w:proofErr w:type="spellEnd"/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k1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  <w:proofErr w:type="spellEnd"/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k2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4F9C" w14:textId="77777777"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14:paraId="78EBD7F2" w14:textId="77777777" w:rsidTr="000C58F6">
        <w:trPr>
          <w:trHeight w:val="23"/>
        </w:trPr>
        <w:tc>
          <w:tcPr>
            <w:tcW w:w="3708" w:type="dxa"/>
          </w:tcPr>
          <w:p w14:paraId="59D7B7D4" w14:textId="77777777" w:rsidR="00111358" w:rsidRPr="00466C55" w:rsidRDefault="00111358" w:rsidP="00CC1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s.d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f</w:t>
            </w:r>
            <w:proofErr w:type="gramEnd"/>
            <w:r w:rsidR="00CC1E67">
              <w:rPr>
                <w:sz w:val="24"/>
                <w:szCs w:val="24"/>
              </w:rPr>
              <w:t>5,v3</w:t>
            </w:r>
            <w:proofErr w:type="spellEnd"/>
            <w:r w:rsidRPr="00466C55">
              <w:rPr>
                <w:sz w:val="24"/>
                <w:szCs w:val="24"/>
              </w:rPr>
              <w:t>(</w:t>
            </w:r>
            <w:proofErr w:type="spellStart"/>
            <w:r w:rsidRPr="00466C55">
              <w:rPr>
                <w:sz w:val="24"/>
                <w:szCs w:val="24"/>
              </w:rPr>
              <w:t>r1</w:t>
            </w:r>
            <w:proofErr w:type="spellEnd"/>
            <w:r w:rsidRPr="00466C55">
              <w:rPr>
                <w:sz w:val="24"/>
                <w:szCs w:val="24"/>
              </w:rPr>
              <w:t xml:space="preserve">)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41A74" w14:textId="77777777" w:rsidR="00111358" w:rsidRPr="00466C55" w:rsidRDefault="00CC1E67" w:rsidP="00CC1E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v3</w:t>
            </w:r>
            <w:proofErr w:type="spellEnd"/>
            <w:r w:rsidRPr="00466C55">
              <w:rPr>
                <w:sz w:val="24"/>
                <w:szCs w:val="24"/>
              </w:rPr>
              <w:t>[</w:t>
            </w:r>
            <w:proofErr w:type="spellStart"/>
            <w:r w:rsidR="00111358" w:rsidRPr="00466C55">
              <w:rPr>
                <w:sz w:val="24"/>
                <w:szCs w:val="24"/>
              </w:rPr>
              <w:t>i</w:t>
            </w:r>
            <w:proofErr w:type="spellEnd"/>
            <w:r w:rsidR="00111358" w:rsidRPr="00466C55">
              <w:rPr>
                <w:sz w:val="24"/>
                <w:szCs w:val="24"/>
              </w:rPr>
              <w:t xml:space="preserve">] &lt;= </w:t>
            </w:r>
            <w:proofErr w:type="spellStart"/>
            <w:r w:rsidR="00111358" w:rsidRPr="00466C55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5</w:t>
            </w:r>
            <w:proofErr w:type="spellEnd"/>
            <w:r w:rsidR="00111358" w:rsidRPr="00466C55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B731" w14:textId="77777777"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14:paraId="5A6B39F6" w14:textId="77777777" w:rsidTr="000C58F6">
        <w:trPr>
          <w:trHeight w:val="23"/>
        </w:trPr>
        <w:tc>
          <w:tcPr>
            <w:tcW w:w="3708" w:type="dxa"/>
          </w:tcPr>
          <w:p w14:paraId="0AC85694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r w:rsidRPr="00466C55">
              <w:rPr>
                <w:sz w:val="24"/>
                <w:szCs w:val="24"/>
              </w:rPr>
              <w:t>r</w:t>
            </w:r>
            <w:proofErr w:type="gramEnd"/>
            <w:r w:rsidRPr="00466C55">
              <w:rPr>
                <w:sz w:val="24"/>
                <w:szCs w:val="24"/>
              </w:rPr>
              <w:t>1,r1,8</w:t>
            </w:r>
            <w:proofErr w:type="spellEnd"/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E2263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r1</w:t>
            </w:r>
            <w:proofErr w:type="spellEnd"/>
            <w:r w:rsidRPr="00466C55">
              <w:rPr>
                <w:sz w:val="24"/>
                <w:szCs w:val="24"/>
              </w:rPr>
              <w:t xml:space="preserve"> &lt;= </w:t>
            </w:r>
            <w:proofErr w:type="spellStart"/>
            <w:r w:rsidRPr="00466C55">
              <w:rPr>
                <w:sz w:val="24"/>
                <w:szCs w:val="24"/>
              </w:rPr>
              <w:t>r1</w:t>
            </w:r>
            <w:proofErr w:type="spellEnd"/>
            <w:r w:rsidRPr="00466C55">
              <w:rPr>
                <w:sz w:val="24"/>
                <w:szCs w:val="24"/>
              </w:rPr>
              <w:t xml:space="preserve"> + 8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9C4" w14:textId="77777777"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14:paraId="7CD3FBC9" w14:textId="77777777" w:rsidTr="000C58F6">
        <w:trPr>
          <w:trHeight w:val="23"/>
        </w:trPr>
        <w:tc>
          <w:tcPr>
            <w:tcW w:w="3708" w:type="dxa"/>
          </w:tcPr>
          <w:p w14:paraId="5E9B7053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daddi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r w:rsidRPr="00466C55">
              <w:rPr>
                <w:sz w:val="24"/>
                <w:szCs w:val="24"/>
              </w:rPr>
              <w:t>r</w:t>
            </w:r>
            <w:proofErr w:type="gramEnd"/>
            <w:r w:rsidRPr="00466C55">
              <w:rPr>
                <w:sz w:val="24"/>
                <w:szCs w:val="24"/>
              </w:rPr>
              <w:t>2,r2</w:t>
            </w:r>
            <w:proofErr w:type="spellEnd"/>
            <w:r w:rsidRPr="00466C55">
              <w:rPr>
                <w:sz w:val="24"/>
                <w:szCs w:val="24"/>
              </w:rPr>
              <w:t>,-1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3117D1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r2</w:t>
            </w:r>
            <w:proofErr w:type="spellEnd"/>
            <w:r w:rsidRPr="00466C55">
              <w:rPr>
                <w:sz w:val="24"/>
                <w:szCs w:val="24"/>
              </w:rPr>
              <w:t xml:space="preserve"> &lt;= </w:t>
            </w:r>
            <w:proofErr w:type="spellStart"/>
            <w:r w:rsidRPr="00466C55">
              <w:rPr>
                <w:sz w:val="24"/>
                <w:szCs w:val="24"/>
              </w:rPr>
              <w:t>r2</w:t>
            </w:r>
            <w:proofErr w:type="spellEnd"/>
            <w:r w:rsidRPr="00466C55">
              <w:rPr>
                <w:sz w:val="24"/>
                <w:szCs w:val="24"/>
              </w:rPr>
              <w:t xml:space="preserve"> - 1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6379" w14:textId="77777777"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14:paraId="2782432E" w14:textId="77777777" w:rsidTr="000C58F6">
        <w:trPr>
          <w:trHeight w:val="23"/>
        </w:trPr>
        <w:tc>
          <w:tcPr>
            <w:tcW w:w="3708" w:type="dxa"/>
          </w:tcPr>
          <w:p w14:paraId="6B6F3E43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bnez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r w:rsidRPr="00466C55">
              <w:rPr>
                <w:sz w:val="24"/>
                <w:szCs w:val="24"/>
              </w:rPr>
              <w:t>r</w:t>
            </w:r>
            <w:proofErr w:type="gramEnd"/>
            <w:r w:rsidRPr="00466C55">
              <w:rPr>
                <w:sz w:val="24"/>
                <w:szCs w:val="24"/>
              </w:rPr>
              <w:t>2,loop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B46E14" w14:textId="77777777" w:rsidR="00111358" w:rsidRPr="00466C55" w:rsidRDefault="00111358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B1BC" w14:textId="77777777"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14:paraId="0B3A11AE" w14:textId="77777777" w:rsidTr="000C58F6">
        <w:trPr>
          <w:trHeight w:val="23"/>
        </w:trPr>
        <w:tc>
          <w:tcPr>
            <w:tcW w:w="3708" w:type="dxa"/>
          </w:tcPr>
          <w:p w14:paraId="4B57F2EF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F8FA6" w14:textId="77777777" w:rsidR="00111358" w:rsidRPr="00466C55" w:rsidRDefault="00111358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7818" w14:textId="77777777" w:rsidR="00111358" w:rsidRPr="00AE7B32" w:rsidRDefault="00111358" w:rsidP="008549B8">
            <w:pPr>
              <w:snapToGrid w:val="0"/>
              <w:jc w:val="center"/>
            </w:pPr>
          </w:p>
        </w:tc>
      </w:tr>
      <w:tr w:rsidR="00111358" w:rsidRPr="00466C55" w14:paraId="1C066280" w14:textId="77777777" w:rsidTr="000C58F6">
        <w:trPr>
          <w:trHeight w:val="23"/>
        </w:trPr>
        <w:tc>
          <w:tcPr>
            <w:tcW w:w="3708" w:type="dxa"/>
          </w:tcPr>
          <w:p w14:paraId="4DC4F556" w14:textId="77777777" w:rsidR="00111358" w:rsidRPr="00466C55" w:rsidRDefault="00111358" w:rsidP="008549B8">
            <w:pPr>
              <w:jc w:val="right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total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4B5C4" w14:textId="77777777" w:rsidR="00111358" w:rsidRPr="00466C55" w:rsidRDefault="00111358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EBA9" w14:textId="77777777" w:rsidR="00111358" w:rsidRPr="00466C55" w:rsidRDefault="00111358" w:rsidP="008549B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0"/>
    </w:tbl>
    <w:p w14:paraId="3BFD9381" w14:textId="77777777" w:rsidR="00662B0B" w:rsidRPr="00466C55" w:rsidRDefault="00662B0B" w:rsidP="00662B0B">
      <w:pPr>
        <w:sectPr w:rsidR="00662B0B" w:rsidRPr="00466C55" w:rsidSect="005313C9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0A108EE3" w14:textId="77777777" w:rsidR="00662B0B" w:rsidRPr="00466C55" w:rsidRDefault="00662B0B" w:rsidP="00662B0B">
      <w:pPr>
        <w:pageBreakBefore/>
        <w:jc w:val="center"/>
      </w:pPr>
    </w:p>
    <w:tbl>
      <w:tblPr>
        <w:tblStyle w:val="Grigliatabella"/>
        <w:tblW w:w="10680" w:type="dxa"/>
        <w:jc w:val="center"/>
        <w:tblLayout w:type="fixed"/>
        <w:tblLook w:val="04A0" w:firstRow="1" w:lastRow="0" w:firstColumn="1" w:lastColumn="0" w:noHBand="0" w:noVBand="1"/>
      </w:tblPr>
      <w:tblGrid>
        <w:gridCol w:w="265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C1E67" w:rsidRPr="00466C55" w14:paraId="5F0E9127" w14:textId="77777777" w:rsidTr="00BC050F">
        <w:trPr>
          <w:jc w:val="center"/>
        </w:trPr>
        <w:tc>
          <w:tcPr>
            <w:tcW w:w="2656" w:type="dxa"/>
          </w:tcPr>
          <w:p w14:paraId="384657D5" w14:textId="77777777" w:rsidR="00CC1E67" w:rsidRPr="00466C55" w:rsidRDefault="00CC1E67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</w:t>
            </w:r>
            <w:proofErr w:type="spellStart"/>
            <w:r w:rsidRPr="00466C55">
              <w:rPr>
                <w:sz w:val="24"/>
                <w:szCs w:val="24"/>
              </w:rPr>
              <w:t>r</w:t>
            </w:r>
            <w:proofErr w:type="gramStart"/>
            <w:r w:rsidRPr="00466C55">
              <w:rPr>
                <w:sz w:val="24"/>
                <w:szCs w:val="24"/>
              </w:rPr>
              <w:t>1,r</w:t>
            </w:r>
            <w:proofErr w:type="gramEnd"/>
            <w:r w:rsidRPr="00466C55">
              <w:rPr>
                <w:sz w:val="24"/>
                <w:szCs w:val="24"/>
              </w:rPr>
              <w:t>0,0</w:t>
            </w:r>
            <w:proofErr w:type="spellEnd"/>
            <w:r w:rsidRPr="00466C5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14:paraId="7DA45726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24B045AB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196D6426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14A7D408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14:paraId="057E02AA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  <w:vAlign w:val="center"/>
          </w:tcPr>
          <w:p w14:paraId="4E38D95F" w14:textId="77777777" w:rsidR="00CC1E67" w:rsidRPr="00466C55" w:rsidRDefault="00CC1E67" w:rsidP="008549B8">
            <w:pPr>
              <w:suppressAutoHyphens w:val="0"/>
              <w:jc w:val="center"/>
            </w:pPr>
          </w:p>
        </w:tc>
        <w:tc>
          <w:tcPr>
            <w:tcW w:w="236" w:type="dxa"/>
          </w:tcPr>
          <w:p w14:paraId="75F7F26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1AE136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3EAA4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16976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BBBDDD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B6F808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FA2B28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A8C090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F01905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FCC44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03EF55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01412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12E6F7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779F7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2E8E80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1D834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428FF6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199D345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4ABE2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6CDD71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780FA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FCED61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2B842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7A4F0C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73748B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ED67A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AE3CF8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B65E4FE" w14:textId="77777777" w:rsidR="00CC1E67" w:rsidRPr="00466C55" w:rsidRDefault="00E330BC" w:rsidP="008549B8">
            <w:pPr>
              <w:suppressAutoHyphens w:val="0"/>
              <w:contextualSpacing/>
              <w:jc w:val="center"/>
            </w:pPr>
            <w:r>
              <w:t>5</w:t>
            </w:r>
          </w:p>
        </w:tc>
      </w:tr>
      <w:tr w:rsidR="00CC1E67" w:rsidRPr="00466C55" w14:paraId="1F967ACC" w14:textId="77777777" w:rsidTr="00BC050F">
        <w:trPr>
          <w:jc w:val="center"/>
        </w:trPr>
        <w:tc>
          <w:tcPr>
            <w:tcW w:w="2656" w:type="dxa"/>
          </w:tcPr>
          <w:p w14:paraId="4CE37DCD" w14:textId="77777777" w:rsidR="00CC1E67" w:rsidRPr="00466C55" w:rsidRDefault="00CC1E67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</w:t>
            </w:r>
            <w:proofErr w:type="spellStart"/>
            <w:r w:rsidRPr="00466C55">
              <w:rPr>
                <w:sz w:val="24"/>
                <w:szCs w:val="24"/>
              </w:rPr>
              <w:t>r</w:t>
            </w:r>
            <w:proofErr w:type="gramStart"/>
            <w:r w:rsidRPr="00466C55">
              <w:rPr>
                <w:sz w:val="24"/>
                <w:szCs w:val="24"/>
              </w:rPr>
              <w:t>2,r</w:t>
            </w:r>
            <w:proofErr w:type="gramEnd"/>
            <w:r w:rsidRPr="00466C55">
              <w:rPr>
                <w:sz w:val="24"/>
                <w:szCs w:val="24"/>
              </w:rPr>
              <w:t>0,10</w:t>
            </w:r>
            <w:proofErr w:type="spellEnd"/>
          </w:p>
        </w:tc>
        <w:tc>
          <w:tcPr>
            <w:tcW w:w="236" w:type="dxa"/>
          </w:tcPr>
          <w:p w14:paraId="4E5E0C3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908A083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2B0269FA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16A871FE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5729CC67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14:paraId="79936EEB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14:paraId="281335F8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0A23A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070FE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FA781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DD323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DD36FD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933FC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03AF0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5DAC2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A2387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5E424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220F2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BAB8E1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7753DD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D905A5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BA8C4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A3FA5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C7121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F0E420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0773E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F59C8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A83224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C747A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14925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3E975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4134A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8EE10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5AF5DA" w14:textId="77777777" w:rsidR="00CC1E67" w:rsidRPr="00466C55" w:rsidRDefault="00E330BC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CC1E67" w:rsidRPr="00466C55" w14:paraId="0BCCAA60" w14:textId="77777777" w:rsidTr="00BC050F">
        <w:trPr>
          <w:jc w:val="center"/>
        </w:trPr>
        <w:tc>
          <w:tcPr>
            <w:tcW w:w="2656" w:type="dxa"/>
          </w:tcPr>
          <w:p w14:paraId="6AF1AC57" w14:textId="77777777" w:rsidR="00CC1E67" w:rsidRPr="00466C55" w:rsidRDefault="00CC1E67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loop: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r w:rsidRPr="00466C55">
              <w:rPr>
                <w:sz w:val="24"/>
                <w:szCs w:val="24"/>
              </w:rPr>
              <w:t>f</w:t>
            </w:r>
            <w:proofErr w:type="gramEnd"/>
            <w:r w:rsidRPr="00466C55">
              <w:rPr>
                <w:sz w:val="24"/>
                <w:szCs w:val="24"/>
              </w:rPr>
              <w:t>1,v1</w:t>
            </w:r>
            <w:proofErr w:type="spellEnd"/>
            <w:r w:rsidRPr="00466C55">
              <w:rPr>
                <w:sz w:val="24"/>
                <w:szCs w:val="24"/>
              </w:rPr>
              <w:t>(</w:t>
            </w:r>
            <w:proofErr w:type="spellStart"/>
            <w:r w:rsidRPr="00466C55">
              <w:rPr>
                <w:sz w:val="24"/>
                <w:szCs w:val="24"/>
              </w:rPr>
              <w:t>r1</w:t>
            </w:r>
            <w:proofErr w:type="spellEnd"/>
            <w:r w:rsidRPr="00466C55">
              <w:rPr>
                <w:sz w:val="24"/>
                <w:szCs w:val="24"/>
              </w:rPr>
              <w:t>)</w:t>
            </w:r>
          </w:p>
        </w:tc>
        <w:tc>
          <w:tcPr>
            <w:tcW w:w="236" w:type="dxa"/>
          </w:tcPr>
          <w:p w14:paraId="546D635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88E371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8A0991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0B9DDD44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423E2829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6597780C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14:paraId="7EE54550" w14:textId="77777777"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14:paraId="3CA10FE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9EC559C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9CEDB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58F14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2D228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A92B14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A77EA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B2BDB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25B2C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497D0C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4F2B13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34392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81E21D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CC54E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E281C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79A8BC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F1709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79312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75EF538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F20F3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3F128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B621C1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539ADC0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CB60E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51B36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5C00FD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9E8E7B" w14:textId="77777777" w:rsidR="00CC1E67" w:rsidRPr="00466C55" w:rsidRDefault="00E330BC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14:paraId="6D48E3F3" w14:textId="77777777" w:rsidTr="00BC050F">
        <w:trPr>
          <w:jc w:val="center"/>
        </w:trPr>
        <w:tc>
          <w:tcPr>
            <w:tcW w:w="2656" w:type="dxa"/>
          </w:tcPr>
          <w:p w14:paraId="45B0E65D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mul.d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f2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f1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f10</w:t>
            </w:r>
            <w:proofErr w:type="spellEnd"/>
          </w:p>
        </w:tc>
        <w:tc>
          <w:tcPr>
            <w:tcW w:w="236" w:type="dxa"/>
          </w:tcPr>
          <w:p w14:paraId="2E824E2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7FE371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945B4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7E782E" w14:textId="77777777"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0AD537D5" w14:textId="77777777"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30CBA5EB" w14:textId="77777777"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0FA9036A" w14:textId="77777777" w:rsidR="00E330BC" w:rsidRDefault="00E330BC" w:rsidP="006F717D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61F4A138" w14:textId="77777777" w:rsidR="00E330BC" w:rsidRDefault="00E330BC" w:rsidP="006F717D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00D9C587" w14:textId="77777777" w:rsidR="00E330BC" w:rsidRDefault="00E330BC" w:rsidP="006F717D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3D7B79E6" w14:textId="77777777" w:rsidR="00E330BC" w:rsidRPr="00466C55" w:rsidRDefault="00E330BC" w:rsidP="006F717D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45004CB0" w14:textId="77777777" w:rsidR="00E330BC" w:rsidRPr="00466C55" w:rsidRDefault="00E330BC" w:rsidP="006F717D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378AE2F7" w14:textId="77777777" w:rsidR="00E330BC" w:rsidRPr="00466C55" w:rsidRDefault="00E330BC" w:rsidP="006F717D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6631EE3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8C1DE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63042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A3F81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7201C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BAB3D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93023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C81AF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C0728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F60F8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BEF5F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EE5CC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6AB8C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3F8CB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076F2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3FF70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F3679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D99BE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3E4EB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5EE15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F7305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06C88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5</w:t>
            </w:r>
          </w:p>
        </w:tc>
      </w:tr>
      <w:tr w:rsidR="00E330BC" w:rsidRPr="00466C55" w14:paraId="52589F50" w14:textId="77777777" w:rsidTr="00BC050F">
        <w:trPr>
          <w:jc w:val="center"/>
        </w:trPr>
        <w:tc>
          <w:tcPr>
            <w:tcW w:w="2656" w:type="dxa"/>
          </w:tcPr>
          <w:p w14:paraId="205DC9FE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r w:rsidRPr="00466C55">
              <w:rPr>
                <w:sz w:val="24"/>
                <w:szCs w:val="24"/>
              </w:rPr>
              <w:t>f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2</w:t>
            </w:r>
            <w:proofErr w:type="spellEnd"/>
            <w:r w:rsidRPr="00466C55">
              <w:rPr>
                <w:sz w:val="24"/>
                <w:szCs w:val="24"/>
              </w:rPr>
              <w:t>(</w:t>
            </w:r>
            <w:proofErr w:type="spellStart"/>
            <w:r w:rsidRPr="00466C55">
              <w:rPr>
                <w:sz w:val="24"/>
                <w:szCs w:val="24"/>
              </w:rPr>
              <w:t>r1</w:t>
            </w:r>
            <w:proofErr w:type="spellEnd"/>
            <w:r w:rsidRPr="00466C55">
              <w:rPr>
                <w:sz w:val="24"/>
                <w:szCs w:val="24"/>
              </w:rPr>
              <w:t>)</w:t>
            </w:r>
          </w:p>
        </w:tc>
        <w:tc>
          <w:tcPr>
            <w:tcW w:w="236" w:type="dxa"/>
          </w:tcPr>
          <w:p w14:paraId="491AD5F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8E28A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BAB86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404B0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8B8465" w14:textId="77777777"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2F62CE5D" w14:textId="77777777"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7C939E0C" w14:textId="77777777" w:rsidR="00E330BC" w:rsidRDefault="00E330BC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46233183" w14:textId="77777777" w:rsidR="00E330BC" w:rsidRDefault="00E330BC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4F2F51DF" w14:textId="77777777" w:rsidR="00E330BC" w:rsidRDefault="00E330BC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14:paraId="6564A556" w14:textId="77777777" w:rsidR="00E330BC" w:rsidRDefault="00E330BC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14:paraId="6127BF76" w14:textId="77777777" w:rsidR="00E330BC" w:rsidRDefault="00E330BC" w:rsidP="00587655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4CE90F4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FCB2F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6BB90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A70E7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E22CB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DB3C2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9EA64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5E38B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B31B4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2B29B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ED56E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2AF56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715D12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04BA5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6E5C0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CDAA3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0733B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575DA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B1952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B3FB2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B7802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BC48B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3E413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0</w:t>
            </w:r>
          </w:p>
        </w:tc>
      </w:tr>
      <w:tr w:rsidR="00E330BC" w:rsidRPr="00466C55" w14:paraId="76E2EFD6" w14:textId="77777777" w:rsidTr="00BC050F">
        <w:trPr>
          <w:jc w:val="center"/>
        </w:trPr>
        <w:tc>
          <w:tcPr>
            <w:tcW w:w="2656" w:type="dxa"/>
          </w:tcPr>
          <w:p w14:paraId="2CE4B314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div.d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f</w:t>
            </w:r>
            <w:proofErr w:type="gramEnd"/>
            <w:r>
              <w:rPr>
                <w:sz w:val="24"/>
                <w:szCs w:val="24"/>
              </w:rPr>
              <w:t>4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f3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f11</w:t>
            </w:r>
            <w:proofErr w:type="spellEnd"/>
          </w:p>
        </w:tc>
        <w:tc>
          <w:tcPr>
            <w:tcW w:w="236" w:type="dxa"/>
          </w:tcPr>
          <w:p w14:paraId="5CB6D92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B4E98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6EF93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5C914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3DE46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70F3B3" w14:textId="77777777"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0B420C85" w14:textId="77777777" w:rsidR="00E330BC" w:rsidRDefault="00E330BC" w:rsidP="00F0632F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7FE712C5" w14:textId="77777777" w:rsidR="00E330BC" w:rsidRDefault="00E330BC" w:rsidP="00F0632F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5EC80235" w14:textId="77777777" w:rsidR="00E330BC" w:rsidRDefault="00E330BC" w:rsidP="00F0632F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3A0981CC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19C54115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3F5E9187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2A01CC26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22019B0F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32A64C57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30CB80CB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0A18C7C3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73B43969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640B6C7A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254D5D90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0B1D9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7B70F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A898C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1F9F23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CE25C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8C68E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A0904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CBB61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15FA2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29B96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1BA701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6B341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BA3B5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840C9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7</w:t>
            </w:r>
          </w:p>
        </w:tc>
      </w:tr>
      <w:tr w:rsidR="00E330BC" w:rsidRPr="00466C55" w14:paraId="7E72239E" w14:textId="77777777" w:rsidTr="00BC050F">
        <w:trPr>
          <w:jc w:val="center"/>
        </w:trPr>
        <w:tc>
          <w:tcPr>
            <w:tcW w:w="2656" w:type="dxa"/>
          </w:tcPr>
          <w:p w14:paraId="7B17EAC9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add.d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f5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f4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f2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14:paraId="5F971F9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A31C4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817DE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9C7EF2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2E2B5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40AA5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D41610" w14:textId="77777777"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765F35B5" w14:textId="77777777"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3D9C4F0C" w14:textId="77777777"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30916796" w14:textId="77777777"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553FB25E" w14:textId="77777777"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07AAA7E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F8F88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632D2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C92B4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8D4BE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A4ECE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211E8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1B9DEFC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15035B2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3CCC250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7EB488A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EB611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F84A8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51010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4A1426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7D79F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BC6E3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DE09E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2DCFF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90C8E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77C49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BCE48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98514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2</w:t>
            </w:r>
          </w:p>
        </w:tc>
      </w:tr>
      <w:tr w:rsidR="00E330BC" w:rsidRPr="00466C55" w14:paraId="5B860576" w14:textId="77777777" w:rsidTr="00BC050F">
        <w:trPr>
          <w:jc w:val="center"/>
        </w:trPr>
        <w:tc>
          <w:tcPr>
            <w:tcW w:w="2656" w:type="dxa"/>
          </w:tcPr>
          <w:p w14:paraId="7BCD7202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s.d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f</w:t>
            </w:r>
            <w:proofErr w:type="gramEnd"/>
            <w:r>
              <w:rPr>
                <w:sz w:val="24"/>
                <w:szCs w:val="24"/>
              </w:rPr>
              <w:t>5,v3</w:t>
            </w:r>
            <w:proofErr w:type="spellEnd"/>
            <w:r w:rsidRPr="00466C55">
              <w:rPr>
                <w:sz w:val="24"/>
                <w:szCs w:val="24"/>
              </w:rPr>
              <w:t>(</w:t>
            </w:r>
            <w:proofErr w:type="spellStart"/>
            <w:r w:rsidRPr="00466C55">
              <w:rPr>
                <w:sz w:val="24"/>
                <w:szCs w:val="24"/>
              </w:rPr>
              <w:t>r1</w:t>
            </w:r>
            <w:proofErr w:type="spellEnd"/>
            <w:r w:rsidRPr="00466C55">
              <w:rPr>
                <w:sz w:val="24"/>
                <w:szCs w:val="24"/>
              </w:rPr>
              <w:t xml:space="preserve">) </w:t>
            </w:r>
          </w:p>
        </w:tc>
        <w:tc>
          <w:tcPr>
            <w:tcW w:w="236" w:type="dxa"/>
          </w:tcPr>
          <w:p w14:paraId="139BC29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86060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5A24A8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1307C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B1DF6C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790B41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5AA09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CEA0F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01BF6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17C70D" w14:textId="77777777"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033C1D43" w14:textId="77777777"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343B3728" w14:textId="77777777"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5EBFCCA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1A17D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10E39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F85EC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594F0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39FC7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60962B4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7C08284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FDF69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2CE923A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070A2EC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B1C2C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8A9D3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BD4A8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E0DBD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5E5C9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A13AB8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FA8589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5BB76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97D1B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56525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A2D30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14:paraId="10192FF8" w14:textId="77777777" w:rsidTr="00BC050F">
        <w:trPr>
          <w:jc w:val="center"/>
        </w:trPr>
        <w:tc>
          <w:tcPr>
            <w:tcW w:w="2656" w:type="dxa"/>
          </w:tcPr>
          <w:p w14:paraId="3F8C64DF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r w:rsidRPr="00466C55">
              <w:rPr>
                <w:sz w:val="24"/>
                <w:szCs w:val="24"/>
              </w:rPr>
              <w:t>r</w:t>
            </w:r>
            <w:proofErr w:type="gramEnd"/>
            <w:r w:rsidRPr="00466C55">
              <w:rPr>
                <w:sz w:val="24"/>
                <w:szCs w:val="24"/>
              </w:rPr>
              <w:t>1,r1,8</w:t>
            </w:r>
            <w:proofErr w:type="spellEnd"/>
          </w:p>
        </w:tc>
        <w:tc>
          <w:tcPr>
            <w:tcW w:w="236" w:type="dxa"/>
          </w:tcPr>
          <w:p w14:paraId="0806932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483EB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9A125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BEB88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B9BE8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CE1BD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0E59F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9F7E8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1C4DFE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CD530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F6949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AF8AB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6AA11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B207A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DC82E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96038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12FDD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A0A46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0FCFDCF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345C7F2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B87582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724CDD1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09CA221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2A8B378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9DF22F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4C680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3F53F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84335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B38FC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A00EE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696C1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63BD6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6755C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55319F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14:paraId="77669809" w14:textId="77777777" w:rsidTr="00BC050F">
        <w:trPr>
          <w:jc w:val="center"/>
        </w:trPr>
        <w:tc>
          <w:tcPr>
            <w:tcW w:w="2656" w:type="dxa"/>
          </w:tcPr>
          <w:p w14:paraId="3151F8F6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daddi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r w:rsidRPr="00466C55">
              <w:rPr>
                <w:sz w:val="24"/>
                <w:szCs w:val="24"/>
              </w:rPr>
              <w:t>r</w:t>
            </w:r>
            <w:proofErr w:type="gramEnd"/>
            <w:r w:rsidRPr="00466C55">
              <w:rPr>
                <w:sz w:val="24"/>
                <w:szCs w:val="24"/>
              </w:rPr>
              <w:t>2,r2</w:t>
            </w:r>
            <w:proofErr w:type="spellEnd"/>
            <w:r w:rsidRPr="00466C55">
              <w:rPr>
                <w:sz w:val="24"/>
                <w:szCs w:val="24"/>
              </w:rPr>
              <w:t>,-1</w:t>
            </w:r>
          </w:p>
        </w:tc>
        <w:tc>
          <w:tcPr>
            <w:tcW w:w="236" w:type="dxa"/>
          </w:tcPr>
          <w:p w14:paraId="30C8D43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828D4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72152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A2AD3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DC29B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3837C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C19ED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F7A97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2D5B1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0CCD9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38B95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2BB02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D12793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C084F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BA306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E0BBF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988C1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443042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A03360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583D1C2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6F2F4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3374DE4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25811C5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6528424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5483FC2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6E4EB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CFCDA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11587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77B63B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AD037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6B284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F5E8A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EBA1B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A8C3A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14:paraId="7092483B" w14:textId="77777777" w:rsidTr="00BC050F">
        <w:trPr>
          <w:jc w:val="center"/>
        </w:trPr>
        <w:tc>
          <w:tcPr>
            <w:tcW w:w="2656" w:type="dxa"/>
          </w:tcPr>
          <w:p w14:paraId="35E37E37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bnez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r w:rsidRPr="00466C55">
              <w:rPr>
                <w:sz w:val="24"/>
                <w:szCs w:val="24"/>
              </w:rPr>
              <w:t>r</w:t>
            </w:r>
            <w:proofErr w:type="gramEnd"/>
            <w:r w:rsidRPr="00466C55">
              <w:rPr>
                <w:sz w:val="24"/>
                <w:szCs w:val="24"/>
              </w:rPr>
              <w:t>2,loop</w:t>
            </w:r>
            <w:proofErr w:type="spellEnd"/>
            <w:r w:rsidRPr="00466C55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" w:type="dxa"/>
          </w:tcPr>
          <w:p w14:paraId="736DE20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848BB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F0EAC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6BEBC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41D59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ABCB9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AE092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A1872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CA3A7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3268A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E6DFE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28BB6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AAE68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5B20E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0A704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81066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ADFEF1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BE341D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6250D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C5141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A170A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616C9C7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BACE6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7F8E25F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0B52F33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084A065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1AE2CEC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23ED4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52AB1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7A533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D7583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60441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42222B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99BA7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2</w:t>
            </w:r>
          </w:p>
        </w:tc>
      </w:tr>
      <w:tr w:rsidR="00E330BC" w:rsidRPr="00466C55" w14:paraId="37B6F245" w14:textId="77777777" w:rsidTr="00BC050F">
        <w:trPr>
          <w:jc w:val="center"/>
        </w:trPr>
        <w:tc>
          <w:tcPr>
            <w:tcW w:w="2656" w:type="dxa"/>
          </w:tcPr>
          <w:p w14:paraId="36E9EEB4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236" w:type="dxa"/>
          </w:tcPr>
          <w:p w14:paraId="47773F3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BFFF6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B72DD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266C69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BDD196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250F2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C38A5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9DE0A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BF317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DA80A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870E6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40E0B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FA592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3BD4C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5E064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236AB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C1779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16EEB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D1E30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1FECAD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B7C75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66068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163BC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00BC27" w14:textId="77777777"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3F031A" w14:textId="77777777"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66DB9B" w14:textId="77777777"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039703" w14:textId="77777777"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C50F6E" w14:textId="77777777"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EDB16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BC5A8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E88C7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60CC7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91BC1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EA832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</w:tr>
    </w:tbl>
    <w:p w14:paraId="00791F41" w14:textId="77777777" w:rsidR="00662B0B" w:rsidRPr="00466C55" w:rsidRDefault="00662B0B" w:rsidP="00662B0B">
      <w:pPr>
        <w:suppressAutoHyphens w:val="0"/>
      </w:pPr>
    </w:p>
    <w:p w14:paraId="41B0C074" w14:textId="77777777" w:rsidR="00662B0B" w:rsidRPr="00466C55" w:rsidRDefault="00662B0B" w:rsidP="00662B0B"/>
    <w:p w14:paraId="34D3F2B1" w14:textId="77777777" w:rsidR="00596658" w:rsidRPr="00466C55" w:rsidRDefault="00596658" w:rsidP="00662B0B"/>
    <w:sectPr w:rsidR="00596658" w:rsidRPr="00466C55" w:rsidSect="005313C9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EDDD2" w14:textId="77777777" w:rsidR="00C3409A" w:rsidRDefault="00C3409A" w:rsidP="00B7466F">
      <w:r>
        <w:separator/>
      </w:r>
    </w:p>
  </w:endnote>
  <w:endnote w:type="continuationSeparator" w:id="0">
    <w:p w14:paraId="6AF519D8" w14:textId="77777777" w:rsidR="00C3409A" w:rsidRDefault="00C3409A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BCE4" w14:textId="77777777" w:rsidR="00662B0B" w:rsidRDefault="00662B0B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5866474" w14:textId="77777777" w:rsidR="00662B0B" w:rsidRDefault="00662B0B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3525" w14:textId="77777777" w:rsidR="00662B0B" w:rsidRDefault="00662B0B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D6249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653AE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9451F70" w14:textId="77777777" w:rsidR="004F52ED" w:rsidRDefault="004F52ED" w:rsidP="004F52ED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C377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D6249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7039" w14:textId="77777777" w:rsidR="00C3409A" w:rsidRDefault="00C3409A" w:rsidP="00B7466F">
      <w:r>
        <w:separator/>
      </w:r>
    </w:p>
  </w:footnote>
  <w:footnote w:type="continuationSeparator" w:id="0">
    <w:p w14:paraId="26659207" w14:textId="77777777" w:rsidR="00C3409A" w:rsidRDefault="00C3409A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B25A" w14:textId="77777777" w:rsidR="00662B0B" w:rsidRPr="005313C9" w:rsidRDefault="00662B0B" w:rsidP="00E13CA3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C</w:t>
    </w:r>
    <w:r w:rsidR="00E0249A">
      <w:rPr>
        <w:rFonts w:ascii="Verdana" w:hAnsi="Verdana"/>
        <w:sz w:val="28"/>
        <w:szCs w:val="28"/>
      </w:rPr>
      <w:t xml:space="preserve">omputer Architectures </w:t>
    </w:r>
    <w:r w:rsidR="00E0249A">
      <w:rPr>
        <w:rFonts w:ascii="Verdana" w:hAnsi="Verdana"/>
        <w:sz w:val="28"/>
        <w:szCs w:val="28"/>
      </w:rPr>
      <w:br/>
      <w:t>Exam of 1</w:t>
    </w:r>
    <w:r w:rsidR="0040084E">
      <w:rPr>
        <w:rFonts w:ascii="Verdana" w:hAnsi="Verdana"/>
        <w:sz w:val="28"/>
        <w:szCs w:val="28"/>
      </w:rPr>
      <w:t>1</w:t>
    </w:r>
    <w:r>
      <w:rPr>
        <w:rFonts w:ascii="Verdana" w:hAnsi="Verdana"/>
        <w:sz w:val="28"/>
        <w:szCs w:val="28"/>
      </w:rPr>
      <w:t>.</w:t>
    </w:r>
    <w:r w:rsidR="0040084E">
      <w:rPr>
        <w:rFonts w:ascii="Verdana" w:hAnsi="Verdana"/>
        <w:sz w:val="28"/>
        <w:szCs w:val="28"/>
      </w:rPr>
      <w:t>9</w:t>
    </w:r>
    <w:r>
      <w:rPr>
        <w:rFonts w:ascii="Verdana" w:hAnsi="Verdana"/>
        <w:sz w:val="28"/>
        <w:szCs w:val="28"/>
      </w:rPr>
      <w:t>.2020</w:t>
    </w:r>
    <w:r w:rsidRPr="005313C9">
      <w:rPr>
        <w:rFonts w:ascii="Verdana" w:hAnsi="Verdana"/>
        <w:sz w:val="28"/>
        <w:szCs w:val="28"/>
      </w:rPr>
      <w:t xml:space="preserve"> </w:t>
    </w:r>
    <w:r w:rsidR="00E0249A">
      <w:rPr>
        <w:rFonts w:ascii="Verdana" w:hAnsi="Verdana"/>
        <w:sz w:val="28"/>
        <w:szCs w:val="28"/>
      </w:rPr>
      <w:t>- part I</w:t>
    </w:r>
  </w:p>
  <w:p w14:paraId="3B4AFDC3" w14:textId="77777777" w:rsidR="00662B0B" w:rsidRPr="00B7466F" w:rsidRDefault="00662B0B" w:rsidP="00B7466F">
    <w:pPr>
      <w:tabs>
        <w:tab w:val="left" w:pos="-567"/>
      </w:tabs>
      <w:ind w:hanging="439"/>
    </w:pPr>
  </w:p>
  <w:p w14:paraId="46F5FE3A" w14:textId="77777777" w:rsidR="00662B0B" w:rsidRPr="00B8541E" w:rsidRDefault="00662B0B" w:rsidP="00B8541E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6626CF7C" w14:textId="77777777" w:rsidR="00662B0B" w:rsidRDefault="00662B0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60EB" w14:textId="77777777" w:rsidR="00A35784" w:rsidRPr="005313C9" w:rsidRDefault="00A35784" w:rsidP="00A35784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 xml:space="preserve">Exam of </w:t>
    </w:r>
    <w:r w:rsidR="00CC1E67">
      <w:rPr>
        <w:rFonts w:ascii="Verdana" w:hAnsi="Verdana"/>
        <w:sz w:val="28"/>
        <w:szCs w:val="28"/>
      </w:rPr>
      <w:t>11.9</w:t>
    </w:r>
    <w:r>
      <w:rPr>
        <w:rFonts w:ascii="Verdana" w:hAnsi="Verdana"/>
        <w:sz w:val="28"/>
        <w:szCs w:val="28"/>
      </w:rPr>
      <w:t>.2020</w:t>
    </w:r>
    <w:r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 I</w:t>
    </w:r>
  </w:p>
  <w:p w14:paraId="0D420DFC" w14:textId="77777777" w:rsidR="00B7466F" w:rsidRPr="00B7466F" w:rsidRDefault="00B7466F" w:rsidP="00B7466F">
    <w:pPr>
      <w:tabs>
        <w:tab w:val="left" w:pos="-567"/>
      </w:tabs>
      <w:ind w:hanging="439"/>
    </w:pPr>
  </w:p>
  <w:p w14:paraId="3A1F44B4" w14:textId="77777777" w:rsidR="00B7466F" w:rsidRPr="00B7466F" w:rsidRDefault="00246601" w:rsidP="00B7466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14:paraId="5C9B8428" w14:textId="77777777" w:rsidR="00B7466F" w:rsidRDefault="00B746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E1000"/>
    <w:multiLevelType w:val="hybridMultilevel"/>
    <w:tmpl w:val="F1AE6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D58778B"/>
    <w:multiLevelType w:val="hybridMultilevel"/>
    <w:tmpl w:val="CCD466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41D12"/>
    <w:multiLevelType w:val="hybridMultilevel"/>
    <w:tmpl w:val="02FE1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47646"/>
    <w:multiLevelType w:val="hybridMultilevel"/>
    <w:tmpl w:val="E5A6BE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4"/>
  </w:num>
  <w:num w:numId="6">
    <w:abstractNumId w:val="20"/>
  </w:num>
  <w:num w:numId="7">
    <w:abstractNumId w:val="5"/>
  </w:num>
  <w:num w:numId="8">
    <w:abstractNumId w:val="17"/>
  </w:num>
  <w:num w:numId="9">
    <w:abstractNumId w:val="9"/>
  </w:num>
  <w:num w:numId="10">
    <w:abstractNumId w:val="14"/>
  </w:num>
  <w:num w:numId="11">
    <w:abstractNumId w:val="12"/>
  </w:num>
  <w:num w:numId="12">
    <w:abstractNumId w:val="35"/>
  </w:num>
  <w:num w:numId="13">
    <w:abstractNumId w:val="10"/>
  </w:num>
  <w:num w:numId="14">
    <w:abstractNumId w:val="0"/>
  </w:num>
  <w:num w:numId="15">
    <w:abstractNumId w:val="1"/>
  </w:num>
  <w:num w:numId="16">
    <w:abstractNumId w:val="6"/>
  </w:num>
  <w:num w:numId="17">
    <w:abstractNumId w:val="32"/>
  </w:num>
  <w:num w:numId="18">
    <w:abstractNumId w:val="18"/>
  </w:num>
  <w:num w:numId="19">
    <w:abstractNumId w:val="27"/>
  </w:num>
  <w:num w:numId="20">
    <w:abstractNumId w:val="24"/>
  </w:num>
  <w:num w:numId="21">
    <w:abstractNumId w:val="15"/>
  </w:num>
  <w:num w:numId="22">
    <w:abstractNumId w:val="28"/>
  </w:num>
  <w:num w:numId="23">
    <w:abstractNumId w:val="26"/>
  </w:num>
  <w:num w:numId="24">
    <w:abstractNumId w:val="11"/>
  </w:num>
  <w:num w:numId="25">
    <w:abstractNumId w:val="31"/>
  </w:num>
  <w:num w:numId="26">
    <w:abstractNumId w:val="21"/>
  </w:num>
  <w:num w:numId="27">
    <w:abstractNumId w:val="13"/>
  </w:num>
  <w:num w:numId="28">
    <w:abstractNumId w:val="30"/>
  </w:num>
  <w:num w:numId="29">
    <w:abstractNumId w:val="36"/>
  </w:num>
  <w:num w:numId="30">
    <w:abstractNumId w:val="19"/>
  </w:num>
  <w:num w:numId="31">
    <w:abstractNumId w:val="8"/>
  </w:num>
  <w:num w:numId="32">
    <w:abstractNumId w:val="22"/>
  </w:num>
  <w:num w:numId="33">
    <w:abstractNumId w:val="7"/>
  </w:num>
  <w:num w:numId="34">
    <w:abstractNumId w:val="34"/>
  </w:num>
  <w:num w:numId="35">
    <w:abstractNumId w:val="25"/>
  </w:num>
  <w:num w:numId="36">
    <w:abstractNumId w:val="23"/>
  </w:num>
  <w:num w:numId="37">
    <w:abstractNumId w:val="33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224B4"/>
    <w:rsid w:val="00033617"/>
    <w:rsid w:val="00037817"/>
    <w:rsid w:val="00037880"/>
    <w:rsid w:val="000647AC"/>
    <w:rsid w:val="0007000F"/>
    <w:rsid w:val="00080C75"/>
    <w:rsid w:val="00087CE0"/>
    <w:rsid w:val="000A55D7"/>
    <w:rsid w:val="000A5E07"/>
    <w:rsid w:val="000B5DF3"/>
    <w:rsid w:val="000C1822"/>
    <w:rsid w:val="000C4AA9"/>
    <w:rsid w:val="000C58F6"/>
    <w:rsid w:val="000C5911"/>
    <w:rsid w:val="000D50EE"/>
    <w:rsid w:val="000D7A12"/>
    <w:rsid w:val="000F5DC5"/>
    <w:rsid w:val="00101681"/>
    <w:rsid w:val="00103330"/>
    <w:rsid w:val="0011120F"/>
    <w:rsid w:val="00111358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5D70"/>
    <w:rsid w:val="001744D2"/>
    <w:rsid w:val="001C62DA"/>
    <w:rsid w:val="001D4746"/>
    <w:rsid w:val="001F2CDC"/>
    <w:rsid w:val="002148B6"/>
    <w:rsid w:val="002228B7"/>
    <w:rsid w:val="00246601"/>
    <w:rsid w:val="00250087"/>
    <w:rsid w:val="00251002"/>
    <w:rsid w:val="002924AD"/>
    <w:rsid w:val="00296BBE"/>
    <w:rsid w:val="002A1E20"/>
    <w:rsid w:val="002A704D"/>
    <w:rsid w:val="002B1FE7"/>
    <w:rsid w:val="002C4F99"/>
    <w:rsid w:val="002E192A"/>
    <w:rsid w:val="002E1DED"/>
    <w:rsid w:val="002E5808"/>
    <w:rsid w:val="00312153"/>
    <w:rsid w:val="00312667"/>
    <w:rsid w:val="003169F4"/>
    <w:rsid w:val="00321374"/>
    <w:rsid w:val="00344DDE"/>
    <w:rsid w:val="0034692D"/>
    <w:rsid w:val="0036435A"/>
    <w:rsid w:val="00366B43"/>
    <w:rsid w:val="00374EA4"/>
    <w:rsid w:val="003908D3"/>
    <w:rsid w:val="003A0401"/>
    <w:rsid w:val="003C52EF"/>
    <w:rsid w:val="003D0B8C"/>
    <w:rsid w:val="003F0F51"/>
    <w:rsid w:val="00400707"/>
    <w:rsid w:val="0040084E"/>
    <w:rsid w:val="0040487A"/>
    <w:rsid w:val="00421698"/>
    <w:rsid w:val="00432840"/>
    <w:rsid w:val="00435538"/>
    <w:rsid w:val="00466C55"/>
    <w:rsid w:val="0049016A"/>
    <w:rsid w:val="004A2170"/>
    <w:rsid w:val="004A5320"/>
    <w:rsid w:val="004B5217"/>
    <w:rsid w:val="004B7BA5"/>
    <w:rsid w:val="004C6411"/>
    <w:rsid w:val="004C7B90"/>
    <w:rsid w:val="004D6000"/>
    <w:rsid w:val="004D7444"/>
    <w:rsid w:val="004F52ED"/>
    <w:rsid w:val="004F56AD"/>
    <w:rsid w:val="00504527"/>
    <w:rsid w:val="005076D2"/>
    <w:rsid w:val="005313C9"/>
    <w:rsid w:val="005320F6"/>
    <w:rsid w:val="00532FF5"/>
    <w:rsid w:val="005424C7"/>
    <w:rsid w:val="005460DA"/>
    <w:rsid w:val="00554EDA"/>
    <w:rsid w:val="005616AF"/>
    <w:rsid w:val="00563753"/>
    <w:rsid w:val="005733CB"/>
    <w:rsid w:val="00583FA9"/>
    <w:rsid w:val="005940EC"/>
    <w:rsid w:val="00596658"/>
    <w:rsid w:val="005974F8"/>
    <w:rsid w:val="005A0A40"/>
    <w:rsid w:val="005B27BB"/>
    <w:rsid w:val="005B58DB"/>
    <w:rsid w:val="005B6DF5"/>
    <w:rsid w:val="005D75F1"/>
    <w:rsid w:val="005E3BB9"/>
    <w:rsid w:val="005F3C84"/>
    <w:rsid w:val="005F5EB8"/>
    <w:rsid w:val="00601C7C"/>
    <w:rsid w:val="006111C5"/>
    <w:rsid w:val="00633660"/>
    <w:rsid w:val="00645F8C"/>
    <w:rsid w:val="00650888"/>
    <w:rsid w:val="00654503"/>
    <w:rsid w:val="006602F5"/>
    <w:rsid w:val="00660B92"/>
    <w:rsid w:val="00662B0B"/>
    <w:rsid w:val="00672DF3"/>
    <w:rsid w:val="00695EC0"/>
    <w:rsid w:val="006A0456"/>
    <w:rsid w:val="006A61FC"/>
    <w:rsid w:val="006D50AE"/>
    <w:rsid w:val="006F4A33"/>
    <w:rsid w:val="0070645A"/>
    <w:rsid w:val="007117EC"/>
    <w:rsid w:val="00724513"/>
    <w:rsid w:val="00733279"/>
    <w:rsid w:val="00735BB9"/>
    <w:rsid w:val="00736CCC"/>
    <w:rsid w:val="0074300A"/>
    <w:rsid w:val="0078536B"/>
    <w:rsid w:val="007C4B6E"/>
    <w:rsid w:val="007E5F25"/>
    <w:rsid w:val="007F0CC9"/>
    <w:rsid w:val="0080255B"/>
    <w:rsid w:val="00827FBA"/>
    <w:rsid w:val="0084064D"/>
    <w:rsid w:val="00861B4F"/>
    <w:rsid w:val="00862248"/>
    <w:rsid w:val="0086343E"/>
    <w:rsid w:val="00880093"/>
    <w:rsid w:val="00882032"/>
    <w:rsid w:val="008A6D55"/>
    <w:rsid w:val="008B00B9"/>
    <w:rsid w:val="008B4E30"/>
    <w:rsid w:val="008B623F"/>
    <w:rsid w:val="008D29E7"/>
    <w:rsid w:val="008D462A"/>
    <w:rsid w:val="008E40FA"/>
    <w:rsid w:val="00902E80"/>
    <w:rsid w:val="009123EA"/>
    <w:rsid w:val="009141B4"/>
    <w:rsid w:val="00955733"/>
    <w:rsid w:val="00964E93"/>
    <w:rsid w:val="00981D12"/>
    <w:rsid w:val="00983AF4"/>
    <w:rsid w:val="00995A30"/>
    <w:rsid w:val="009C4214"/>
    <w:rsid w:val="009D59ED"/>
    <w:rsid w:val="009E4109"/>
    <w:rsid w:val="00A00B34"/>
    <w:rsid w:val="00A04212"/>
    <w:rsid w:val="00A076AF"/>
    <w:rsid w:val="00A11B92"/>
    <w:rsid w:val="00A149EE"/>
    <w:rsid w:val="00A277C9"/>
    <w:rsid w:val="00A35784"/>
    <w:rsid w:val="00A61060"/>
    <w:rsid w:val="00A8018D"/>
    <w:rsid w:val="00A922BA"/>
    <w:rsid w:val="00AA5D1F"/>
    <w:rsid w:val="00AB1338"/>
    <w:rsid w:val="00AB2CBB"/>
    <w:rsid w:val="00AC49B0"/>
    <w:rsid w:val="00AC5276"/>
    <w:rsid w:val="00AE7B32"/>
    <w:rsid w:val="00AF552B"/>
    <w:rsid w:val="00AF757E"/>
    <w:rsid w:val="00B0071B"/>
    <w:rsid w:val="00B13155"/>
    <w:rsid w:val="00B262FE"/>
    <w:rsid w:val="00B32469"/>
    <w:rsid w:val="00B3442C"/>
    <w:rsid w:val="00B43D1D"/>
    <w:rsid w:val="00B54754"/>
    <w:rsid w:val="00B603C4"/>
    <w:rsid w:val="00B6362D"/>
    <w:rsid w:val="00B67B4D"/>
    <w:rsid w:val="00B721ED"/>
    <w:rsid w:val="00B7466F"/>
    <w:rsid w:val="00B83C15"/>
    <w:rsid w:val="00B84999"/>
    <w:rsid w:val="00B84B30"/>
    <w:rsid w:val="00B8541E"/>
    <w:rsid w:val="00B85655"/>
    <w:rsid w:val="00BB072E"/>
    <w:rsid w:val="00BB6527"/>
    <w:rsid w:val="00BB7691"/>
    <w:rsid w:val="00BC050F"/>
    <w:rsid w:val="00BD37CC"/>
    <w:rsid w:val="00BD4615"/>
    <w:rsid w:val="00BF2CE5"/>
    <w:rsid w:val="00BF6BC1"/>
    <w:rsid w:val="00BF7F6A"/>
    <w:rsid w:val="00C07386"/>
    <w:rsid w:val="00C226D0"/>
    <w:rsid w:val="00C27B22"/>
    <w:rsid w:val="00C31AA0"/>
    <w:rsid w:val="00C3409A"/>
    <w:rsid w:val="00C46D9C"/>
    <w:rsid w:val="00C70C7E"/>
    <w:rsid w:val="00C77023"/>
    <w:rsid w:val="00C808C0"/>
    <w:rsid w:val="00CA316C"/>
    <w:rsid w:val="00CC1E67"/>
    <w:rsid w:val="00CC2CCB"/>
    <w:rsid w:val="00CC4429"/>
    <w:rsid w:val="00CD1384"/>
    <w:rsid w:val="00CD6249"/>
    <w:rsid w:val="00CE00D6"/>
    <w:rsid w:val="00CE6B7C"/>
    <w:rsid w:val="00CE793C"/>
    <w:rsid w:val="00D00099"/>
    <w:rsid w:val="00D13905"/>
    <w:rsid w:val="00D20AF2"/>
    <w:rsid w:val="00D20D78"/>
    <w:rsid w:val="00D25188"/>
    <w:rsid w:val="00D355C8"/>
    <w:rsid w:val="00D437B6"/>
    <w:rsid w:val="00D4735B"/>
    <w:rsid w:val="00D632A3"/>
    <w:rsid w:val="00D709AC"/>
    <w:rsid w:val="00D81FB1"/>
    <w:rsid w:val="00D82339"/>
    <w:rsid w:val="00D859AC"/>
    <w:rsid w:val="00DA2BB8"/>
    <w:rsid w:val="00DA37B1"/>
    <w:rsid w:val="00DC66E4"/>
    <w:rsid w:val="00DD61B5"/>
    <w:rsid w:val="00DE35C0"/>
    <w:rsid w:val="00E0249A"/>
    <w:rsid w:val="00E05841"/>
    <w:rsid w:val="00E06FF5"/>
    <w:rsid w:val="00E13CA3"/>
    <w:rsid w:val="00E23C34"/>
    <w:rsid w:val="00E330BC"/>
    <w:rsid w:val="00E40262"/>
    <w:rsid w:val="00E40AB9"/>
    <w:rsid w:val="00E42E1D"/>
    <w:rsid w:val="00E61CF7"/>
    <w:rsid w:val="00E625B1"/>
    <w:rsid w:val="00E67DF7"/>
    <w:rsid w:val="00E86C2D"/>
    <w:rsid w:val="00E8727A"/>
    <w:rsid w:val="00E925A0"/>
    <w:rsid w:val="00ED6E6F"/>
    <w:rsid w:val="00ED7344"/>
    <w:rsid w:val="00EF1A0C"/>
    <w:rsid w:val="00EF54ED"/>
    <w:rsid w:val="00EF768B"/>
    <w:rsid w:val="00F05F41"/>
    <w:rsid w:val="00F13052"/>
    <w:rsid w:val="00F14B12"/>
    <w:rsid w:val="00F253A6"/>
    <w:rsid w:val="00F44E2B"/>
    <w:rsid w:val="00F51891"/>
    <w:rsid w:val="00F53D4F"/>
    <w:rsid w:val="00F7162F"/>
    <w:rsid w:val="00F869A6"/>
    <w:rsid w:val="00FB1DFF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FA524"/>
  <w15:docId w15:val="{CF3EC644-AA1F-495D-8683-9A658898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paragraph" w:styleId="Paragrafoelenco">
    <w:name w:val="List Paragraph"/>
    <w:basedOn w:val="Normale"/>
    <w:uiPriority w:val="34"/>
    <w:qFormat/>
    <w:rsid w:val="00080C75"/>
    <w:pPr>
      <w:ind w:left="720"/>
      <w:contextualSpacing/>
    </w:pPr>
  </w:style>
  <w:style w:type="table" w:styleId="Grigliatabella">
    <w:name w:val="Table Grid"/>
    <w:basedOn w:val="Tabellanormale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CERRA MICHELE</cp:lastModifiedBy>
  <cp:revision>16</cp:revision>
  <cp:lastPrinted>2019-06-29T14:09:00Z</cp:lastPrinted>
  <dcterms:created xsi:type="dcterms:W3CDTF">2020-09-07T13:22:00Z</dcterms:created>
  <dcterms:modified xsi:type="dcterms:W3CDTF">2022-02-01T11:00:00Z</dcterms:modified>
</cp:coreProperties>
</file>