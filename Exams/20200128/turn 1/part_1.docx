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609DFF" w14:textId="77777777" w:rsidR="00080C75" w:rsidRPr="00466C55" w:rsidRDefault="00421698" w:rsidP="00080C75">
      <w:pPr>
        <w:suppressAutoHyphens w:val="0"/>
        <w:jc w:val="center"/>
        <w:rPr>
          <w:b/>
          <w:sz w:val="26"/>
        </w:rPr>
      </w:pPr>
      <w:r w:rsidRPr="00466C55">
        <w:rPr>
          <w:b/>
          <w:sz w:val="26"/>
        </w:rPr>
        <w:t>Question #</w:t>
      </w:r>
      <w:r w:rsidR="00080C75" w:rsidRPr="00466C55">
        <w:rPr>
          <w:b/>
          <w:sz w:val="26"/>
        </w:rPr>
        <w:t>1</w:t>
      </w:r>
    </w:p>
    <w:p w14:paraId="639A14AE" w14:textId="77777777" w:rsidR="00B54754" w:rsidRDefault="00B54754" w:rsidP="00B54754">
      <w:pPr>
        <w:suppressAutoHyphens w:val="0"/>
      </w:pPr>
      <w:r w:rsidRPr="00466C55">
        <w:t xml:space="preserve">Let consider the </w:t>
      </w:r>
      <w:r>
        <w:t>Branch Prediction Mechanism based on the Branch History Table (BHT).</w:t>
      </w:r>
    </w:p>
    <w:p w14:paraId="29183745" w14:textId="77777777" w:rsidR="00B54754" w:rsidRDefault="00B54754" w:rsidP="00B54754">
      <w:pPr>
        <w:suppressAutoHyphens w:val="0"/>
      </w:pPr>
      <w:r>
        <w:t>You are requested to</w:t>
      </w:r>
    </w:p>
    <w:p w14:paraId="210D26AA" w14:textId="77777777" w:rsidR="00B54754" w:rsidRDefault="00B54754" w:rsidP="00B54754">
      <w:pPr>
        <w:pStyle w:val="Paragrafoelenco"/>
        <w:numPr>
          <w:ilvl w:val="0"/>
          <w:numId w:val="33"/>
        </w:numPr>
        <w:suppressAutoHyphens w:val="0"/>
      </w:pPr>
      <w:r>
        <w:t>Explain the reasons why a Branch Prediction Unit is important in pipelined architectures</w:t>
      </w:r>
    </w:p>
    <w:p w14:paraId="1090FE02" w14:textId="77777777" w:rsidR="00B54754" w:rsidRDefault="00B54754" w:rsidP="00B54754">
      <w:pPr>
        <w:pStyle w:val="Paragrafoelenco"/>
        <w:numPr>
          <w:ilvl w:val="0"/>
          <w:numId w:val="33"/>
        </w:numPr>
        <w:suppressAutoHyphens w:val="0"/>
      </w:pPr>
      <w:r>
        <w:t>Describe the general architecture and behavior of a BHT</w:t>
      </w:r>
    </w:p>
    <w:p w14:paraId="256D59B0" w14:textId="77777777" w:rsidR="00B54754" w:rsidRDefault="00B54754" w:rsidP="00B54754">
      <w:pPr>
        <w:pStyle w:val="Paragrafoelenco"/>
        <w:numPr>
          <w:ilvl w:val="0"/>
          <w:numId w:val="33"/>
        </w:numPr>
        <w:suppressAutoHyphens w:val="0"/>
      </w:pPr>
      <w:r>
        <w:t>Detail the architecture and behavior of a BHT using a 2-bit saturating counter</w:t>
      </w:r>
    </w:p>
    <w:p w14:paraId="6F1668EF" w14:textId="454D3D04" w:rsidR="00B54754" w:rsidRDefault="00B54754" w:rsidP="00B54754">
      <w:pPr>
        <w:pStyle w:val="Paragrafoelenco"/>
        <w:numPr>
          <w:ilvl w:val="0"/>
          <w:numId w:val="33"/>
        </w:numPr>
        <w:suppressAutoHyphens w:val="0"/>
      </w:pPr>
      <w:r>
        <w:t>Detail the architecture and behavior of a BHT using a (2,2) correlating predictor.</w:t>
      </w:r>
    </w:p>
    <w:p w14:paraId="3F2AAF2D" w14:textId="1560425E" w:rsidR="005D62E8" w:rsidRDefault="005D62E8" w:rsidP="005D62E8">
      <w:pPr>
        <w:suppressAutoHyphens w:val="0"/>
      </w:pPr>
    </w:p>
    <w:p w14:paraId="28DEC713" w14:textId="60B11518" w:rsidR="005D62E8" w:rsidRDefault="005D62E8" w:rsidP="005D62E8">
      <w:pPr>
        <w:suppressAutoHyphens w:val="0"/>
      </w:pPr>
      <w:r>
        <w:t>The Branch Prediction Unit is important to avoid Control Dependencies.</w:t>
      </w:r>
    </w:p>
    <w:p w14:paraId="5E527069" w14:textId="6AC29188" w:rsidR="005D62E8" w:rsidRDefault="005D62E8" w:rsidP="005D62E8">
      <w:pPr>
        <w:suppressAutoHyphens w:val="0"/>
      </w:pPr>
      <w:r>
        <w:t xml:space="preserve">It can reduce the performance losses by predicting how branches will behave. </w:t>
      </w:r>
    </w:p>
    <w:p w14:paraId="4555F8BB" w14:textId="47B21D34" w:rsidR="005D62E8" w:rsidRDefault="005D62E8" w:rsidP="005D62E8">
      <w:pPr>
        <w:suppressAutoHyphens w:val="0"/>
      </w:pPr>
      <w:r>
        <w:t>Branch History Table is an Hardware Table composed by N rows of M bits, usually 1 or 2 bits.</w:t>
      </w:r>
    </w:p>
    <w:p w14:paraId="18D2C744" w14:textId="27E246E4" w:rsidR="005D62E8" w:rsidRDefault="005D62E8" w:rsidP="005D62E8">
      <w:pPr>
        <w:suppressAutoHyphens w:val="0"/>
      </w:pPr>
      <w:r>
        <w:t>When a branch is decoded the log2(N) lower bits (except for the bits for instruction alignment)</w:t>
      </w:r>
      <w:r w:rsidR="00563A9A">
        <w:t xml:space="preserve"> of address of instruction are used to access in BHT . The BHT predicts the branch basing on the previous branch. As soon as the result of branch is known the BHT is updated. </w:t>
      </w:r>
    </w:p>
    <w:p w14:paraId="2EC654B2" w14:textId="22262D7B" w:rsidR="00563A9A" w:rsidRDefault="009D7023" w:rsidP="005D62E8">
      <w:pPr>
        <w:suppressAutoHyphens w:val="0"/>
      </w:pPr>
      <w:r>
        <w:t>In this case the BHT have for each entry a 2-bit suturing counter. Every time that the result of a branch is taken, the BHT increase the counter, otherwise, if the result of a branch is untaken the counter is decreased. The BHT entry predict taken or untaken basing on 2-bit suturing counter, it predicts taken if the counter is 2 or 3, it predict untaken if the counter is 0 or 1.</w:t>
      </w:r>
    </w:p>
    <w:p w14:paraId="2DAB9E4B" w14:textId="2BE46CF1" w:rsidR="009D7023" w:rsidRDefault="009D7023" w:rsidP="005D62E8">
      <w:pPr>
        <w:suppressAutoHyphens w:val="0"/>
      </w:pPr>
    </w:p>
    <w:p w14:paraId="6D9A0704" w14:textId="42C0B887" w:rsidR="007E21FA" w:rsidRPr="007E21FA" w:rsidRDefault="007E21FA" w:rsidP="007E21FA">
      <w:pPr>
        <w:suppressAutoHyphens w:val="0"/>
        <w:jc w:val="center"/>
        <w:rPr>
          <w:b/>
          <w:sz w:val="26"/>
        </w:rPr>
      </w:pPr>
      <w:r w:rsidRPr="007E21FA">
        <w:rPr>
          <w:b/>
          <w:sz w:val="26"/>
        </w:rPr>
        <w:t>Question #1</w:t>
      </w:r>
      <w:r>
        <w:rPr>
          <w:b/>
          <w:sz w:val="26"/>
        </w:rPr>
        <w:t>.2</w:t>
      </w:r>
    </w:p>
    <w:p w14:paraId="490C2747" w14:textId="77777777" w:rsidR="007E21FA" w:rsidRPr="007E21FA" w:rsidRDefault="007E21FA" w:rsidP="007E21FA">
      <w:pPr>
        <w:suppressAutoHyphens w:val="0"/>
        <w:autoSpaceDE w:val="0"/>
        <w:autoSpaceDN w:val="0"/>
        <w:adjustRightInd w:val="0"/>
      </w:pPr>
      <w:r w:rsidRPr="007E21FA">
        <w:t>Let consider the issue of predicting branch results.</w:t>
      </w:r>
    </w:p>
    <w:p w14:paraId="724BAE53" w14:textId="77777777" w:rsidR="007E21FA" w:rsidRPr="007E21FA" w:rsidRDefault="007E21FA" w:rsidP="007E21FA">
      <w:pPr>
        <w:suppressAutoHyphens w:val="0"/>
        <w:autoSpaceDE w:val="0"/>
        <w:autoSpaceDN w:val="0"/>
        <w:adjustRightInd w:val="0"/>
      </w:pPr>
      <w:r w:rsidRPr="007E21FA">
        <w:t>You are requested to</w:t>
      </w:r>
    </w:p>
    <w:p w14:paraId="5C6B96B1" w14:textId="77777777" w:rsidR="007E21FA" w:rsidRPr="007E21FA" w:rsidRDefault="007E21FA" w:rsidP="007E21FA">
      <w:pPr>
        <w:suppressAutoHyphens w:val="0"/>
        <w:autoSpaceDE w:val="0"/>
        <w:autoSpaceDN w:val="0"/>
        <w:adjustRightInd w:val="0"/>
        <w:ind w:left="720"/>
      </w:pPr>
      <w:r w:rsidRPr="007E21FA">
        <w:t>1. Explain why this issue is important in pipelined architectures</w:t>
      </w:r>
    </w:p>
    <w:p w14:paraId="2680FDE9" w14:textId="77777777" w:rsidR="007E21FA" w:rsidRPr="007E21FA" w:rsidRDefault="007E21FA" w:rsidP="007E21FA">
      <w:pPr>
        <w:suppressAutoHyphens w:val="0"/>
        <w:autoSpaceDE w:val="0"/>
        <w:autoSpaceDN w:val="0"/>
        <w:adjustRightInd w:val="0"/>
        <w:ind w:left="720"/>
      </w:pPr>
      <w:r w:rsidRPr="007E21FA">
        <w:t>2. Summarize the characteristics of Static and Dynamic Branch Prediction mechanisms,</w:t>
      </w:r>
    </w:p>
    <w:p w14:paraId="3D99A5EB" w14:textId="77777777" w:rsidR="007E21FA" w:rsidRPr="007E21FA" w:rsidRDefault="007E21FA" w:rsidP="007E21FA">
      <w:pPr>
        <w:suppressAutoHyphens w:val="0"/>
        <w:autoSpaceDE w:val="0"/>
        <w:autoSpaceDN w:val="0"/>
        <w:adjustRightInd w:val="0"/>
        <w:ind w:left="720"/>
      </w:pPr>
      <w:r w:rsidRPr="007E21FA">
        <w:t>highlighting their main advantages and disadvantages</w:t>
      </w:r>
    </w:p>
    <w:p w14:paraId="4A7EECC8" w14:textId="77777777" w:rsidR="007E21FA" w:rsidRPr="007E21FA" w:rsidRDefault="007E21FA" w:rsidP="007E21FA">
      <w:pPr>
        <w:suppressAutoHyphens w:val="0"/>
        <w:autoSpaceDE w:val="0"/>
        <w:autoSpaceDN w:val="0"/>
        <w:adjustRightInd w:val="0"/>
        <w:ind w:left="720"/>
      </w:pPr>
      <w:r w:rsidRPr="007E21FA">
        <w:t>3. Describe the general architecture and behavior of a BHT</w:t>
      </w:r>
    </w:p>
    <w:p w14:paraId="75341288" w14:textId="70DAD615" w:rsidR="009D7023" w:rsidRDefault="007E21FA" w:rsidP="007E21FA">
      <w:pPr>
        <w:suppressAutoHyphens w:val="0"/>
        <w:ind w:left="720"/>
        <w:rPr>
          <w:rFonts w:ascii="CIDFont+F2" w:eastAsia="CIDFont+F2" w:hAnsi="CIDFont+F5" w:cs="CIDFont+F2"/>
          <w:lang w:val="en-GB" w:eastAsia="en-US"/>
        </w:rPr>
      </w:pPr>
      <w:r w:rsidRPr="007E21FA">
        <w:t>4. Detail the architecture and behavior of a 1-bit BHT</w:t>
      </w:r>
      <w:r w:rsidRPr="007E21FA">
        <w:rPr>
          <w:rFonts w:ascii="CIDFont+F2" w:eastAsia="CIDFont+F2" w:hAnsi="CIDFont+F5" w:cs="CIDFont+F2"/>
          <w:lang w:val="en-GB" w:eastAsia="en-US"/>
        </w:rPr>
        <w:t>.</w:t>
      </w:r>
    </w:p>
    <w:p w14:paraId="0AB6A19F" w14:textId="3A04559E" w:rsidR="00416299" w:rsidRDefault="007E21FA" w:rsidP="007E21FA">
      <w:pPr>
        <w:suppressAutoHyphens w:val="0"/>
      </w:pPr>
      <w:r>
        <w:t xml:space="preserve">Predicting branch is important in pipelined architectures </w:t>
      </w:r>
      <w:r w:rsidR="00416299">
        <w:t>to avoid control dependence, because in pipelined architectures when a branch instruction is in decode stage the next instruction is fetching, but the processor doesn’t know if the branch is taken or not. This can lead to a loss of performance.</w:t>
      </w:r>
    </w:p>
    <w:p w14:paraId="53556FE1" w14:textId="2B47BE99" w:rsidR="00416299" w:rsidRDefault="00594D66" w:rsidP="007E21FA">
      <w:pPr>
        <w:suppressAutoHyphens w:val="0"/>
      </w:pPr>
      <w:r>
        <w:t xml:space="preserve">In </w:t>
      </w:r>
      <w:r w:rsidR="00416299">
        <w:t xml:space="preserve">Static mechanism </w:t>
      </w:r>
      <w:r>
        <w:t>the prediction is handled by compiler, there are some different methos:</w:t>
      </w:r>
    </w:p>
    <w:p w14:paraId="7A67BB96" w14:textId="058C0A13" w:rsidR="00594D66" w:rsidRDefault="00594D66" w:rsidP="00594D66">
      <w:pPr>
        <w:pStyle w:val="Paragrafoelenco"/>
        <w:numPr>
          <w:ilvl w:val="0"/>
          <w:numId w:val="34"/>
        </w:numPr>
        <w:suppressAutoHyphens w:val="0"/>
      </w:pPr>
      <w:r>
        <w:t>Predict always Taken, if we know in advance the target address</w:t>
      </w:r>
    </w:p>
    <w:p w14:paraId="76D543E6" w14:textId="686B3ABD" w:rsidR="00594D66" w:rsidRDefault="00594D66" w:rsidP="00594D66">
      <w:pPr>
        <w:pStyle w:val="Paragrafoelenco"/>
        <w:numPr>
          <w:ilvl w:val="0"/>
          <w:numId w:val="34"/>
        </w:numPr>
        <w:suppressAutoHyphens w:val="0"/>
      </w:pPr>
      <w:r>
        <w:t>Predict always untaken</w:t>
      </w:r>
    </w:p>
    <w:p w14:paraId="74B95B92" w14:textId="2F601058" w:rsidR="00594D66" w:rsidRDefault="00594D66" w:rsidP="00594D66">
      <w:pPr>
        <w:pStyle w:val="Paragrafoelenco"/>
        <w:numPr>
          <w:ilvl w:val="0"/>
          <w:numId w:val="34"/>
        </w:numPr>
        <w:suppressAutoHyphens w:val="0"/>
      </w:pPr>
      <w:r>
        <w:t>Prediction based on direction, if the target is forward predict untaken, otherwise taken. This is due to the behavior of loops.</w:t>
      </w:r>
    </w:p>
    <w:p w14:paraId="135FDF5B" w14:textId="24FE8255" w:rsidR="00594D66" w:rsidRDefault="00594D66" w:rsidP="00594D66">
      <w:pPr>
        <w:pStyle w:val="Paragrafoelenco"/>
        <w:numPr>
          <w:ilvl w:val="0"/>
          <w:numId w:val="34"/>
        </w:numPr>
        <w:suppressAutoHyphens w:val="0"/>
      </w:pPr>
      <w:r>
        <w:t>Predict on the basis of profile information</w:t>
      </w:r>
    </w:p>
    <w:p w14:paraId="1BB120A1" w14:textId="7C1514E3" w:rsidR="00BF1C7C" w:rsidRDefault="00BF1C7C" w:rsidP="00594D66">
      <w:pPr>
        <w:suppressAutoHyphens w:val="0"/>
      </w:pPr>
      <w:r>
        <w:t>Dynamic methos are completely handled by a dedicated hardware like,  BHT or BTB.</w:t>
      </w:r>
    </w:p>
    <w:p w14:paraId="4FCF48AB" w14:textId="4FEBB498" w:rsidR="004E62A7" w:rsidRPr="007E21FA" w:rsidRDefault="004E62A7" w:rsidP="00594D66">
      <w:pPr>
        <w:suppressAutoHyphens w:val="0"/>
      </w:pPr>
      <w:r>
        <w:t>Static solutions don’t need a more complex processor, but they achieve a lower performance.</w:t>
      </w:r>
    </w:p>
    <w:p w14:paraId="1C58F180" w14:textId="19C33527" w:rsidR="007E21FA" w:rsidRPr="007E21FA" w:rsidRDefault="007E21FA" w:rsidP="007E21FA">
      <w:pPr>
        <w:suppressAutoHyphens w:val="0"/>
        <w:rPr>
          <w:lang w:val="en-GB"/>
        </w:rPr>
      </w:pPr>
    </w:p>
    <w:p w14:paraId="00459851" w14:textId="77777777" w:rsidR="009D7023" w:rsidRPr="00466C55" w:rsidRDefault="009D7023" w:rsidP="005D62E8">
      <w:pPr>
        <w:suppressAutoHyphens w:val="0"/>
      </w:pPr>
    </w:p>
    <w:p w14:paraId="49C49B46" w14:textId="77777777" w:rsidR="00312667" w:rsidRPr="00466C55" w:rsidRDefault="00312667" w:rsidP="00B54754">
      <w:pPr>
        <w:suppressAutoHyphens w:val="0"/>
      </w:pPr>
    </w:p>
    <w:p w14:paraId="1685AF6A" w14:textId="77777777" w:rsidR="00C70C7E" w:rsidRPr="00466C55" w:rsidRDefault="00080C75" w:rsidP="00246601">
      <w:pPr>
        <w:pStyle w:val="Paragrafoelenco"/>
        <w:suppressAutoHyphens w:val="0"/>
        <w:rPr>
          <w:b/>
          <w:sz w:val="26"/>
        </w:rPr>
      </w:pPr>
      <w:r w:rsidRPr="00466C55">
        <w:rPr>
          <w:b/>
          <w:sz w:val="26"/>
        </w:rPr>
        <w:br w:type="page"/>
      </w:r>
      <w:r w:rsidR="00246601" w:rsidRPr="00466C55">
        <w:rPr>
          <w:b/>
          <w:sz w:val="26"/>
        </w:rPr>
        <w:lastRenderedPageBreak/>
        <w:t>Question #</w:t>
      </w:r>
      <w:r w:rsidRPr="00466C55">
        <w:rPr>
          <w:b/>
          <w:sz w:val="26"/>
        </w:rPr>
        <w:t>2</w:t>
      </w:r>
    </w:p>
    <w:p w14:paraId="21A726F6" w14:textId="77777777" w:rsidR="00C70C7E" w:rsidRPr="00466C55" w:rsidRDefault="00C70C7E"/>
    <w:p w14:paraId="248E80B6" w14:textId="77777777" w:rsidR="00596658" w:rsidRPr="00466C55" w:rsidRDefault="00596658" w:rsidP="00596658"/>
    <w:p w14:paraId="09EC9BB0" w14:textId="77777777" w:rsidR="00DA37B1" w:rsidRPr="00466C55" w:rsidRDefault="00466C55" w:rsidP="00DA37B1">
      <w:r>
        <w:t>Let c</w:t>
      </w:r>
      <w:r w:rsidR="00246601" w:rsidRPr="00466C55">
        <w:t xml:space="preserve">onsider a </w:t>
      </w:r>
      <w:r w:rsidR="00DA37B1" w:rsidRPr="00466C55">
        <w:t xml:space="preserve">MIPS64 </w:t>
      </w:r>
      <w:r w:rsidR="00246601" w:rsidRPr="00466C55">
        <w:t xml:space="preserve">architecture including the following functional units </w:t>
      </w:r>
      <w:r w:rsidR="00DA37B1" w:rsidRPr="00466C55">
        <w:t>(</w:t>
      </w:r>
      <w:r w:rsidR="00246601" w:rsidRPr="00466C55">
        <w:t>for each unit the number of clock periods to complete one instruction is reported)</w:t>
      </w:r>
      <w:r w:rsidR="00DA37B1" w:rsidRPr="00466C55">
        <w:t>:</w:t>
      </w:r>
    </w:p>
    <w:p w14:paraId="551D730C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>Integer ALU: 1 clock</w:t>
      </w:r>
      <w:r w:rsidR="00246601" w:rsidRPr="00466C55">
        <w:t xml:space="preserve"> period</w:t>
      </w:r>
    </w:p>
    <w:p w14:paraId="65D37178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>Data memory: 1 clock</w:t>
      </w:r>
      <w:r w:rsidR="00246601" w:rsidRPr="00466C55">
        <w:t xml:space="preserve"> period</w:t>
      </w:r>
    </w:p>
    <w:p w14:paraId="7BB4E7D3" w14:textId="77777777" w:rsidR="002C4F99" w:rsidRPr="00466C55" w:rsidRDefault="002C4F99" w:rsidP="002C4F99">
      <w:pPr>
        <w:numPr>
          <w:ilvl w:val="0"/>
          <w:numId w:val="23"/>
        </w:numPr>
        <w:tabs>
          <w:tab w:val="left" w:pos="1080"/>
        </w:tabs>
      </w:pPr>
      <w:r w:rsidRPr="00466C55">
        <w:t>FP arithmetic unit: 2 clock</w:t>
      </w:r>
      <w:r w:rsidR="00246601" w:rsidRPr="00466C55">
        <w:t xml:space="preserve"> periods (pipelined)</w:t>
      </w:r>
    </w:p>
    <w:p w14:paraId="662E84AF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multiplier unit: </w:t>
      </w:r>
      <w:r w:rsidR="00DA2BB8">
        <w:t>4</w:t>
      </w:r>
      <w:r w:rsidR="00246601" w:rsidRPr="00466C55">
        <w:t xml:space="preserve"> clock periods (pipelined)</w:t>
      </w:r>
      <w:r w:rsidRPr="00466C55">
        <w:t xml:space="preserve"> </w:t>
      </w:r>
    </w:p>
    <w:p w14:paraId="21A5114E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divider unit: </w:t>
      </w:r>
      <w:r w:rsidR="00DA2BB8">
        <w:t>8</w:t>
      </w:r>
      <w:r w:rsidR="00246601" w:rsidRPr="00466C55">
        <w:t xml:space="preserve"> clock periods (unpipelined)</w:t>
      </w:r>
    </w:p>
    <w:p w14:paraId="5495AE1C" w14:textId="77777777" w:rsidR="00DA37B1" w:rsidRPr="00466C55" w:rsidRDefault="00246601" w:rsidP="00DA37B1">
      <w:r w:rsidRPr="00466C55">
        <w:t>You should also assume that</w:t>
      </w:r>
    </w:p>
    <w:p w14:paraId="0D453AAC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branch delay slot </w:t>
      </w:r>
      <w:r w:rsidRPr="00466C55">
        <w:t>corresponds to 1 clock cycle</w:t>
      </w:r>
      <w:r w:rsidR="00DA37B1" w:rsidRPr="00466C55">
        <w:t xml:space="preserve">, </w:t>
      </w:r>
      <w:r w:rsidRPr="00466C55">
        <w:t xml:space="preserve">and the </w:t>
      </w:r>
      <w:r w:rsidR="00DA37B1" w:rsidRPr="00466C55">
        <w:t xml:space="preserve">branch delay slot </w:t>
      </w:r>
      <w:r w:rsidRPr="00466C55">
        <w:t>is not enabled</w:t>
      </w:r>
    </w:p>
    <w:p w14:paraId="33E88B70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Data </w:t>
      </w:r>
      <w:r w:rsidR="00DA37B1" w:rsidRPr="00466C55">
        <w:t xml:space="preserve">forwarding </w:t>
      </w:r>
      <w:r w:rsidRPr="00466C55">
        <w:t>is enabled</w:t>
      </w:r>
    </w:p>
    <w:p w14:paraId="7B3A0EF1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EXE </w:t>
      </w:r>
      <w:r w:rsidRPr="00466C55">
        <w:t xml:space="preserve">phase can be completed </w:t>
      </w:r>
      <w:r w:rsidR="00DA37B1" w:rsidRPr="00466C55">
        <w:t>out-of-order.</w:t>
      </w:r>
    </w:p>
    <w:p w14:paraId="7D5C29C9" w14:textId="77777777" w:rsidR="00DA37B1" w:rsidRPr="00466C55" w:rsidRDefault="00DA37B1" w:rsidP="00DA37B1">
      <w:pPr>
        <w:tabs>
          <w:tab w:val="left" w:pos="1080"/>
        </w:tabs>
      </w:pPr>
    </w:p>
    <w:p w14:paraId="53BBF622" w14:textId="77777777" w:rsidR="00DA37B1" w:rsidRPr="00466C55" w:rsidRDefault="00246601" w:rsidP="00DA37B1">
      <w:pPr>
        <w:tabs>
          <w:tab w:val="left" w:pos="284"/>
        </w:tabs>
        <w:jc w:val="both"/>
      </w:pPr>
      <w:r w:rsidRPr="00466C55">
        <w:t>You should consider the following code fragment and, using the table in the following page</w:t>
      </w:r>
      <w:r w:rsidR="00DA37B1" w:rsidRPr="00466C55">
        <w:t xml:space="preserve"> (</w:t>
      </w:r>
      <w:r w:rsidRPr="00466C55">
        <w:t xml:space="preserve">where each column </w:t>
      </w:r>
      <w:bookmarkStart w:id="0" w:name="_Hlk92276019"/>
      <w:r w:rsidRPr="00466C55">
        <w:t>corresponds to a clock period</w:t>
      </w:r>
      <w:r w:rsidR="00DA37B1" w:rsidRPr="00466C55">
        <w:t xml:space="preserve">), </w:t>
      </w:r>
      <w:r w:rsidRPr="00466C55">
        <w:t>and determine the pipeline behavior in e</w:t>
      </w:r>
      <w:r w:rsidR="00466C55">
        <w:t>ach clock period, as well as th</w:t>
      </w:r>
      <w:r w:rsidRPr="00466C55">
        <w:t>e</w:t>
      </w:r>
      <w:r w:rsidR="00466C55">
        <w:t xml:space="preserve"> </w:t>
      </w:r>
      <w:r w:rsidRPr="00466C55">
        <w:t xml:space="preserve">total number of clock </w:t>
      </w:r>
      <w:bookmarkEnd w:id="0"/>
      <w:r w:rsidRPr="00466C55">
        <w:t xml:space="preserve">periods required to execute the fragment, </w:t>
      </w:r>
      <w:r w:rsidR="00466C55" w:rsidRPr="00466C55">
        <w:t>reporting</w:t>
      </w:r>
      <w:r w:rsidRPr="00466C55">
        <w:t xml:space="preserve"> the result in the right column in the table below. </w:t>
      </w:r>
      <w:r w:rsidR="009123EA">
        <w:t>The value of the constant k is written in f5 before the beginning of the code fragment.</w:t>
      </w:r>
    </w:p>
    <w:p w14:paraId="6CDE68C4" w14:textId="77777777" w:rsidR="00DA37B1" w:rsidRPr="00466C55" w:rsidRDefault="00DA37B1" w:rsidP="00DA37B1">
      <w:pPr>
        <w:rPr>
          <w:sz w:val="24"/>
          <w:szCs w:val="24"/>
        </w:rPr>
      </w:pPr>
      <w:bookmarkStart w:id="1" w:name="OLE_LINK1"/>
    </w:p>
    <w:p w14:paraId="2B660F0E" w14:textId="77777777"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 ********************* MIPS64 ***********************</w:t>
      </w:r>
    </w:p>
    <w:p w14:paraId="055C5CA3" w14:textId="77777777"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 xml:space="preserve">;  for (i = 0; i &lt; </w:t>
      </w:r>
      <w:r w:rsidR="00DA2BB8">
        <w:rPr>
          <w:rFonts w:ascii="Courier" w:hAnsi="Courier"/>
          <w:sz w:val="24"/>
          <w:szCs w:val="24"/>
        </w:rPr>
        <w:t>1</w:t>
      </w:r>
      <w:r w:rsidRPr="00466C55">
        <w:rPr>
          <w:rFonts w:ascii="Courier" w:hAnsi="Courier"/>
          <w:sz w:val="24"/>
          <w:szCs w:val="24"/>
        </w:rPr>
        <w:t>0; i++) {</w:t>
      </w:r>
    </w:p>
    <w:p w14:paraId="435A96CE" w14:textId="77777777"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</w:t>
      </w:r>
      <w:r w:rsidRPr="00466C55">
        <w:rPr>
          <w:rFonts w:ascii="Courier" w:hAnsi="Courier"/>
          <w:sz w:val="24"/>
          <w:szCs w:val="24"/>
        </w:rPr>
        <w:tab/>
        <w:t xml:space="preserve">  v</w:t>
      </w:r>
      <w:r w:rsidR="00DA2BB8">
        <w:rPr>
          <w:rFonts w:ascii="Courier" w:hAnsi="Courier"/>
          <w:sz w:val="24"/>
          <w:szCs w:val="24"/>
        </w:rPr>
        <w:t>4</w:t>
      </w:r>
      <w:r w:rsidRPr="00466C55">
        <w:rPr>
          <w:rFonts w:ascii="Courier" w:hAnsi="Courier"/>
          <w:sz w:val="24"/>
          <w:szCs w:val="24"/>
        </w:rPr>
        <w:t>[i] = v1</w:t>
      </w:r>
      <w:r w:rsidR="00D859AC">
        <w:rPr>
          <w:rFonts w:ascii="Courier" w:hAnsi="Courier"/>
          <w:sz w:val="24"/>
          <w:szCs w:val="24"/>
        </w:rPr>
        <w:t>[i]/</w:t>
      </w:r>
      <w:r w:rsidRPr="00466C55">
        <w:rPr>
          <w:rFonts w:ascii="Courier" w:hAnsi="Courier"/>
          <w:sz w:val="24"/>
          <w:szCs w:val="24"/>
        </w:rPr>
        <w:t xml:space="preserve">v2[i] </w:t>
      </w:r>
      <w:r w:rsidR="00DA2BB8">
        <w:rPr>
          <w:rFonts w:ascii="Courier" w:hAnsi="Courier"/>
          <w:sz w:val="24"/>
          <w:szCs w:val="24"/>
        </w:rPr>
        <w:t>+</w:t>
      </w:r>
      <w:r w:rsidRPr="00466C55">
        <w:rPr>
          <w:rFonts w:ascii="Courier" w:hAnsi="Courier"/>
          <w:sz w:val="24"/>
          <w:szCs w:val="24"/>
        </w:rPr>
        <w:t xml:space="preserve"> v3[i]</w:t>
      </w:r>
      <w:r w:rsidR="00D859AC">
        <w:rPr>
          <w:rFonts w:ascii="Courier" w:hAnsi="Courier"/>
          <w:sz w:val="24"/>
          <w:szCs w:val="24"/>
        </w:rPr>
        <w:t>*k</w:t>
      </w:r>
      <w:r w:rsidRPr="00466C55">
        <w:rPr>
          <w:rFonts w:ascii="Courier" w:hAnsi="Courier"/>
          <w:sz w:val="24"/>
          <w:szCs w:val="24"/>
        </w:rPr>
        <w:t>;</w:t>
      </w:r>
    </w:p>
    <w:p w14:paraId="05584284" w14:textId="77777777" w:rsidR="00DA37B1" w:rsidRPr="00466C55" w:rsidRDefault="00DA37B1" w:rsidP="00DA37B1">
      <w:pPr>
        <w:rPr>
          <w:rFonts w:ascii="Courier" w:hAnsi="Courier"/>
        </w:rPr>
      </w:pPr>
      <w:r w:rsidRPr="00466C55">
        <w:rPr>
          <w:rFonts w:ascii="Courier" w:hAnsi="Courier" w:cs="Courier New"/>
          <w:sz w:val="24"/>
          <w:szCs w:val="24"/>
        </w:rPr>
        <w:t>;  }</w:t>
      </w: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A37B1" w:rsidRPr="00466C55" w14:paraId="5DE0EA62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5FC8817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  <w:p w14:paraId="63FD8E6E" w14:textId="77777777" w:rsidR="00DA37B1" w:rsidRPr="00466C55" w:rsidRDefault="00DA37B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DF505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793C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Clock cycles</w:t>
            </w:r>
          </w:p>
        </w:tc>
      </w:tr>
      <w:tr w:rsidR="00DA37B1" w:rsidRPr="00466C55" w14:paraId="2C7EF244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88C878C" w14:textId="77777777" w:rsidR="00DA37B1" w:rsidRPr="00466C55" w:rsidRDefault="00DA2BB8" w:rsidP="00147C0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V1:</w:t>
            </w:r>
            <w:r>
              <w:rPr>
                <w:sz w:val="24"/>
                <w:szCs w:val="24"/>
              </w:rPr>
              <w:tab/>
              <w:t>.double</w:t>
            </w:r>
            <w:r>
              <w:rPr>
                <w:sz w:val="24"/>
                <w:szCs w:val="24"/>
              </w:rPr>
              <w:tab/>
              <w:t xml:space="preserve"> “1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8C672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F348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4ED05CAC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D20DDC4" w14:textId="77777777" w:rsidR="00DA37B1" w:rsidRPr="00466C55" w:rsidRDefault="00DA2BB8" w:rsidP="00147C0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V2:</w:t>
            </w:r>
            <w:r>
              <w:rPr>
                <w:sz w:val="24"/>
                <w:szCs w:val="24"/>
              </w:rPr>
              <w:tab/>
              <w:t>.double “1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8717C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6E40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5D62E8" w14:paraId="791BF54D" w14:textId="77777777" w:rsidTr="00A741A7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802101" w14:textId="77777777" w:rsidR="00DA37B1" w:rsidRPr="00677D10" w:rsidRDefault="00DA37B1" w:rsidP="00A741A7">
            <w:pPr>
              <w:rPr>
                <w:sz w:val="24"/>
                <w:szCs w:val="24"/>
                <w:lang w:val="fr-FR"/>
              </w:rPr>
            </w:pPr>
            <w:r w:rsidRPr="00677D10">
              <w:rPr>
                <w:sz w:val="24"/>
                <w:szCs w:val="24"/>
                <w:lang w:val="fr-FR"/>
              </w:rPr>
              <w:t xml:space="preserve">V3:      </w:t>
            </w:r>
            <w:r w:rsidR="00DA2BB8" w:rsidRPr="00677D10">
              <w:rPr>
                <w:sz w:val="24"/>
                <w:szCs w:val="24"/>
                <w:lang w:val="fr-FR"/>
              </w:rPr>
              <w:t>.double “1</w:t>
            </w:r>
            <w:r w:rsidRPr="00677D10">
              <w:rPr>
                <w:sz w:val="24"/>
                <w:szCs w:val="24"/>
                <w:lang w:val="fr-FR"/>
              </w:rPr>
              <w:t>0 values”</w:t>
            </w:r>
          </w:p>
          <w:p w14:paraId="107EFA22" w14:textId="77777777" w:rsidR="00DA37B1" w:rsidRPr="00677D10" w:rsidRDefault="00DA37B1" w:rsidP="0080255B">
            <w:pPr>
              <w:rPr>
                <w:sz w:val="24"/>
                <w:szCs w:val="24"/>
                <w:lang w:val="fr-FR"/>
              </w:rPr>
            </w:pPr>
            <w:r w:rsidRPr="00677D10">
              <w:rPr>
                <w:sz w:val="24"/>
                <w:szCs w:val="24"/>
                <w:lang w:val="fr-FR"/>
              </w:rPr>
              <w:t>V</w:t>
            </w:r>
            <w:r w:rsidR="00DA2BB8" w:rsidRPr="00677D10">
              <w:rPr>
                <w:sz w:val="24"/>
                <w:szCs w:val="24"/>
                <w:lang w:val="fr-FR"/>
              </w:rPr>
              <w:t>4</w:t>
            </w:r>
            <w:r w:rsidRPr="00677D10">
              <w:rPr>
                <w:sz w:val="24"/>
                <w:szCs w:val="24"/>
                <w:lang w:val="fr-FR"/>
              </w:rPr>
              <w:t xml:space="preserve">:      </w:t>
            </w:r>
            <w:r w:rsidR="00981D12" w:rsidRPr="00677D10">
              <w:rPr>
                <w:sz w:val="24"/>
                <w:szCs w:val="24"/>
                <w:lang w:val="fr-FR"/>
              </w:rPr>
              <w:t>.double “</w:t>
            </w:r>
            <w:r w:rsidR="00DA2BB8" w:rsidRPr="00677D10">
              <w:rPr>
                <w:sz w:val="24"/>
                <w:szCs w:val="24"/>
                <w:lang w:val="fr-FR"/>
              </w:rPr>
              <w:t>1</w:t>
            </w:r>
            <w:r w:rsidRPr="00677D10">
              <w:rPr>
                <w:sz w:val="24"/>
                <w:szCs w:val="24"/>
                <w:lang w:val="fr-FR"/>
              </w:rPr>
              <w:t xml:space="preserve">0 </w:t>
            </w:r>
            <w:r w:rsidR="0080255B" w:rsidRPr="00677D10">
              <w:rPr>
                <w:sz w:val="24"/>
                <w:szCs w:val="24"/>
                <w:lang w:val="fr-FR"/>
              </w:rPr>
              <w:t>values</w:t>
            </w:r>
            <w:r w:rsidRPr="00677D10">
              <w:rPr>
                <w:sz w:val="24"/>
                <w:szCs w:val="24"/>
                <w:lang w:val="fr-FR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EAADD" w14:textId="77777777" w:rsidR="00DA37B1" w:rsidRPr="00677D10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C92F" w14:textId="77777777" w:rsidR="00DA37B1" w:rsidRPr="00677D10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DA37B1" w:rsidRPr="005D62E8" w14:paraId="2988209B" w14:textId="77777777" w:rsidTr="00A741A7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09E7406" w14:textId="77777777" w:rsidR="00DA37B1" w:rsidRPr="00677D10" w:rsidRDefault="00DA37B1" w:rsidP="00A741A7">
            <w:pPr>
              <w:rPr>
                <w:lang w:val="fr-FR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5D722" w14:textId="77777777" w:rsidR="00DA37B1" w:rsidRPr="00677D10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FBBC" w14:textId="77777777" w:rsidR="00DA37B1" w:rsidRPr="00677D10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DA37B1" w:rsidRPr="005D62E8" w14:paraId="3BA2422B" w14:textId="77777777" w:rsidTr="00A741A7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57B4D2" w14:textId="77777777" w:rsidR="00DA37B1" w:rsidRPr="00677D10" w:rsidRDefault="00DA37B1" w:rsidP="00A741A7">
            <w:pPr>
              <w:rPr>
                <w:lang w:val="fr-FR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0C650" w14:textId="77777777" w:rsidR="00DA37B1" w:rsidRPr="00677D10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C5B9" w14:textId="77777777" w:rsidR="00DA37B1" w:rsidRPr="00677D10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DA37B1" w:rsidRPr="005D62E8" w14:paraId="1F931309" w14:textId="77777777" w:rsidTr="00A741A7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AD13E1E" w14:textId="77777777" w:rsidR="00DA37B1" w:rsidRPr="00677D10" w:rsidRDefault="00DA37B1" w:rsidP="00A741A7">
            <w:pPr>
              <w:rPr>
                <w:lang w:val="fr-FR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8DE37" w14:textId="77777777" w:rsidR="00DA37B1" w:rsidRPr="00677D10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AB3E" w14:textId="77777777" w:rsidR="00DA37B1" w:rsidRPr="00677D10" w:rsidRDefault="00DA37B1" w:rsidP="00A741A7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DA37B1" w:rsidRPr="00466C55" w14:paraId="468A179F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84E0BDF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677D10">
              <w:rPr>
                <w:sz w:val="24"/>
                <w:szCs w:val="24"/>
                <w:lang w:val="fr-FR"/>
              </w:rPr>
              <w:tab/>
            </w:r>
            <w:r w:rsidRPr="00677D10">
              <w:rPr>
                <w:sz w:val="24"/>
                <w:szCs w:val="24"/>
                <w:lang w:val="fr-FR"/>
              </w:rPr>
              <w:tab/>
            </w:r>
            <w:r w:rsidRPr="00466C55">
              <w:rPr>
                <w:sz w:val="24"/>
                <w:szCs w:val="24"/>
              </w:rPr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2A4E6B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21A3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78536B" w:rsidRPr="00466C55" w14:paraId="56C49E50" w14:textId="77777777" w:rsidTr="00A741A7">
        <w:trPr>
          <w:trHeight w:val="23"/>
        </w:trPr>
        <w:tc>
          <w:tcPr>
            <w:tcW w:w="3708" w:type="dxa"/>
          </w:tcPr>
          <w:p w14:paraId="3AB90B73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daddui r1,r0,0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908B3" w14:textId="77777777" w:rsidR="0078536B" w:rsidRPr="00466C55" w:rsidRDefault="0078536B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r1←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B7A2" w14:textId="5A852C7D" w:rsidR="0078536B" w:rsidRPr="00466C55" w:rsidRDefault="00C20EA6" w:rsidP="0078536B">
            <w:pPr>
              <w:suppressAutoHyphens w:val="0"/>
              <w:jc w:val="center"/>
            </w:pPr>
            <w:r>
              <w:t>5</w:t>
            </w:r>
          </w:p>
        </w:tc>
      </w:tr>
      <w:tr w:rsidR="0078536B" w:rsidRPr="00466C55" w14:paraId="6019131D" w14:textId="77777777" w:rsidTr="00A741A7">
        <w:trPr>
          <w:trHeight w:val="23"/>
        </w:trPr>
        <w:tc>
          <w:tcPr>
            <w:tcW w:w="3708" w:type="dxa"/>
          </w:tcPr>
          <w:p w14:paraId="4FFA4272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r2,r0,10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3F205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20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8528" w14:textId="4208A1CF" w:rsidR="0078536B" w:rsidRPr="00466C55" w:rsidRDefault="00C20EA6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78536B" w:rsidRPr="00466C55" w14:paraId="474A71AA" w14:textId="77777777" w:rsidTr="00A741A7">
        <w:trPr>
          <w:trHeight w:val="23"/>
        </w:trPr>
        <w:tc>
          <w:tcPr>
            <w:tcW w:w="3708" w:type="dxa"/>
          </w:tcPr>
          <w:p w14:paraId="3CFF3998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loop:   l.d  f1,v1(r1)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151F0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f1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363D" w14:textId="60345957" w:rsidR="0078536B" w:rsidRPr="00AE7B32" w:rsidRDefault="00C20EA6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78536B" w:rsidRPr="00466C55" w14:paraId="38065737" w14:textId="77777777" w:rsidTr="00A741A7">
        <w:trPr>
          <w:trHeight w:val="23"/>
        </w:trPr>
        <w:tc>
          <w:tcPr>
            <w:tcW w:w="3708" w:type="dxa"/>
          </w:tcPr>
          <w:p w14:paraId="0DF766BF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l.d  f2,v2(r1)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D54A6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f2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4509" w14:textId="535441F6" w:rsidR="0078536B" w:rsidRPr="00AE7B32" w:rsidRDefault="00C20EA6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DA2BB8" w:rsidRPr="00466C55" w14:paraId="2E8FB4A7" w14:textId="77777777" w:rsidTr="00A741A7">
        <w:trPr>
          <w:trHeight w:val="23"/>
        </w:trPr>
        <w:tc>
          <w:tcPr>
            <w:tcW w:w="3708" w:type="dxa"/>
          </w:tcPr>
          <w:p w14:paraId="664CB6DD" w14:textId="77777777" w:rsidR="00DA2BB8" w:rsidRPr="00466C55" w:rsidRDefault="00DA2BB8" w:rsidP="00DA2B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l.d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02CFB" w14:textId="77777777" w:rsidR="00DA2BB8" w:rsidRPr="00466C55" w:rsidRDefault="00DA2BB8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f3 &lt;= v3[i]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53DB" w14:textId="62734EA9" w:rsidR="00DA2BB8" w:rsidRPr="00AE7B32" w:rsidRDefault="00C20EA6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DA2BB8" w:rsidRPr="00466C55" w14:paraId="49B8207B" w14:textId="77777777" w:rsidTr="00A741A7">
        <w:trPr>
          <w:trHeight w:val="23"/>
        </w:trPr>
        <w:tc>
          <w:tcPr>
            <w:tcW w:w="3708" w:type="dxa"/>
          </w:tcPr>
          <w:p w14:paraId="5A123811" w14:textId="77777777" w:rsidR="00DA2BB8" w:rsidRPr="00466C55" w:rsidRDefault="00DA2BB8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mul.d  f5,f3</w:t>
            </w:r>
            <w:r w:rsidRPr="00466C55">
              <w:rPr>
                <w:sz w:val="24"/>
                <w:szCs w:val="24"/>
              </w:rPr>
              <w:t>,f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DD65F" w14:textId="77777777" w:rsidR="00DA2BB8" w:rsidRPr="00466C55" w:rsidRDefault="00DA2BB8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f5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>*k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A718" w14:textId="7C9D907E" w:rsidR="00DA2BB8" w:rsidRPr="00AE7B32" w:rsidRDefault="00C20EA6" w:rsidP="0078536B">
            <w:pPr>
              <w:suppressAutoHyphens w:val="0"/>
              <w:jc w:val="center"/>
            </w:pPr>
            <w:r>
              <w:t>5</w:t>
            </w:r>
          </w:p>
        </w:tc>
      </w:tr>
      <w:tr w:rsidR="00DA2BB8" w:rsidRPr="00466C55" w14:paraId="4769C8D6" w14:textId="77777777" w:rsidTr="00A741A7">
        <w:trPr>
          <w:trHeight w:val="23"/>
        </w:trPr>
        <w:tc>
          <w:tcPr>
            <w:tcW w:w="3708" w:type="dxa"/>
          </w:tcPr>
          <w:p w14:paraId="37C2E394" w14:textId="77777777" w:rsidR="00DA2BB8" w:rsidRPr="00466C55" w:rsidRDefault="00DA2BB8" w:rsidP="00DA2B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div.d  f6, f1, 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176E3" w14:textId="77777777" w:rsidR="00DA2BB8" w:rsidRPr="00466C55" w:rsidRDefault="00B83C15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f6 &lt;= </w:t>
            </w:r>
            <w:r w:rsidRPr="00466C55">
              <w:rPr>
                <w:sz w:val="24"/>
                <w:szCs w:val="24"/>
              </w:rPr>
              <w:t>v1[i]</w:t>
            </w:r>
            <w:r>
              <w:rPr>
                <w:sz w:val="24"/>
                <w:szCs w:val="24"/>
              </w:rPr>
              <w:t xml:space="preserve"> / v2</w:t>
            </w:r>
            <w:r w:rsidRPr="00466C55">
              <w:rPr>
                <w:sz w:val="24"/>
                <w:szCs w:val="24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BF4D" w14:textId="1601FF89" w:rsidR="00DA2BB8" w:rsidRPr="00AE7B32" w:rsidRDefault="00C20EA6" w:rsidP="0078536B">
            <w:pPr>
              <w:suppressAutoHyphens w:val="0"/>
              <w:jc w:val="center"/>
            </w:pPr>
            <w:r>
              <w:t>5</w:t>
            </w:r>
          </w:p>
        </w:tc>
      </w:tr>
      <w:tr w:rsidR="00DA2BB8" w:rsidRPr="00466C55" w14:paraId="71A40578" w14:textId="77777777" w:rsidTr="00A741A7">
        <w:trPr>
          <w:trHeight w:val="23"/>
        </w:trPr>
        <w:tc>
          <w:tcPr>
            <w:tcW w:w="3708" w:type="dxa"/>
          </w:tcPr>
          <w:p w14:paraId="404A87BE" w14:textId="77777777" w:rsidR="00DA2BB8" w:rsidRPr="00466C55" w:rsidRDefault="00DA2BB8" w:rsidP="00DA2B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add.d f7, f6, f5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6613D" w14:textId="77777777" w:rsidR="00DA2BB8" w:rsidRPr="00466C55" w:rsidRDefault="00B83C15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f7</w:t>
            </w:r>
            <w:r w:rsidRPr="00466C55">
              <w:rPr>
                <w:sz w:val="24"/>
                <w:szCs w:val="24"/>
              </w:rPr>
              <w:t xml:space="preserve"> </w:t>
            </w:r>
            <w:r w:rsidR="00DA2BB8" w:rsidRPr="00466C55">
              <w:rPr>
                <w:sz w:val="24"/>
                <w:szCs w:val="24"/>
              </w:rPr>
              <w:t xml:space="preserve">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 xml:space="preserve">*k + </w:t>
            </w:r>
            <w:r w:rsidRPr="00466C55">
              <w:rPr>
                <w:sz w:val="24"/>
                <w:szCs w:val="24"/>
              </w:rPr>
              <w:t>v1[i]</w:t>
            </w:r>
            <w:r>
              <w:rPr>
                <w:sz w:val="24"/>
                <w:szCs w:val="24"/>
              </w:rPr>
              <w:t xml:space="preserve"> / v2</w:t>
            </w:r>
            <w:r w:rsidRPr="00466C55">
              <w:rPr>
                <w:sz w:val="24"/>
                <w:szCs w:val="24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1323" w14:textId="65B4E8E2" w:rsidR="00DA2BB8" w:rsidRPr="00AE7B32" w:rsidRDefault="00C20EA6" w:rsidP="0078536B">
            <w:pPr>
              <w:suppressAutoHyphens w:val="0"/>
              <w:jc w:val="center"/>
            </w:pPr>
            <w:r>
              <w:t>2</w:t>
            </w:r>
          </w:p>
        </w:tc>
      </w:tr>
      <w:tr w:rsidR="00DA2BB8" w:rsidRPr="00466C55" w14:paraId="65B2F3AB" w14:textId="77777777" w:rsidTr="00A741A7">
        <w:trPr>
          <w:trHeight w:val="23"/>
        </w:trPr>
        <w:tc>
          <w:tcPr>
            <w:tcW w:w="3708" w:type="dxa"/>
          </w:tcPr>
          <w:p w14:paraId="3C72D20B" w14:textId="77777777" w:rsidR="00DA2BB8" w:rsidRPr="00466C55" w:rsidRDefault="00DA2BB8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s.d  f7,v4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F0B6CE" w14:textId="77777777" w:rsidR="00DA2BB8" w:rsidRPr="00466C55" w:rsidRDefault="00B83C15" w:rsidP="00B8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v4</w:t>
            </w:r>
            <w:r w:rsidR="00DA2BB8" w:rsidRPr="00466C55">
              <w:rPr>
                <w:sz w:val="24"/>
                <w:szCs w:val="24"/>
              </w:rPr>
              <w:t>[i] &lt;= f</w:t>
            </w:r>
            <w:r>
              <w:rPr>
                <w:sz w:val="24"/>
                <w:szCs w:val="24"/>
              </w:rPr>
              <w:t>7</w:t>
            </w:r>
            <w:r w:rsidR="00DA2BB8" w:rsidRPr="00466C55">
              <w:rPr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C942" w14:textId="68571631" w:rsidR="00DA2BB8" w:rsidRPr="00AE7B32" w:rsidRDefault="00C20EA6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DA2BB8" w:rsidRPr="00466C55" w14:paraId="53384730" w14:textId="77777777" w:rsidTr="00A741A7">
        <w:trPr>
          <w:trHeight w:val="23"/>
        </w:trPr>
        <w:tc>
          <w:tcPr>
            <w:tcW w:w="3708" w:type="dxa"/>
          </w:tcPr>
          <w:p w14:paraId="1D3AC95B" w14:textId="77777777"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 r1,r1,8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4B608D" w14:textId="77777777"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r1 &lt;= r1 + 8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FFC7" w14:textId="6FFB4BCF" w:rsidR="00DA2BB8" w:rsidRPr="00AE7B32" w:rsidRDefault="00C20EA6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DA2BB8" w:rsidRPr="00466C55" w14:paraId="1FCA6A58" w14:textId="77777777" w:rsidTr="00A741A7">
        <w:trPr>
          <w:trHeight w:val="23"/>
        </w:trPr>
        <w:tc>
          <w:tcPr>
            <w:tcW w:w="3708" w:type="dxa"/>
          </w:tcPr>
          <w:p w14:paraId="310FEABC" w14:textId="77777777"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daddi  r2,r2,-1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CF029" w14:textId="77777777"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r2 - 1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21C5" w14:textId="169847A0" w:rsidR="00DA2BB8" w:rsidRPr="00AE7B32" w:rsidRDefault="00C20EA6" w:rsidP="0078536B">
            <w:pPr>
              <w:suppressAutoHyphens w:val="0"/>
              <w:jc w:val="center"/>
            </w:pPr>
            <w:r>
              <w:t>1</w:t>
            </w:r>
          </w:p>
        </w:tc>
      </w:tr>
      <w:tr w:rsidR="00DA2BB8" w:rsidRPr="00466C55" w14:paraId="5194123D" w14:textId="77777777" w:rsidTr="00A741A7">
        <w:trPr>
          <w:trHeight w:val="23"/>
        </w:trPr>
        <w:tc>
          <w:tcPr>
            <w:tcW w:w="3708" w:type="dxa"/>
          </w:tcPr>
          <w:p w14:paraId="335E7B66" w14:textId="77777777"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bnez  r2,loop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0D231" w14:textId="77777777" w:rsidR="00DA2BB8" w:rsidRPr="00466C55" w:rsidRDefault="00DA2BB8" w:rsidP="008B4ED2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8F58" w14:textId="6B008FAD" w:rsidR="00DA2BB8" w:rsidRPr="00AE7B32" w:rsidRDefault="00C20EA6" w:rsidP="0078536B">
            <w:pPr>
              <w:suppressAutoHyphens w:val="0"/>
              <w:jc w:val="center"/>
            </w:pPr>
            <w:r>
              <w:t>2</w:t>
            </w:r>
          </w:p>
        </w:tc>
      </w:tr>
      <w:tr w:rsidR="00DA2BB8" w:rsidRPr="00466C55" w14:paraId="1939E86F" w14:textId="77777777" w:rsidTr="00A741A7">
        <w:trPr>
          <w:trHeight w:val="23"/>
        </w:trPr>
        <w:tc>
          <w:tcPr>
            <w:tcW w:w="3708" w:type="dxa"/>
          </w:tcPr>
          <w:p w14:paraId="388C7DF6" w14:textId="77777777"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C90B01" w14:textId="77777777" w:rsidR="00DA2BB8" w:rsidRPr="00466C55" w:rsidRDefault="00DA2BB8" w:rsidP="008B4ED2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E787" w14:textId="0F94D5CA" w:rsidR="00DA2BB8" w:rsidRPr="00AE7B32" w:rsidRDefault="00C20EA6" w:rsidP="00A741A7">
            <w:pPr>
              <w:snapToGrid w:val="0"/>
              <w:jc w:val="center"/>
            </w:pPr>
            <w:r>
              <w:t>1</w:t>
            </w:r>
          </w:p>
        </w:tc>
      </w:tr>
      <w:tr w:rsidR="00DA2BB8" w:rsidRPr="00466C55" w14:paraId="09D6C0BD" w14:textId="77777777" w:rsidTr="00A741A7">
        <w:trPr>
          <w:trHeight w:val="23"/>
        </w:trPr>
        <w:tc>
          <w:tcPr>
            <w:tcW w:w="3708" w:type="dxa"/>
          </w:tcPr>
          <w:p w14:paraId="5D96A6B7" w14:textId="77777777" w:rsidR="00DA2BB8" w:rsidRPr="00466C55" w:rsidRDefault="00DA2BB8" w:rsidP="00A741A7">
            <w:pPr>
              <w:jc w:val="right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total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6A3C0" w14:textId="77777777" w:rsidR="00DA2BB8" w:rsidRPr="00466C55" w:rsidRDefault="00DA2BB8" w:rsidP="00A741A7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504D3" w14:textId="44FE99FD" w:rsidR="00DA2BB8" w:rsidRPr="00466C55" w:rsidRDefault="00C20EA6" w:rsidP="00A741A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</w:tr>
      <w:bookmarkEnd w:id="1"/>
    </w:tbl>
    <w:p w14:paraId="0EACBAFA" w14:textId="77777777" w:rsidR="00983AF4" w:rsidRPr="00466C55" w:rsidRDefault="00983AF4" w:rsidP="00596658">
      <w:pPr>
        <w:sectPr w:rsidR="00983AF4" w:rsidRPr="00466C55" w:rsidSect="005313C9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138DC8A7" w14:textId="77777777" w:rsidR="00B603C4" w:rsidRPr="00466C55" w:rsidRDefault="00B603C4" w:rsidP="00B603C4">
      <w:pPr>
        <w:pageBreakBefore/>
        <w:jc w:val="center"/>
      </w:pPr>
    </w:p>
    <w:tbl>
      <w:tblPr>
        <w:tblStyle w:val="Grigliatabella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8D462A" w:rsidRPr="00466C55" w14:paraId="0476E835" w14:textId="77777777" w:rsidTr="00D4735B">
        <w:trPr>
          <w:jc w:val="center"/>
        </w:trPr>
        <w:tc>
          <w:tcPr>
            <w:tcW w:w="2127" w:type="dxa"/>
          </w:tcPr>
          <w:p w14:paraId="41576FF8" w14:textId="77777777" w:rsidR="008D462A" w:rsidRPr="00466C55" w:rsidRDefault="008D462A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daddui r1,r0,0 </w:t>
            </w:r>
          </w:p>
        </w:tc>
        <w:tc>
          <w:tcPr>
            <w:tcW w:w="236" w:type="dxa"/>
            <w:vAlign w:val="center"/>
          </w:tcPr>
          <w:p w14:paraId="526F4F40" w14:textId="6DFD1AED" w:rsidR="008D462A" w:rsidRPr="00466C55" w:rsidRDefault="009A3622" w:rsidP="00D4735B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  <w:vAlign w:val="center"/>
          </w:tcPr>
          <w:p w14:paraId="13403DCB" w14:textId="21FED901" w:rsidR="008D462A" w:rsidRPr="00466C55" w:rsidRDefault="009A3622" w:rsidP="00D4735B">
            <w:pPr>
              <w:suppressAutoHyphens w:val="0"/>
              <w:jc w:val="center"/>
            </w:pPr>
            <w:r>
              <w:t>d</w:t>
            </w:r>
          </w:p>
        </w:tc>
        <w:tc>
          <w:tcPr>
            <w:tcW w:w="236" w:type="dxa"/>
            <w:vAlign w:val="center"/>
          </w:tcPr>
          <w:p w14:paraId="228F4BAC" w14:textId="393629AA" w:rsidR="008D462A" w:rsidRPr="00466C55" w:rsidRDefault="009A3622" w:rsidP="00D4735B">
            <w:pPr>
              <w:suppressAutoHyphens w:val="0"/>
              <w:jc w:val="center"/>
            </w:pPr>
            <w:r>
              <w:t>x</w:t>
            </w:r>
          </w:p>
        </w:tc>
        <w:tc>
          <w:tcPr>
            <w:tcW w:w="236" w:type="dxa"/>
            <w:vAlign w:val="center"/>
          </w:tcPr>
          <w:p w14:paraId="6E56BE6D" w14:textId="6DE921D1" w:rsidR="008D462A" w:rsidRPr="00466C55" w:rsidRDefault="009A3622" w:rsidP="00D4735B">
            <w:pPr>
              <w:suppressAutoHyphens w:val="0"/>
              <w:jc w:val="center"/>
            </w:pPr>
            <w:r>
              <w:t>m</w:t>
            </w:r>
          </w:p>
        </w:tc>
        <w:tc>
          <w:tcPr>
            <w:tcW w:w="236" w:type="dxa"/>
            <w:vAlign w:val="center"/>
          </w:tcPr>
          <w:p w14:paraId="10D45D9A" w14:textId="177460B1" w:rsidR="008D462A" w:rsidRPr="00466C55" w:rsidRDefault="009A3622" w:rsidP="00D4735B">
            <w:pPr>
              <w:suppressAutoHyphens w:val="0"/>
              <w:jc w:val="center"/>
            </w:pPr>
            <w:r>
              <w:t>W</w:t>
            </w:r>
          </w:p>
        </w:tc>
        <w:tc>
          <w:tcPr>
            <w:tcW w:w="236" w:type="dxa"/>
            <w:vAlign w:val="center"/>
          </w:tcPr>
          <w:p w14:paraId="3E17961E" w14:textId="22457D5F" w:rsidR="008D462A" w:rsidRPr="00466C55" w:rsidRDefault="00B34237" w:rsidP="00D4735B">
            <w:pPr>
              <w:suppressAutoHyphens w:val="0"/>
              <w:jc w:val="center"/>
            </w:pPr>
            <w:r>
              <w:t>5</w:t>
            </w:r>
          </w:p>
        </w:tc>
        <w:tc>
          <w:tcPr>
            <w:tcW w:w="236" w:type="dxa"/>
          </w:tcPr>
          <w:p w14:paraId="29E6C714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701D5D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9233D20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EC9AEA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FFD5E1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BCEE89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217B06D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1D7F0FB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444AD8B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C28E9A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7E5935F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536CCB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8173F3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4A00B4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09C18C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52EEA0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995700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AB83E7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EFF3C8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6828B4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EE748D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FA4C78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546C31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C74A0D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709BAF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114AF7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7596A8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219C52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14:paraId="657A4DA3" w14:textId="77777777" w:rsidTr="006E7F95">
        <w:trPr>
          <w:jc w:val="center"/>
        </w:trPr>
        <w:tc>
          <w:tcPr>
            <w:tcW w:w="2127" w:type="dxa"/>
          </w:tcPr>
          <w:p w14:paraId="60B6FABD" w14:textId="77777777" w:rsidR="00D4735B" w:rsidRPr="00466C55" w:rsidRDefault="00D4735B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daddui r2,r0,10</w:t>
            </w:r>
          </w:p>
        </w:tc>
        <w:tc>
          <w:tcPr>
            <w:tcW w:w="236" w:type="dxa"/>
          </w:tcPr>
          <w:p w14:paraId="66BE1B6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262ED441" w14:textId="66AE2636" w:rsidR="00D4735B" w:rsidRPr="00466C55" w:rsidRDefault="009A3622" w:rsidP="008B4ED2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  <w:vAlign w:val="center"/>
          </w:tcPr>
          <w:p w14:paraId="6D91892B" w14:textId="41FCE37F" w:rsidR="00D4735B" w:rsidRPr="00466C55" w:rsidRDefault="009A3622" w:rsidP="008B4ED2">
            <w:pPr>
              <w:suppressAutoHyphens w:val="0"/>
              <w:jc w:val="center"/>
            </w:pPr>
            <w:r>
              <w:t>d</w:t>
            </w:r>
          </w:p>
        </w:tc>
        <w:tc>
          <w:tcPr>
            <w:tcW w:w="236" w:type="dxa"/>
            <w:vAlign w:val="center"/>
          </w:tcPr>
          <w:p w14:paraId="0348225F" w14:textId="1DB05EF9" w:rsidR="00D4735B" w:rsidRPr="00466C55" w:rsidRDefault="009A3622" w:rsidP="008B4ED2">
            <w:pPr>
              <w:suppressAutoHyphens w:val="0"/>
              <w:jc w:val="center"/>
            </w:pPr>
            <w:r>
              <w:t>x</w:t>
            </w:r>
          </w:p>
        </w:tc>
        <w:tc>
          <w:tcPr>
            <w:tcW w:w="236" w:type="dxa"/>
            <w:vAlign w:val="center"/>
          </w:tcPr>
          <w:p w14:paraId="015B51C9" w14:textId="12383626" w:rsidR="00D4735B" w:rsidRPr="00466C55" w:rsidRDefault="009A3622" w:rsidP="008B4ED2">
            <w:pPr>
              <w:suppressAutoHyphens w:val="0"/>
              <w:jc w:val="center"/>
            </w:pPr>
            <w:r>
              <w:t>m</w:t>
            </w:r>
          </w:p>
        </w:tc>
        <w:tc>
          <w:tcPr>
            <w:tcW w:w="236" w:type="dxa"/>
            <w:vAlign w:val="center"/>
          </w:tcPr>
          <w:p w14:paraId="275D3323" w14:textId="6F9CD651" w:rsidR="00D4735B" w:rsidRPr="00466C55" w:rsidRDefault="009A3622" w:rsidP="008B4ED2">
            <w:pPr>
              <w:suppressAutoHyphens w:val="0"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3D7F8925" w14:textId="5EE76D97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60BD296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EACF4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1EB5B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F2E7FB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E6F6C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964C4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F9B9D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5AD90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B44A14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ED1D5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8BF4B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38D7F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C3033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601E7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7CA26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6E281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051E2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62745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1613F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087C7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9CA31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02AC2B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7BBF7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D6D16C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10261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91161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C0A62B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14:paraId="188CC64B" w14:textId="77777777" w:rsidTr="00E05644">
        <w:trPr>
          <w:jc w:val="center"/>
        </w:trPr>
        <w:tc>
          <w:tcPr>
            <w:tcW w:w="2127" w:type="dxa"/>
          </w:tcPr>
          <w:p w14:paraId="20015EED" w14:textId="77777777" w:rsidR="00D4735B" w:rsidRPr="00466C55" w:rsidRDefault="00D4735B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f1,v1(r1)</w:t>
            </w:r>
          </w:p>
        </w:tc>
        <w:tc>
          <w:tcPr>
            <w:tcW w:w="236" w:type="dxa"/>
          </w:tcPr>
          <w:p w14:paraId="6FA3757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CDE98D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32997F7D" w14:textId="6ED6D4F6" w:rsidR="00D4735B" w:rsidRPr="00466C55" w:rsidRDefault="009A3622" w:rsidP="008B4ED2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  <w:vAlign w:val="center"/>
          </w:tcPr>
          <w:p w14:paraId="45BCB819" w14:textId="42B4E52B" w:rsidR="00D4735B" w:rsidRPr="00466C55" w:rsidRDefault="009A3622" w:rsidP="008B4ED2">
            <w:pPr>
              <w:suppressAutoHyphens w:val="0"/>
              <w:jc w:val="center"/>
            </w:pPr>
            <w:r>
              <w:t>d</w:t>
            </w:r>
          </w:p>
        </w:tc>
        <w:tc>
          <w:tcPr>
            <w:tcW w:w="236" w:type="dxa"/>
            <w:vAlign w:val="center"/>
          </w:tcPr>
          <w:p w14:paraId="73EF812D" w14:textId="735AEED4" w:rsidR="00D4735B" w:rsidRPr="00466C55" w:rsidRDefault="00B34237" w:rsidP="008B4ED2">
            <w:pPr>
              <w:suppressAutoHyphens w:val="0"/>
              <w:jc w:val="center"/>
            </w:pPr>
            <w:r>
              <w:t>x</w:t>
            </w:r>
          </w:p>
        </w:tc>
        <w:tc>
          <w:tcPr>
            <w:tcW w:w="236" w:type="dxa"/>
            <w:vAlign w:val="center"/>
          </w:tcPr>
          <w:p w14:paraId="463BA358" w14:textId="02891E13" w:rsidR="00D4735B" w:rsidRPr="00466C55" w:rsidRDefault="00B34237" w:rsidP="008B4ED2">
            <w:pPr>
              <w:suppressAutoHyphens w:val="0"/>
              <w:jc w:val="center"/>
            </w:pPr>
            <w:r>
              <w:t>m</w:t>
            </w:r>
          </w:p>
        </w:tc>
        <w:tc>
          <w:tcPr>
            <w:tcW w:w="236" w:type="dxa"/>
            <w:vAlign w:val="center"/>
          </w:tcPr>
          <w:p w14:paraId="78F63484" w14:textId="61537779" w:rsidR="00D4735B" w:rsidRPr="00466C55" w:rsidRDefault="00B34237" w:rsidP="008B4ED2">
            <w:pPr>
              <w:suppressAutoHyphens w:val="0"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1849AC15" w14:textId="6F643004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5D5B6C7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5D962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555BF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B5BC63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0921D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651DE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3857F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B92A78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31738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829F68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E490B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914C6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2C9F3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E43F9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6787E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D6584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066D9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A64D9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FB3B4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1DC6B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5D55F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B7B0D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B08B06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63458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6EAF5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49AD5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14:paraId="40E9CB03" w14:textId="77777777" w:rsidTr="001842DF">
        <w:trPr>
          <w:jc w:val="center"/>
        </w:trPr>
        <w:tc>
          <w:tcPr>
            <w:tcW w:w="2127" w:type="dxa"/>
          </w:tcPr>
          <w:p w14:paraId="6B9FE83C" w14:textId="77777777" w:rsidR="00D4735B" w:rsidRPr="00466C55" w:rsidRDefault="00D4735B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f2,v2(r1)</w:t>
            </w:r>
          </w:p>
        </w:tc>
        <w:tc>
          <w:tcPr>
            <w:tcW w:w="236" w:type="dxa"/>
          </w:tcPr>
          <w:p w14:paraId="709D407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BBE895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A6C6E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1429B45C" w14:textId="5A1B3C1E" w:rsidR="00D4735B" w:rsidRPr="00466C55" w:rsidRDefault="00B34237" w:rsidP="008B4ED2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  <w:vAlign w:val="center"/>
          </w:tcPr>
          <w:p w14:paraId="1EF8ED7D" w14:textId="61DE2F9A" w:rsidR="00D4735B" w:rsidRPr="00466C55" w:rsidRDefault="00B34237" w:rsidP="008B4ED2">
            <w:pPr>
              <w:suppressAutoHyphens w:val="0"/>
              <w:jc w:val="center"/>
            </w:pPr>
            <w:r>
              <w:t>d</w:t>
            </w:r>
          </w:p>
        </w:tc>
        <w:tc>
          <w:tcPr>
            <w:tcW w:w="236" w:type="dxa"/>
            <w:vAlign w:val="center"/>
          </w:tcPr>
          <w:p w14:paraId="4EBB9380" w14:textId="23D50595" w:rsidR="00D4735B" w:rsidRPr="00466C55" w:rsidRDefault="00B34237" w:rsidP="008B4ED2">
            <w:pPr>
              <w:suppressAutoHyphens w:val="0"/>
              <w:jc w:val="center"/>
            </w:pPr>
            <w:r>
              <w:t>x</w:t>
            </w:r>
          </w:p>
        </w:tc>
        <w:tc>
          <w:tcPr>
            <w:tcW w:w="236" w:type="dxa"/>
            <w:vAlign w:val="center"/>
          </w:tcPr>
          <w:p w14:paraId="0D166D18" w14:textId="3E43E86A" w:rsidR="00D4735B" w:rsidRPr="00466C55" w:rsidRDefault="00B34237" w:rsidP="008B4ED2">
            <w:pPr>
              <w:suppressAutoHyphens w:val="0"/>
              <w:jc w:val="center"/>
            </w:pPr>
            <w:r>
              <w:t>m</w:t>
            </w:r>
          </w:p>
        </w:tc>
        <w:tc>
          <w:tcPr>
            <w:tcW w:w="236" w:type="dxa"/>
            <w:vAlign w:val="center"/>
          </w:tcPr>
          <w:p w14:paraId="3063F229" w14:textId="1260A96A" w:rsidR="00D4735B" w:rsidRPr="00466C55" w:rsidRDefault="00B34237" w:rsidP="008B4ED2">
            <w:pPr>
              <w:suppressAutoHyphens w:val="0"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054DCA77" w14:textId="7192F473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145CFA3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F7F8A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0B155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3F131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CCE4D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A74445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6F23A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B6F04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2C488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E83FF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EB7C9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168E3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5B594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7BFB23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5E567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27EA8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5CE19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47E9B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FDE460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327DD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12C3D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F049C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4A367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19879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749E4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14:paraId="73F03202" w14:textId="77777777" w:rsidTr="0056305B">
        <w:trPr>
          <w:jc w:val="center"/>
        </w:trPr>
        <w:tc>
          <w:tcPr>
            <w:tcW w:w="2127" w:type="dxa"/>
          </w:tcPr>
          <w:p w14:paraId="641E002A" w14:textId="77777777" w:rsidR="00D4735B" w:rsidRPr="00466C55" w:rsidRDefault="00D4735B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236" w:type="dxa"/>
          </w:tcPr>
          <w:p w14:paraId="6DF92F6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B9DAFE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72376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C4B91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40FCC008" w14:textId="2150051A" w:rsidR="00D4735B" w:rsidRPr="00466C55" w:rsidRDefault="00B34237" w:rsidP="008B4ED2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  <w:vAlign w:val="center"/>
          </w:tcPr>
          <w:p w14:paraId="3B5FBA3D" w14:textId="15E075C3" w:rsidR="00D4735B" w:rsidRPr="00466C55" w:rsidRDefault="00B34237" w:rsidP="008B4ED2">
            <w:pPr>
              <w:suppressAutoHyphens w:val="0"/>
              <w:jc w:val="center"/>
            </w:pPr>
            <w:r>
              <w:t>d</w:t>
            </w:r>
          </w:p>
        </w:tc>
        <w:tc>
          <w:tcPr>
            <w:tcW w:w="236" w:type="dxa"/>
            <w:vAlign w:val="center"/>
          </w:tcPr>
          <w:p w14:paraId="62788D00" w14:textId="5F127FF9" w:rsidR="00D4735B" w:rsidRPr="00466C55" w:rsidRDefault="00B34237" w:rsidP="008B4ED2">
            <w:pPr>
              <w:suppressAutoHyphens w:val="0"/>
              <w:jc w:val="center"/>
            </w:pPr>
            <w:r>
              <w:t>x</w:t>
            </w:r>
          </w:p>
        </w:tc>
        <w:tc>
          <w:tcPr>
            <w:tcW w:w="236" w:type="dxa"/>
            <w:vAlign w:val="center"/>
          </w:tcPr>
          <w:p w14:paraId="45C626D8" w14:textId="63C44DE5" w:rsidR="00D4735B" w:rsidRPr="00466C55" w:rsidRDefault="00B34237" w:rsidP="008B4ED2">
            <w:pPr>
              <w:suppressAutoHyphens w:val="0"/>
              <w:jc w:val="center"/>
            </w:pPr>
            <w:r>
              <w:t>m</w:t>
            </w:r>
          </w:p>
        </w:tc>
        <w:tc>
          <w:tcPr>
            <w:tcW w:w="236" w:type="dxa"/>
            <w:vAlign w:val="center"/>
          </w:tcPr>
          <w:p w14:paraId="5DCD113F" w14:textId="7CED2D3E" w:rsidR="00D4735B" w:rsidRPr="00466C55" w:rsidRDefault="00B34237" w:rsidP="008B4ED2">
            <w:pPr>
              <w:suppressAutoHyphens w:val="0"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1F1B837E" w14:textId="2DB8C84E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7D9037E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0BED0C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5B123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D6B83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66404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BD521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02215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2C5748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15015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E04DD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41689E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B5D64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EA872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50053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E5CAC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A20BE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AAFEA2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9B67B1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9BE4B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A0FF8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78358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AAB1E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7771F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5BC70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14:paraId="645A4BB7" w14:textId="77777777" w:rsidTr="00D4735B">
        <w:trPr>
          <w:jc w:val="center"/>
        </w:trPr>
        <w:tc>
          <w:tcPr>
            <w:tcW w:w="2127" w:type="dxa"/>
          </w:tcPr>
          <w:p w14:paraId="60BB7355" w14:textId="77777777" w:rsidR="00D4735B" w:rsidRPr="00466C55" w:rsidRDefault="00D4735B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mul.d  f5,f3</w:t>
            </w:r>
            <w:r w:rsidRPr="00466C55">
              <w:rPr>
                <w:sz w:val="24"/>
                <w:szCs w:val="24"/>
              </w:rPr>
              <w:t>,f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36" w:type="dxa"/>
          </w:tcPr>
          <w:p w14:paraId="1244606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33A8D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E1DE6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1E177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782333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EB410F" w14:textId="31EDA8AC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202B94A6" w14:textId="056C9FC9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42F2609F" w14:textId="7D3AA61A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raw</w:t>
            </w:r>
          </w:p>
        </w:tc>
        <w:tc>
          <w:tcPr>
            <w:tcW w:w="236" w:type="dxa"/>
          </w:tcPr>
          <w:p w14:paraId="67719611" w14:textId="412FA3E0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Xm1</w:t>
            </w:r>
          </w:p>
        </w:tc>
        <w:tc>
          <w:tcPr>
            <w:tcW w:w="236" w:type="dxa"/>
          </w:tcPr>
          <w:p w14:paraId="0B96F002" w14:textId="3045F24D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Xm2</w:t>
            </w:r>
          </w:p>
        </w:tc>
        <w:tc>
          <w:tcPr>
            <w:tcW w:w="236" w:type="dxa"/>
          </w:tcPr>
          <w:p w14:paraId="38822A6F" w14:textId="61A8FE6A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Xm3</w:t>
            </w:r>
          </w:p>
        </w:tc>
        <w:tc>
          <w:tcPr>
            <w:tcW w:w="236" w:type="dxa"/>
          </w:tcPr>
          <w:p w14:paraId="74A2B685" w14:textId="2F1CC283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Xm4</w:t>
            </w:r>
          </w:p>
        </w:tc>
        <w:tc>
          <w:tcPr>
            <w:tcW w:w="236" w:type="dxa"/>
          </w:tcPr>
          <w:p w14:paraId="2140F020" w14:textId="7D5EE205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5348AD00" w14:textId="143DB21B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2621CDBD" w14:textId="24E91ACD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5</w:t>
            </w:r>
          </w:p>
        </w:tc>
        <w:tc>
          <w:tcPr>
            <w:tcW w:w="236" w:type="dxa"/>
          </w:tcPr>
          <w:p w14:paraId="79DEA55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7A316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C72A9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AB9D6C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711D5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7F109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AC01A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EC7BE6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E1513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F6626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291F8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ABFE7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4D4B6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53AA0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ADC98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19C9E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62F4F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5D5A7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65397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14:paraId="69C8D01D" w14:textId="77777777" w:rsidTr="00D4735B">
        <w:trPr>
          <w:jc w:val="center"/>
        </w:trPr>
        <w:tc>
          <w:tcPr>
            <w:tcW w:w="2127" w:type="dxa"/>
          </w:tcPr>
          <w:p w14:paraId="7717A23D" w14:textId="77777777" w:rsidR="00D4735B" w:rsidRPr="00466C55" w:rsidRDefault="00D4735B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div.d  f6, f1, f2</w:t>
            </w:r>
          </w:p>
        </w:tc>
        <w:tc>
          <w:tcPr>
            <w:tcW w:w="236" w:type="dxa"/>
          </w:tcPr>
          <w:p w14:paraId="60B7FA8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136E0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71D47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2F0E113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F77BC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A5568E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A52786" w14:textId="1DE674D3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2FEA2AD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79D71D" w14:textId="2D1C9347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6E3E540A" w14:textId="65425D8D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Xd</w:t>
            </w:r>
          </w:p>
        </w:tc>
        <w:tc>
          <w:tcPr>
            <w:tcW w:w="236" w:type="dxa"/>
          </w:tcPr>
          <w:p w14:paraId="682B0209" w14:textId="663F1688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xd</w:t>
            </w:r>
          </w:p>
        </w:tc>
        <w:tc>
          <w:tcPr>
            <w:tcW w:w="236" w:type="dxa"/>
          </w:tcPr>
          <w:p w14:paraId="54F9FD98" w14:textId="2D0F50C3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xd</w:t>
            </w:r>
          </w:p>
        </w:tc>
        <w:tc>
          <w:tcPr>
            <w:tcW w:w="236" w:type="dxa"/>
          </w:tcPr>
          <w:p w14:paraId="15828065" w14:textId="15D28EAA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xd</w:t>
            </w:r>
          </w:p>
        </w:tc>
        <w:tc>
          <w:tcPr>
            <w:tcW w:w="236" w:type="dxa"/>
          </w:tcPr>
          <w:p w14:paraId="4A8463CE" w14:textId="300DF582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xd</w:t>
            </w:r>
          </w:p>
        </w:tc>
        <w:tc>
          <w:tcPr>
            <w:tcW w:w="236" w:type="dxa"/>
          </w:tcPr>
          <w:p w14:paraId="53F5A9C1" w14:textId="11D04F10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xd</w:t>
            </w:r>
          </w:p>
        </w:tc>
        <w:tc>
          <w:tcPr>
            <w:tcW w:w="236" w:type="dxa"/>
          </w:tcPr>
          <w:p w14:paraId="127E3BBD" w14:textId="683321A2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xd</w:t>
            </w:r>
          </w:p>
        </w:tc>
        <w:tc>
          <w:tcPr>
            <w:tcW w:w="236" w:type="dxa"/>
          </w:tcPr>
          <w:p w14:paraId="0FC68759" w14:textId="2E8E9FCB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xd</w:t>
            </w:r>
          </w:p>
        </w:tc>
        <w:tc>
          <w:tcPr>
            <w:tcW w:w="236" w:type="dxa"/>
          </w:tcPr>
          <w:p w14:paraId="4E4311F6" w14:textId="309502BE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7E14DFC8" w14:textId="522D26B7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01D9FE8F" w14:textId="1DB5E25F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5</w:t>
            </w:r>
          </w:p>
        </w:tc>
        <w:tc>
          <w:tcPr>
            <w:tcW w:w="236" w:type="dxa"/>
          </w:tcPr>
          <w:p w14:paraId="2307740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FA7C8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88CF1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7D831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1AEC3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E3B75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FC7C03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2E53E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A55DCC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B045F1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BFEAD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A00D0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20626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A6B848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14:paraId="375D4168" w14:textId="77777777" w:rsidTr="00D4735B">
        <w:trPr>
          <w:jc w:val="center"/>
        </w:trPr>
        <w:tc>
          <w:tcPr>
            <w:tcW w:w="2127" w:type="dxa"/>
          </w:tcPr>
          <w:p w14:paraId="57E4DFE5" w14:textId="77777777" w:rsidR="00D4735B" w:rsidRPr="00466C55" w:rsidRDefault="00D4735B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add.d f7, f6, f5 </w:t>
            </w:r>
          </w:p>
        </w:tc>
        <w:tc>
          <w:tcPr>
            <w:tcW w:w="236" w:type="dxa"/>
          </w:tcPr>
          <w:p w14:paraId="026E3B9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F1032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13775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BD72D7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F7D951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758BCE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54113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25F56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452D23" w14:textId="29330C61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05E1900E" w14:textId="266EAD2C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396011C6" w14:textId="74DBB6AD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raw</w:t>
            </w:r>
          </w:p>
        </w:tc>
        <w:tc>
          <w:tcPr>
            <w:tcW w:w="236" w:type="dxa"/>
          </w:tcPr>
          <w:p w14:paraId="3596A49C" w14:textId="3B86EC6E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raw</w:t>
            </w:r>
          </w:p>
        </w:tc>
        <w:tc>
          <w:tcPr>
            <w:tcW w:w="236" w:type="dxa"/>
          </w:tcPr>
          <w:p w14:paraId="6F35B9AE" w14:textId="12459EA6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raw</w:t>
            </w:r>
          </w:p>
        </w:tc>
        <w:tc>
          <w:tcPr>
            <w:tcW w:w="236" w:type="dxa"/>
          </w:tcPr>
          <w:p w14:paraId="7B212D36" w14:textId="2E57EFEF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raw</w:t>
            </w:r>
          </w:p>
        </w:tc>
        <w:tc>
          <w:tcPr>
            <w:tcW w:w="236" w:type="dxa"/>
          </w:tcPr>
          <w:p w14:paraId="42D06B20" w14:textId="32A4555E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raw</w:t>
            </w:r>
          </w:p>
        </w:tc>
        <w:tc>
          <w:tcPr>
            <w:tcW w:w="236" w:type="dxa"/>
          </w:tcPr>
          <w:p w14:paraId="50AA83DD" w14:textId="11DD7BA2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raw</w:t>
            </w:r>
          </w:p>
        </w:tc>
        <w:tc>
          <w:tcPr>
            <w:tcW w:w="236" w:type="dxa"/>
          </w:tcPr>
          <w:p w14:paraId="38919BF0" w14:textId="09C6B27D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raw</w:t>
            </w:r>
          </w:p>
        </w:tc>
        <w:tc>
          <w:tcPr>
            <w:tcW w:w="236" w:type="dxa"/>
          </w:tcPr>
          <w:p w14:paraId="45181A2F" w14:textId="74E396E1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Xf1</w:t>
            </w:r>
          </w:p>
        </w:tc>
        <w:tc>
          <w:tcPr>
            <w:tcW w:w="236" w:type="dxa"/>
          </w:tcPr>
          <w:p w14:paraId="48B1484D" w14:textId="230DFF13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Xf2</w:t>
            </w:r>
          </w:p>
        </w:tc>
        <w:tc>
          <w:tcPr>
            <w:tcW w:w="236" w:type="dxa"/>
          </w:tcPr>
          <w:p w14:paraId="542F99E6" w14:textId="6AFF4DA6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412FE3EC" w14:textId="5F52B9A9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6547A6A1" w14:textId="65BA1D51" w:rsidR="00D4735B" w:rsidRPr="00466C55" w:rsidRDefault="00B34237" w:rsidP="00D4735B">
            <w:pPr>
              <w:suppressAutoHyphens w:val="0"/>
              <w:contextualSpacing/>
              <w:jc w:val="center"/>
            </w:pPr>
            <w:r>
              <w:t>2</w:t>
            </w:r>
          </w:p>
        </w:tc>
        <w:tc>
          <w:tcPr>
            <w:tcW w:w="236" w:type="dxa"/>
          </w:tcPr>
          <w:p w14:paraId="08D05CC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844CE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8646F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5DCC9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7ED303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71F43B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7B3429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0F704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254301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C4937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A5AB2F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90857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13205B" w:rsidRPr="00466C55" w14:paraId="30F6508D" w14:textId="77777777" w:rsidTr="00D4735B">
        <w:trPr>
          <w:jc w:val="center"/>
        </w:trPr>
        <w:tc>
          <w:tcPr>
            <w:tcW w:w="2127" w:type="dxa"/>
          </w:tcPr>
          <w:p w14:paraId="0FA31371" w14:textId="77777777" w:rsidR="0013205B" w:rsidRPr="00466C55" w:rsidRDefault="0013205B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s.d  f7,v4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236" w:type="dxa"/>
          </w:tcPr>
          <w:p w14:paraId="7E2D95A9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D37CC4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663529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122416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FF30B1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FBC1D4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47BF73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888C06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709593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27089D" w14:textId="03A97904" w:rsidR="0013205B" w:rsidRPr="00466C55" w:rsidRDefault="00B34237" w:rsidP="00D4735B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4E822B34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C03E42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421580C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3B97C2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39A752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D4D753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55393C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9818179" w14:textId="17944228" w:rsidR="0013205B" w:rsidRPr="00466C55" w:rsidRDefault="00B34237" w:rsidP="00D4735B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3850CE28" w14:textId="2DBAB8BF" w:rsidR="0013205B" w:rsidRPr="00466C55" w:rsidRDefault="00B34237" w:rsidP="00D4735B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0F01AE26" w14:textId="1C7DABFA" w:rsidR="0013205B" w:rsidRPr="00466C55" w:rsidRDefault="00B34237" w:rsidP="00440F1D">
            <w:pPr>
              <w:suppressAutoHyphens w:val="0"/>
              <w:contextualSpacing/>
              <w:jc w:val="center"/>
            </w:pPr>
            <w:r>
              <w:t>s</w:t>
            </w:r>
          </w:p>
        </w:tc>
        <w:tc>
          <w:tcPr>
            <w:tcW w:w="236" w:type="dxa"/>
          </w:tcPr>
          <w:p w14:paraId="4E82A492" w14:textId="1C3B5EF4" w:rsidR="0013205B" w:rsidRPr="00466C55" w:rsidRDefault="00B34237" w:rsidP="00440F1D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04F05ACC" w14:textId="676394AF" w:rsidR="0013205B" w:rsidRPr="00466C55" w:rsidRDefault="00B34237" w:rsidP="00440F1D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13D7EADA" w14:textId="30039F38" w:rsidR="0013205B" w:rsidRPr="00466C55" w:rsidRDefault="00B34237" w:rsidP="008B4ED2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5D595D26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575E3C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AC6FF0F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F33C56F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029E4C7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23A7BA4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A5F1C9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1397022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8F971B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A4969D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32DA87" w14:textId="77777777"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</w:tr>
      <w:tr w:rsidR="00161352" w:rsidRPr="00466C55" w14:paraId="7FF553E6" w14:textId="77777777" w:rsidTr="00D4735B">
        <w:trPr>
          <w:jc w:val="center"/>
        </w:trPr>
        <w:tc>
          <w:tcPr>
            <w:tcW w:w="2127" w:type="dxa"/>
          </w:tcPr>
          <w:p w14:paraId="747CED16" w14:textId="77777777" w:rsidR="00161352" w:rsidRPr="00466C55" w:rsidRDefault="00161352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daddui  r1,r1,8</w:t>
            </w:r>
          </w:p>
        </w:tc>
        <w:tc>
          <w:tcPr>
            <w:tcW w:w="236" w:type="dxa"/>
          </w:tcPr>
          <w:p w14:paraId="77A06A36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179852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3B61A0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51CF6D0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357289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77DE0A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8E119A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463756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C5916C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689209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B726C7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579361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5BDF070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2BDF0CD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BCBA28B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277F91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55CC0B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281B145" w14:textId="724BDB75" w:rsidR="00161352" w:rsidRPr="00466C55" w:rsidRDefault="00B34237" w:rsidP="00CB041C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447A4D80" w14:textId="632F0832" w:rsidR="00161352" w:rsidRPr="00466C55" w:rsidRDefault="00B34237" w:rsidP="00CB041C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22FC1281" w14:textId="77777777" w:rsidR="00161352" w:rsidRPr="00466C55" w:rsidRDefault="00161352" w:rsidP="00AB75BE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5E91AA" w14:textId="1E5A4733" w:rsidR="00161352" w:rsidRPr="00466C55" w:rsidRDefault="00B34237" w:rsidP="00AB75BE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36070671" w14:textId="086A2BA0" w:rsidR="00161352" w:rsidRPr="00466C55" w:rsidRDefault="00B34237" w:rsidP="00AB75BE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468EF52B" w14:textId="4CB3B9F0" w:rsidR="00161352" w:rsidRPr="00466C55" w:rsidRDefault="00B34237" w:rsidP="00AB75BE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75603D79" w14:textId="15FFE550" w:rsidR="00161352" w:rsidRPr="00466C55" w:rsidRDefault="00B34237" w:rsidP="008B4ED2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08233668" w14:textId="77777777" w:rsidR="00161352" w:rsidRPr="00466C55" w:rsidRDefault="00161352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EAF98A" w14:textId="77777777" w:rsidR="00161352" w:rsidRPr="00466C55" w:rsidRDefault="00161352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740118" w14:textId="77777777" w:rsidR="00161352" w:rsidRPr="00466C55" w:rsidRDefault="00161352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5AC704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491C15E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B3EF9F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FC4A47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BA6361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83550F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62EB9A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</w:tr>
      <w:tr w:rsidR="00161352" w:rsidRPr="00466C55" w14:paraId="6D41A032" w14:textId="77777777" w:rsidTr="00D4735B">
        <w:trPr>
          <w:jc w:val="center"/>
        </w:trPr>
        <w:tc>
          <w:tcPr>
            <w:tcW w:w="2127" w:type="dxa"/>
          </w:tcPr>
          <w:p w14:paraId="01A0A069" w14:textId="77777777" w:rsidR="00161352" w:rsidRPr="00466C55" w:rsidRDefault="00161352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daddi  r2,r2,-1</w:t>
            </w:r>
          </w:p>
        </w:tc>
        <w:tc>
          <w:tcPr>
            <w:tcW w:w="236" w:type="dxa"/>
          </w:tcPr>
          <w:p w14:paraId="0A368762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F466A9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133F3F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6E0797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25EC12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DE5292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127153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923F2A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8E0913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FED712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8DBE15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2C20A30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90DB61D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107F35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9ECD3B7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830DEB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B99C5A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B01A70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F30A56" w14:textId="25F10907" w:rsidR="00161352" w:rsidRPr="00466C55" w:rsidRDefault="00B34237" w:rsidP="00D4735B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22E0624E" w14:textId="77777777"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2814BE" w14:textId="2AF4070B" w:rsidR="00161352" w:rsidRPr="00466C55" w:rsidRDefault="00B34237" w:rsidP="00385A94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3DB07EA9" w14:textId="6EBEFEFE" w:rsidR="00161352" w:rsidRPr="00466C55" w:rsidRDefault="00B34237" w:rsidP="00385A94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36F7F7BB" w14:textId="304959D9" w:rsidR="00161352" w:rsidRPr="00466C55" w:rsidRDefault="00B34237" w:rsidP="00385A94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61E78EB5" w14:textId="67A85EBD" w:rsidR="00161352" w:rsidRPr="00466C55" w:rsidRDefault="00B34237" w:rsidP="00385A94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0B5AA46D" w14:textId="150CE9DC" w:rsidR="00161352" w:rsidRPr="00466C55" w:rsidRDefault="00B34237" w:rsidP="00385A94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2F62A7F0" w14:textId="77777777"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D180D2" w14:textId="77777777" w:rsidR="00161352" w:rsidRPr="00466C55" w:rsidRDefault="00161352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47E1F0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B39287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08EC75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B640CD0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4C45E7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228D8D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9D43DF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</w:tr>
      <w:tr w:rsidR="00161352" w:rsidRPr="00466C55" w14:paraId="4F7DAB03" w14:textId="77777777" w:rsidTr="00D4735B">
        <w:trPr>
          <w:jc w:val="center"/>
        </w:trPr>
        <w:tc>
          <w:tcPr>
            <w:tcW w:w="2127" w:type="dxa"/>
          </w:tcPr>
          <w:p w14:paraId="09AB845F" w14:textId="77777777" w:rsidR="00161352" w:rsidRPr="00466C55" w:rsidRDefault="00161352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bnez  r2,loop  </w:t>
            </w:r>
          </w:p>
        </w:tc>
        <w:tc>
          <w:tcPr>
            <w:tcW w:w="236" w:type="dxa"/>
          </w:tcPr>
          <w:p w14:paraId="1401DAB3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2FC29F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4A0D14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E47E66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8D1E97E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F769D4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9A3C8CD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5B31B2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48E4F9C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290D442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92BD7D9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045A93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13A2D4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5A684B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F5FF7D0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B2B5FD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FC7311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D729F2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70E96D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BB7E37F" w14:textId="77777777"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89F6FD4" w14:textId="4147611C" w:rsidR="00161352" w:rsidRPr="00466C55" w:rsidRDefault="00B34237" w:rsidP="00385A94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5791F90C" w14:textId="57A6EFA3" w:rsidR="00161352" w:rsidRPr="00466C55" w:rsidRDefault="00B34237" w:rsidP="00385A94">
            <w:pPr>
              <w:suppressAutoHyphens w:val="0"/>
              <w:contextualSpacing/>
              <w:jc w:val="center"/>
            </w:pPr>
            <w:r>
              <w:t>raw</w:t>
            </w:r>
          </w:p>
        </w:tc>
        <w:tc>
          <w:tcPr>
            <w:tcW w:w="236" w:type="dxa"/>
          </w:tcPr>
          <w:p w14:paraId="160C23D1" w14:textId="3A443627" w:rsidR="00161352" w:rsidRPr="00466C55" w:rsidRDefault="00B34237" w:rsidP="00385A94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6AC6D653" w14:textId="66C4B180" w:rsidR="00161352" w:rsidRPr="00466C55" w:rsidRDefault="00B34237" w:rsidP="00385A94">
            <w:pPr>
              <w:suppressAutoHyphens w:val="0"/>
              <w:contextualSpacing/>
              <w:jc w:val="center"/>
            </w:pPr>
            <w:r>
              <w:t>x</w:t>
            </w:r>
          </w:p>
        </w:tc>
        <w:tc>
          <w:tcPr>
            <w:tcW w:w="236" w:type="dxa"/>
          </w:tcPr>
          <w:p w14:paraId="69192057" w14:textId="2E506D89" w:rsidR="00161352" w:rsidRPr="00466C55" w:rsidRDefault="00B34237" w:rsidP="00B34237">
            <w:pPr>
              <w:suppressAutoHyphens w:val="0"/>
              <w:contextualSpacing/>
            </w:pPr>
            <w:r>
              <w:t>m</w:t>
            </w:r>
          </w:p>
        </w:tc>
        <w:tc>
          <w:tcPr>
            <w:tcW w:w="236" w:type="dxa"/>
          </w:tcPr>
          <w:p w14:paraId="03FAA2EB" w14:textId="5EE9E3CA" w:rsidR="00161352" w:rsidRPr="00466C55" w:rsidRDefault="00B34237" w:rsidP="00385A94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4148C7C5" w14:textId="2B744E73" w:rsidR="00161352" w:rsidRPr="00466C55" w:rsidRDefault="00B34237" w:rsidP="008B4ED2">
            <w:pPr>
              <w:suppressAutoHyphens w:val="0"/>
              <w:contextualSpacing/>
              <w:jc w:val="center"/>
            </w:pPr>
            <w:r>
              <w:t>2</w:t>
            </w:r>
          </w:p>
        </w:tc>
        <w:tc>
          <w:tcPr>
            <w:tcW w:w="236" w:type="dxa"/>
          </w:tcPr>
          <w:p w14:paraId="2024A576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8EC71FD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1DDD3BF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112240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A5BBF41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C4D777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8AA235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</w:tr>
      <w:tr w:rsidR="00161352" w:rsidRPr="00466C55" w14:paraId="13A8BDE2" w14:textId="77777777" w:rsidTr="00D4735B">
        <w:trPr>
          <w:jc w:val="center"/>
        </w:trPr>
        <w:tc>
          <w:tcPr>
            <w:tcW w:w="2127" w:type="dxa"/>
          </w:tcPr>
          <w:p w14:paraId="2316712D" w14:textId="77777777" w:rsidR="00161352" w:rsidRPr="00466C55" w:rsidRDefault="00161352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halt</w:t>
            </w:r>
          </w:p>
        </w:tc>
        <w:tc>
          <w:tcPr>
            <w:tcW w:w="236" w:type="dxa"/>
          </w:tcPr>
          <w:p w14:paraId="2F009215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F0F516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F73572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CA11D5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1AF3CA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077D4D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5EC28C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B5A4AF3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FA412B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A2CFE1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90DF2F7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72E9A76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1E88B90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13F0654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E29763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D686C1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FC997F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9994885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7FF6AD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2714F3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5BA0C5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4336E06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10A874" w14:textId="4DD4A5F5" w:rsidR="00161352" w:rsidRPr="00466C55" w:rsidRDefault="00B34237" w:rsidP="00D4735B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6E1B66E5" w14:textId="0BF071AC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474997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DEFCFF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9CA5FF" w14:textId="27F26E17" w:rsidR="00161352" w:rsidRPr="00466C55" w:rsidRDefault="00B34237" w:rsidP="00D4735B">
            <w:pPr>
              <w:suppressAutoHyphens w:val="0"/>
              <w:contextualSpacing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1298D592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4602C8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E563BB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F2FFC2A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E99B39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F48385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966466D" w14:textId="77777777"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</w:tr>
    </w:tbl>
    <w:p w14:paraId="4B894B5C" w14:textId="77777777" w:rsidR="00B603C4" w:rsidRPr="00466C55" w:rsidRDefault="00B603C4" w:rsidP="00B603C4">
      <w:pPr>
        <w:suppressAutoHyphens w:val="0"/>
      </w:pPr>
    </w:p>
    <w:p w14:paraId="6D1CF477" w14:textId="6A74A564" w:rsidR="00983AF4" w:rsidRPr="00466C55" w:rsidRDefault="00B34237" w:rsidP="00B603C4">
      <w:r>
        <w:t>6+210=216</w:t>
      </w:r>
    </w:p>
    <w:sectPr w:rsidR="00983AF4" w:rsidRPr="00466C55" w:rsidSect="005313C9">
      <w:headerReference w:type="default" r:id="rId11"/>
      <w:footerReference w:type="even" r:id="rId12"/>
      <w:footerReference w:type="default" r:id="rId13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AE90" w14:textId="77777777" w:rsidR="00480904" w:rsidRDefault="00480904" w:rsidP="00B7466F">
      <w:r>
        <w:separator/>
      </w:r>
    </w:p>
  </w:endnote>
  <w:endnote w:type="continuationSeparator" w:id="0">
    <w:p w14:paraId="272E3DD7" w14:textId="77777777" w:rsidR="00480904" w:rsidRDefault="00480904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ED295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D61A7B3" w14:textId="77777777" w:rsidR="004F52ED" w:rsidRDefault="004F52ED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52F3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75EE0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D379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AC8CA5C" w14:textId="77777777" w:rsidR="004F52ED" w:rsidRDefault="004F52ED" w:rsidP="004F52ED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D9B0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75EE0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F924" w14:textId="77777777" w:rsidR="00480904" w:rsidRDefault="00480904" w:rsidP="00B7466F">
      <w:r>
        <w:separator/>
      </w:r>
    </w:p>
  </w:footnote>
  <w:footnote w:type="continuationSeparator" w:id="0">
    <w:p w14:paraId="13A7D2C7" w14:textId="77777777" w:rsidR="00480904" w:rsidRDefault="00480904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5BD7" w14:textId="77777777" w:rsidR="00B7466F" w:rsidRPr="005313C9" w:rsidRDefault="000C5911" w:rsidP="00E13CA3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Computer Architectures</w:t>
    </w:r>
    <w:r w:rsidR="00B721ED">
      <w:rPr>
        <w:rFonts w:ascii="Verdana" w:hAnsi="Verdana"/>
        <w:sz w:val="28"/>
        <w:szCs w:val="28"/>
      </w:rPr>
      <w:t xml:space="preserve"> </w:t>
    </w:r>
    <w:r w:rsidR="00B721ED">
      <w:rPr>
        <w:rFonts w:ascii="Verdana" w:hAnsi="Verdana"/>
        <w:sz w:val="28"/>
        <w:szCs w:val="28"/>
      </w:rPr>
      <w:br/>
      <w:t>Ex</w:t>
    </w:r>
    <w:r w:rsidR="00B8541E">
      <w:rPr>
        <w:rFonts w:ascii="Verdana" w:hAnsi="Verdana"/>
        <w:sz w:val="28"/>
        <w:szCs w:val="28"/>
      </w:rPr>
      <w:t>am</w:t>
    </w:r>
    <w:r w:rsidR="00E13CA3">
      <w:rPr>
        <w:rFonts w:ascii="Verdana" w:hAnsi="Verdana"/>
        <w:sz w:val="28"/>
        <w:szCs w:val="28"/>
      </w:rPr>
      <w:t xml:space="preserve"> </w:t>
    </w:r>
    <w:r w:rsidR="00B8541E">
      <w:rPr>
        <w:rFonts w:ascii="Verdana" w:hAnsi="Verdana"/>
        <w:sz w:val="28"/>
        <w:szCs w:val="28"/>
      </w:rPr>
      <w:t xml:space="preserve">of </w:t>
    </w:r>
    <w:r>
      <w:rPr>
        <w:rFonts w:ascii="Verdana" w:hAnsi="Verdana"/>
        <w:sz w:val="28"/>
        <w:szCs w:val="28"/>
      </w:rPr>
      <w:t>28.1.2020</w:t>
    </w:r>
    <w:r w:rsidR="000D7A12" w:rsidRPr="005313C9">
      <w:rPr>
        <w:rFonts w:ascii="Verdana" w:hAnsi="Verdana"/>
        <w:sz w:val="28"/>
        <w:szCs w:val="28"/>
      </w:rPr>
      <w:t xml:space="preserve"> </w:t>
    </w:r>
    <w:r w:rsidR="00B8541E">
      <w:rPr>
        <w:rFonts w:ascii="Verdana" w:hAnsi="Verdana"/>
        <w:sz w:val="28"/>
        <w:szCs w:val="28"/>
      </w:rPr>
      <w:t>- part</w:t>
    </w:r>
    <w:r w:rsidR="00E13CA3">
      <w:rPr>
        <w:rFonts w:ascii="Verdana" w:hAnsi="Verdana"/>
        <w:sz w:val="28"/>
        <w:szCs w:val="28"/>
      </w:rPr>
      <w:t xml:space="preserve"> I</w:t>
    </w:r>
    <w:r w:rsidR="00532FF5">
      <w:rPr>
        <w:rFonts w:ascii="Verdana" w:hAnsi="Verdana"/>
        <w:sz w:val="28"/>
        <w:szCs w:val="28"/>
      </w:rPr>
      <w:t xml:space="preserve"> – ver. </w:t>
    </w:r>
    <w:r w:rsidR="00E84D95">
      <w:rPr>
        <w:rFonts w:ascii="Verdana" w:hAnsi="Verdana"/>
        <w:sz w:val="28"/>
        <w:szCs w:val="28"/>
      </w:rPr>
      <w:t>A</w:t>
    </w:r>
    <w:r w:rsidR="00575EE0">
      <w:rPr>
        <w:rFonts w:ascii="Verdana" w:hAnsi="Verdana"/>
        <w:sz w:val="28"/>
        <w:szCs w:val="28"/>
      </w:rPr>
      <w:t>1</w:t>
    </w:r>
  </w:p>
  <w:p w14:paraId="1324139C" w14:textId="77777777" w:rsidR="00B7466F" w:rsidRPr="00B7466F" w:rsidRDefault="00B7466F" w:rsidP="00B7466F">
    <w:pPr>
      <w:tabs>
        <w:tab w:val="left" w:pos="-567"/>
      </w:tabs>
      <w:ind w:hanging="439"/>
    </w:pPr>
  </w:p>
  <w:p w14:paraId="6A110C9B" w14:textId="77777777" w:rsidR="00B7466F" w:rsidRPr="00B8541E" w:rsidRDefault="00B8541E" w:rsidP="00B8541E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2B1D7458" w14:textId="77777777" w:rsidR="00B7466F" w:rsidRDefault="00B7466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3EE38" w14:textId="77777777" w:rsidR="00A35784" w:rsidRPr="005313C9" w:rsidRDefault="00A35784" w:rsidP="00A35784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Computer Architectures </w:t>
    </w:r>
    <w:r>
      <w:rPr>
        <w:rFonts w:ascii="Verdana" w:hAnsi="Verdana"/>
        <w:sz w:val="28"/>
        <w:szCs w:val="28"/>
      </w:rPr>
      <w:br/>
      <w:t>Exam of 28.1.2020</w:t>
    </w:r>
    <w:r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- part I</w:t>
    </w:r>
    <w:r w:rsidR="00A149EE">
      <w:rPr>
        <w:rFonts w:ascii="Verdana" w:hAnsi="Verdana"/>
        <w:sz w:val="28"/>
        <w:szCs w:val="28"/>
      </w:rPr>
      <w:t xml:space="preserve"> – ver. A</w:t>
    </w:r>
  </w:p>
  <w:p w14:paraId="4DB6A100" w14:textId="77777777" w:rsidR="00B7466F" w:rsidRPr="00B7466F" w:rsidRDefault="00B7466F" w:rsidP="00B7466F">
    <w:pPr>
      <w:tabs>
        <w:tab w:val="left" w:pos="-567"/>
      </w:tabs>
      <w:ind w:hanging="439"/>
    </w:pPr>
  </w:p>
  <w:p w14:paraId="724B61DA" w14:textId="77777777" w:rsidR="00B7466F" w:rsidRPr="00B7466F" w:rsidRDefault="00246601" w:rsidP="00B7466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="00B7466F" w:rsidRPr="00B7466F">
      <w:rPr>
        <w:sz w:val="24"/>
        <w:szCs w:val="24"/>
      </w:rPr>
      <w:t>.………………………………….....................................</w:t>
    </w:r>
    <w:r w:rsidR="00B7466F">
      <w:rPr>
        <w:sz w:val="24"/>
        <w:szCs w:val="24"/>
      </w:rPr>
      <w:t>...</w:t>
    </w:r>
    <w:r w:rsidR="00B7466F" w:rsidRPr="00B7466F">
      <w:rPr>
        <w:sz w:val="24"/>
        <w:szCs w:val="24"/>
      </w:rPr>
      <w:t>...</w:t>
    </w:r>
  </w:p>
  <w:p w14:paraId="50F5D4C4" w14:textId="77777777" w:rsidR="00B7466F" w:rsidRDefault="00B746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09983551"/>
    <w:multiLevelType w:val="hybridMultilevel"/>
    <w:tmpl w:val="2D80D1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43CEA"/>
    <w:multiLevelType w:val="hybridMultilevel"/>
    <w:tmpl w:val="17EC1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04757"/>
    <w:multiLevelType w:val="hybridMultilevel"/>
    <w:tmpl w:val="E3F618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4"/>
  </w:num>
  <w:num w:numId="6">
    <w:abstractNumId w:val="20"/>
  </w:num>
  <w:num w:numId="7">
    <w:abstractNumId w:val="5"/>
  </w:num>
  <w:num w:numId="8">
    <w:abstractNumId w:val="17"/>
  </w:num>
  <w:num w:numId="9">
    <w:abstractNumId w:val="9"/>
  </w:num>
  <w:num w:numId="10">
    <w:abstractNumId w:val="14"/>
  </w:num>
  <w:num w:numId="11">
    <w:abstractNumId w:val="12"/>
  </w:num>
  <w:num w:numId="12">
    <w:abstractNumId w:val="31"/>
  </w:num>
  <w:num w:numId="13">
    <w:abstractNumId w:val="10"/>
  </w:num>
  <w:num w:numId="14">
    <w:abstractNumId w:val="0"/>
  </w:num>
  <w:num w:numId="15">
    <w:abstractNumId w:val="1"/>
  </w:num>
  <w:num w:numId="16">
    <w:abstractNumId w:val="6"/>
  </w:num>
  <w:num w:numId="17">
    <w:abstractNumId w:val="30"/>
  </w:num>
  <w:num w:numId="18">
    <w:abstractNumId w:val="18"/>
  </w:num>
  <w:num w:numId="19">
    <w:abstractNumId w:val="26"/>
  </w:num>
  <w:num w:numId="20">
    <w:abstractNumId w:val="24"/>
  </w:num>
  <w:num w:numId="21">
    <w:abstractNumId w:val="15"/>
  </w:num>
  <w:num w:numId="22">
    <w:abstractNumId w:val="27"/>
  </w:num>
  <w:num w:numId="23">
    <w:abstractNumId w:val="25"/>
  </w:num>
  <w:num w:numId="24">
    <w:abstractNumId w:val="11"/>
  </w:num>
  <w:num w:numId="25">
    <w:abstractNumId w:val="29"/>
  </w:num>
  <w:num w:numId="26">
    <w:abstractNumId w:val="21"/>
  </w:num>
  <w:num w:numId="27">
    <w:abstractNumId w:val="13"/>
  </w:num>
  <w:num w:numId="28">
    <w:abstractNumId w:val="28"/>
  </w:num>
  <w:num w:numId="29">
    <w:abstractNumId w:val="32"/>
  </w:num>
  <w:num w:numId="30">
    <w:abstractNumId w:val="19"/>
  </w:num>
  <w:num w:numId="31">
    <w:abstractNumId w:val="8"/>
  </w:num>
  <w:num w:numId="32">
    <w:abstractNumId w:val="22"/>
  </w:num>
  <w:num w:numId="33">
    <w:abstractNumId w:val="7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37817"/>
    <w:rsid w:val="00037880"/>
    <w:rsid w:val="000647AC"/>
    <w:rsid w:val="0007000F"/>
    <w:rsid w:val="00080C75"/>
    <w:rsid w:val="00087CE0"/>
    <w:rsid w:val="000A55D7"/>
    <w:rsid w:val="000A5E07"/>
    <w:rsid w:val="000B5DF3"/>
    <w:rsid w:val="000C1822"/>
    <w:rsid w:val="000C5911"/>
    <w:rsid w:val="000D50EE"/>
    <w:rsid w:val="000D7A12"/>
    <w:rsid w:val="000F5DC5"/>
    <w:rsid w:val="00101681"/>
    <w:rsid w:val="00103330"/>
    <w:rsid w:val="0011120F"/>
    <w:rsid w:val="00120987"/>
    <w:rsid w:val="001250D8"/>
    <w:rsid w:val="001259DA"/>
    <w:rsid w:val="0013205B"/>
    <w:rsid w:val="00132E84"/>
    <w:rsid w:val="00136919"/>
    <w:rsid w:val="00147C05"/>
    <w:rsid w:val="00156D65"/>
    <w:rsid w:val="00161352"/>
    <w:rsid w:val="00165D70"/>
    <w:rsid w:val="00166356"/>
    <w:rsid w:val="001744D2"/>
    <w:rsid w:val="001D4746"/>
    <w:rsid w:val="001F2CDC"/>
    <w:rsid w:val="002148B6"/>
    <w:rsid w:val="002228B7"/>
    <w:rsid w:val="00246601"/>
    <w:rsid w:val="00251002"/>
    <w:rsid w:val="002924AD"/>
    <w:rsid w:val="00296BBE"/>
    <w:rsid w:val="002A704D"/>
    <w:rsid w:val="002B1FE7"/>
    <w:rsid w:val="002C4F99"/>
    <w:rsid w:val="00312153"/>
    <w:rsid w:val="00312667"/>
    <w:rsid w:val="00321374"/>
    <w:rsid w:val="00344DDE"/>
    <w:rsid w:val="0034692D"/>
    <w:rsid w:val="0036435A"/>
    <w:rsid w:val="00374EA4"/>
    <w:rsid w:val="003908D3"/>
    <w:rsid w:val="003A0401"/>
    <w:rsid w:val="003C52EF"/>
    <w:rsid w:val="003D0B8C"/>
    <w:rsid w:val="003F0F51"/>
    <w:rsid w:val="00400707"/>
    <w:rsid w:val="00416299"/>
    <w:rsid w:val="00421698"/>
    <w:rsid w:val="00432840"/>
    <w:rsid w:val="00435538"/>
    <w:rsid w:val="00465DEF"/>
    <w:rsid w:val="00466C55"/>
    <w:rsid w:val="00480904"/>
    <w:rsid w:val="004A2170"/>
    <w:rsid w:val="004B5217"/>
    <w:rsid w:val="004B7BA5"/>
    <w:rsid w:val="004D6000"/>
    <w:rsid w:val="004E62A7"/>
    <w:rsid w:val="004F52ED"/>
    <w:rsid w:val="004F56AD"/>
    <w:rsid w:val="005076D2"/>
    <w:rsid w:val="005313C9"/>
    <w:rsid w:val="005320F6"/>
    <w:rsid w:val="00532FF5"/>
    <w:rsid w:val="00554EDA"/>
    <w:rsid w:val="00563A9A"/>
    <w:rsid w:val="005748DA"/>
    <w:rsid w:val="00575EE0"/>
    <w:rsid w:val="00583FA9"/>
    <w:rsid w:val="005940EC"/>
    <w:rsid w:val="00594D66"/>
    <w:rsid w:val="00596658"/>
    <w:rsid w:val="005974F8"/>
    <w:rsid w:val="005B27BB"/>
    <w:rsid w:val="005B58DB"/>
    <w:rsid w:val="005B6DF5"/>
    <w:rsid w:val="005D62E8"/>
    <w:rsid w:val="005D75F1"/>
    <w:rsid w:val="005E3BB9"/>
    <w:rsid w:val="005F5EB8"/>
    <w:rsid w:val="00601C7C"/>
    <w:rsid w:val="00633660"/>
    <w:rsid w:val="00645F8C"/>
    <w:rsid w:val="00650888"/>
    <w:rsid w:val="006602F5"/>
    <w:rsid w:val="00660B92"/>
    <w:rsid w:val="00672DF3"/>
    <w:rsid w:val="00677D10"/>
    <w:rsid w:val="00695EC0"/>
    <w:rsid w:val="006A0456"/>
    <w:rsid w:val="006A61FC"/>
    <w:rsid w:val="006D50AE"/>
    <w:rsid w:val="0070645A"/>
    <w:rsid w:val="007117EC"/>
    <w:rsid w:val="00724513"/>
    <w:rsid w:val="00733279"/>
    <w:rsid w:val="00735BB9"/>
    <w:rsid w:val="00736CCC"/>
    <w:rsid w:val="0074300A"/>
    <w:rsid w:val="0078536B"/>
    <w:rsid w:val="007C4B6E"/>
    <w:rsid w:val="007E21FA"/>
    <w:rsid w:val="007E5F25"/>
    <w:rsid w:val="0080255B"/>
    <w:rsid w:val="00827FBA"/>
    <w:rsid w:val="0084064D"/>
    <w:rsid w:val="00861B4F"/>
    <w:rsid w:val="00862248"/>
    <w:rsid w:val="0086343E"/>
    <w:rsid w:val="00880093"/>
    <w:rsid w:val="00882032"/>
    <w:rsid w:val="008B00B9"/>
    <w:rsid w:val="008B623F"/>
    <w:rsid w:val="008D462A"/>
    <w:rsid w:val="00902E80"/>
    <w:rsid w:val="009123EA"/>
    <w:rsid w:val="009141B4"/>
    <w:rsid w:val="00955733"/>
    <w:rsid w:val="00981D12"/>
    <w:rsid w:val="00983AF4"/>
    <w:rsid w:val="00995A30"/>
    <w:rsid w:val="009A3622"/>
    <w:rsid w:val="009D59ED"/>
    <w:rsid w:val="009D7023"/>
    <w:rsid w:val="009E4109"/>
    <w:rsid w:val="00A04212"/>
    <w:rsid w:val="00A076AF"/>
    <w:rsid w:val="00A11B92"/>
    <w:rsid w:val="00A149EE"/>
    <w:rsid w:val="00A277C9"/>
    <w:rsid w:val="00A35784"/>
    <w:rsid w:val="00A61060"/>
    <w:rsid w:val="00A922BA"/>
    <w:rsid w:val="00AA5D1F"/>
    <w:rsid w:val="00AB2CBB"/>
    <w:rsid w:val="00AC49B0"/>
    <w:rsid w:val="00AC5276"/>
    <w:rsid w:val="00AE7B32"/>
    <w:rsid w:val="00AF552B"/>
    <w:rsid w:val="00AF757E"/>
    <w:rsid w:val="00B262FE"/>
    <w:rsid w:val="00B34237"/>
    <w:rsid w:val="00B3442C"/>
    <w:rsid w:val="00B43D1D"/>
    <w:rsid w:val="00B54754"/>
    <w:rsid w:val="00B603C4"/>
    <w:rsid w:val="00B6362D"/>
    <w:rsid w:val="00B67B4D"/>
    <w:rsid w:val="00B721ED"/>
    <w:rsid w:val="00B7466F"/>
    <w:rsid w:val="00B83C15"/>
    <w:rsid w:val="00B84B30"/>
    <w:rsid w:val="00B8541E"/>
    <w:rsid w:val="00B85655"/>
    <w:rsid w:val="00BB072E"/>
    <w:rsid w:val="00BB6527"/>
    <w:rsid w:val="00BB7691"/>
    <w:rsid w:val="00BD37CC"/>
    <w:rsid w:val="00BF1C7C"/>
    <w:rsid w:val="00BF2CE5"/>
    <w:rsid w:val="00BF6BC1"/>
    <w:rsid w:val="00BF7F6A"/>
    <w:rsid w:val="00C07386"/>
    <w:rsid w:val="00C20EA6"/>
    <w:rsid w:val="00C27B22"/>
    <w:rsid w:val="00C31AA0"/>
    <w:rsid w:val="00C70C7E"/>
    <w:rsid w:val="00C77023"/>
    <w:rsid w:val="00C808C0"/>
    <w:rsid w:val="00CA316C"/>
    <w:rsid w:val="00CC4429"/>
    <w:rsid w:val="00CD1384"/>
    <w:rsid w:val="00CE00D6"/>
    <w:rsid w:val="00CE6B7C"/>
    <w:rsid w:val="00D00099"/>
    <w:rsid w:val="00D13905"/>
    <w:rsid w:val="00D20AF2"/>
    <w:rsid w:val="00D355C8"/>
    <w:rsid w:val="00D437B6"/>
    <w:rsid w:val="00D4735B"/>
    <w:rsid w:val="00D632A3"/>
    <w:rsid w:val="00D81FB1"/>
    <w:rsid w:val="00D8212A"/>
    <w:rsid w:val="00D859AC"/>
    <w:rsid w:val="00DA2BB8"/>
    <w:rsid w:val="00DA37B1"/>
    <w:rsid w:val="00DC66E4"/>
    <w:rsid w:val="00DE35C0"/>
    <w:rsid w:val="00E05841"/>
    <w:rsid w:val="00E13CA3"/>
    <w:rsid w:val="00E23C34"/>
    <w:rsid w:val="00E40262"/>
    <w:rsid w:val="00E40AB9"/>
    <w:rsid w:val="00E42E1D"/>
    <w:rsid w:val="00E625B1"/>
    <w:rsid w:val="00E67DF7"/>
    <w:rsid w:val="00E84D95"/>
    <w:rsid w:val="00E86C2D"/>
    <w:rsid w:val="00E8727A"/>
    <w:rsid w:val="00E925A0"/>
    <w:rsid w:val="00ED6E6F"/>
    <w:rsid w:val="00ED7344"/>
    <w:rsid w:val="00EF1A0C"/>
    <w:rsid w:val="00EF54ED"/>
    <w:rsid w:val="00F05F41"/>
    <w:rsid w:val="00F13052"/>
    <w:rsid w:val="00F30D88"/>
    <w:rsid w:val="00F44E2B"/>
    <w:rsid w:val="00F51891"/>
    <w:rsid w:val="00F53D4F"/>
    <w:rsid w:val="00F7162F"/>
    <w:rsid w:val="00F869A6"/>
    <w:rsid w:val="00FB1DFF"/>
    <w:rsid w:val="00FE47F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EF34F"/>
  <w15:docId w15:val="{FC856037-73A7-4A11-9819-37B4A019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paragraph" w:styleId="Paragrafoelenco">
    <w:name w:val="List Paragraph"/>
    <w:basedOn w:val="Normale"/>
    <w:uiPriority w:val="34"/>
    <w:qFormat/>
    <w:rsid w:val="00080C75"/>
    <w:pPr>
      <w:ind w:left="720"/>
      <w:contextualSpacing/>
    </w:pPr>
  </w:style>
  <w:style w:type="table" w:styleId="Grigliatabella">
    <w:name w:val="Table Grid"/>
    <w:basedOn w:val="Tabellanormale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16299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16299"/>
    <w:rPr>
      <w:lang w:eastAsia="ar-SA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162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B2DB8-A43E-4598-B7CA-523D6486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CERRA MICHELE</cp:lastModifiedBy>
  <cp:revision>9</cp:revision>
  <cp:lastPrinted>2019-06-29T14:09:00Z</cp:lastPrinted>
  <dcterms:created xsi:type="dcterms:W3CDTF">2020-01-23T16:28:00Z</dcterms:created>
  <dcterms:modified xsi:type="dcterms:W3CDTF">2022-02-02T09:26:00Z</dcterms:modified>
</cp:coreProperties>
</file>