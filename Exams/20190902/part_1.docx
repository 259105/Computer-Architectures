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BFD8E9" w14:textId="77777777" w:rsidR="00080C75" w:rsidRPr="00F41BD0" w:rsidRDefault="00F41BD0" w:rsidP="00080C75">
      <w:pPr>
        <w:suppressAutoHyphens w:val="0"/>
        <w:jc w:val="center"/>
        <w:rPr>
          <w:b/>
          <w:sz w:val="26"/>
        </w:rPr>
      </w:pPr>
      <w:r>
        <w:rPr>
          <w:b/>
          <w:sz w:val="26"/>
        </w:rPr>
        <w:t>Question #</w:t>
      </w:r>
      <w:r w:rsidR="00080C75" w:rsidRPr="00F41BD0">
        <w:rPr>
          <w:b/>
          <w:sz w:val="26"/>
        </w:rPr>
        <w:t>1</w:t>
      </w:r>
    </w:p>
    <w:p w14:paraId="50F14579" w14:textId="77777777" w:rsidR="00357E0D" w:rsidRPr="00F41BD0" w:rsidRDefault="00151BD3" w:rsidP="005B6DF5">
      <w:pPr>
        <w:suppressAutoHyphens w:val="0"/>
      </w:pPr>
      <w:r w:rsidRPr="00F41BD0">
        <w:t xml:space="preserve">Let consider the </w:t>
      </w:r>
      <w:r w:rsidR="00F41BD0" w:rsidRPr="00F41BD0">
        <w:t>GP</w:t>
      </w:r>
      <w:r w:rsidRPr="00F41BD0">
        <w:t xml:space="preserve">GPUs </w:t>
      </w:r>
      <w:r w:rsidR="00F41BD0" w:rsidRPr="00F41BD0">
        <w:t xml:space="preserve">by </w:t>
      </w:r>
      <w:r w:rsidR="00357E0D" w:rsidRPr="00F41BD0">
        <w:t xml:space="preserve">NVIDIA </w:t>
      </w:r>
      <w:r w:rsidR="00F41BD0" w:rsidRPr="00F41BD0">
        <w:t>you are requested to</w:t>
      </w:r>
    </w:p>
    <w:p w14:paraId="53032346" w14:textId="77777777" w:rsidR="00357E0D" w:rsidRPr="00F41BD0" w:rsidRDefault="00F41BD0" w:rsidP="00357E0D">
      <w:pPr>
        <w:pStyle w:val="Paragrafoelenco"/>
        <w:numPr>
          <w:ilvl w:val="0"/>
          <w:numId w:val="24"/>
        </w:numPr>
        <w:suppressAutoHyphens w:val="0"/>
      </w:pPr>
      <w:r w:rsidRPr="00F41BD0">
        <w:t>Define the characteristics of these devices in terms of performed functions, highlighting the differences with respect to CPUs</w:t>
      </w:r>
    </w:p>
    <w:p w14:paraId="3A6D18FC" w14:textId="77777777" w:rsidR="00357E0D" w:rsidRPr="00F41BD0" w:rsidRDefault="00F41BD0" w:rsidP="00357E0D">
      <w:pPr>
        <w:pStyle w:val="Paragrafoelenco"/>
        <w:numPr>
          <w:ilvl w:val="0"/>
          <w:numId w:val="24"/>
        </w:numPr>
        <w:suppressAutoHyphens w:val="0"/>
      </w:pPr>
      <w:r w:rsidRPr="00F41BD0">
        <w:t>List the main characteristics of their architecture</w:t>
      </w:r>
    </w:p>
    <w:p w14:paraId="06644C40" w14:textId="77777777" w:rsidR="00357E0D" w:rsidRPr="00F41BD0" w:rsidRDefault="00F41BD0" w:rsidP="00357E0D">
      <w:pPr>
        <w:pStyle w:val="Paragrafoelenco"/>
        <w:numPr>
          <w:ilvl w:val="0"/>
          <w:numId w:val="24"/>
        </w:numPr>
        <w:suppressAutoHyphens w:val="0"/>
      </w:pPr>
      <w:r w:rsidRPr="00F41BD0">
        <w:t xml:space="preserve">Describe the programming model of </w:t>
      </w:r>
      <w:r w:rsidR="00357E0D" w:rsidRPr="00F41BD0">
        <w:t>GPGPU</w:t>
      </w:r>
      <w:r w:rsidRPr="00F41BD0">
        <w:t>s</w:t>
      </w:r>
      <w:r w:rsidR="00357E0D" w:rsidRPr="00F41BD0">
        <w:t>.</w:t>
      </w:r>
    </w:p>
    <w:p w14:paraId="13CDDD5F" w14:textId="77777777" w:rsidR="00B22805" w:rsidRDefault="00F41BD0" w:rsidP="005B6DF5">
      <w:pPr>
        <w:suppressAutoHyphens w:val="0"/>
      </w:pPr>
      <w:r w:rsidRPr="00F41BD0">
        <w:t>You are requested to answer using the space available in this page</w:t>
      </w:r>
      <w:r w:rsidR="005B6DF5" w:rsidRPr="00F41BD0">
        <w:t>.</w:t>
      </w:r>
    </w:p>
    <w:p w14:paraId="5F83309B" w14:textId="339F2A33" w:rsidR="00B22805" w:rsidRDefault="00B22805" w:rsidP="005B6DF5">
      <w:pPr>
        <w:suppressAutoHyphens w:val="0"/>
      </w:pPr>
    </w:p>
    <w:p w14:paraId="7C22BAD1" w14:textId="462DFC00" w:rsidR="00B22805" w:rsidRDefault="00B22805" w:rsidP="005B6DF5">
      <w:pPr>
        <w:suppressAutoHyphens w:val="0"/>
      </w:pPr>
      <w:r>
        <w:t>GPU is specialized for computing intensive highly data parallel computation.</w:t>
      </w:r>
    </w:p>
    <w:p w14:paraId="612B7ECF" w14:textId="07749664" w:rsidR="00757183" w:rsidRDefault="00B22805" w:rsidP="005B6DF5">
      <w:pPr>
        <w:suppressAutoHyphens w:val="0"/>
      </w:pPr>
      <w:r>
        <w:t>More area is dedicated to p</w:t>
      </w:r>
      <w:r w:rsidR="00757183">
        <w:t>rocessing respect to CPU.</w:t>
      </w:r>
    </w:p>
    <w:p w14:paraId="1EBA414A" w14:textId="77777777" w:rsidR="00757183" w:rsidRDefault="00757183" w:rsidP="005B6DF5">
      <w:pPr>
        <w:suppressAutoHyphens w:val="0"/>
      </w:pPr>
    </w:p>
    <w:p w14:paraId="6C5D49AE" w14:textId="164DCAC2" w:rsidR="00757183" w:rsidRDefault="00757183" w:rsidP="005B6DF5">
      <w:pPr>
        <w:suppressAutoHyphens w:val="0"/>
      </w:pPr>
      <w:r>
        <w:t>The architecture is composed of many ALUs, each one with its own memory.</w:t>
      </w:r>
    </w:p>
    <w:p w14:paraId="41682328" w14:textId="53199597" w:rsidR="00757183" w:rsidRDefault="00757183" w:rsidP="005B6DF5">
      <w:pPr>
        <w:suppressAutoHyphens w:val="0"/>
      </w:pPr>
    </w:p>
    <w:p w14:paraId="178C9674" w14:textId="77777777" w:rsidR="00757183" w:rsidRDefault="00757183" w:rsidP="005B6DF5">
      <w:pPr>
        <w:suppressAutoHyphens w:val="0"/>
      </w:pPr>
    </w:p>
    <w:p w14:paraId="50F2B576" w14:textId="77777777" w:rsidR="00B22805" w:rsidRDefault="00B22805" w:rsidP="005B6DF5">
      <w:pPr>
        <w:suppressAutoHyphens w:val="0"/>
      </w:pPr>
    </w:p>
    <w:p w14:paraId="52FB1ED0" w14:textId="77777777" w:rsidR="00B22805" w:rsidRDefault="00B22805" w:rsidP="005B6DF5">
      <w:pPr>
        <w:suppressAutoHyphens w:val="0"/>
      </w:pPr>
    </w:p>
    <w:p w14:paraId="7D903534" w14:textId="73D453C9" w:rsidR="00B22805" w:rsidRDefault="00B22805" w:rsidP="005B6DF5">
      <w:pPr>
        <w:suppressAutoHyphens w:val="0"/>
        <w:rPr>
          <w:b/>
          <w:sz w:val="26"/>
        </w:rPr>
      </w:pPr>
    </w:p>
    <w:p w14:paraId="50CDD86A" w14:textId="46EC9801" w:rsidR="00C70C7E" w:rsidRPr="00F41BD0" w:rsidRDefault="00080C75" w:rsidP="005B6DF5">
      <w:pPr>
        <w:suppressAutoHyphens w:val="0"/>
        <w:rPr>
          <w:b/>
          <w:sz w:val="26"/>
        </w:rPr>
      </w:pPr>
      <w:r w:rsidRPr="00F41BD0">
        <w:rPr>
          <w:b/>
          <w:sz w:val="26"/>
        </w:rPr>
        <w:br w:type="page"/>
      </w:r>
      <w:r w:rsidR="00F41BD0">
        <w:rPr>
          <w:b/>
          <w:sz w:val="26"/>
        </w:rPr>
        <w:lastRenderedPageBreak/>
        <w:t>Question #</w:t>
      </w:r>
      <w:r w:rsidRPr="00F41BD0">
        <w:rPr>
          <w:b/>
          <w:sz w:val="26"/>
        </w:rPr>
        <w:t xml:space="preserve"> 2</w:t>
      </w:r>
    </w:p>
    <w:p w14:paraId="03F437F3" w14:textId="77777777" w:rsidR="00C70C7E" w:rsidRPr="00F41BD0" w:rsidRDefault="00C70C7E"/>
    <w:p w14:paraId="4B1305CC" w14:textId="77777777" w:rsidR="00F41BD0" w:rsidRPr="00466C55" w:rsidRDefault="00F41BD0" w:rsidP="00F41BD0">
      <w:r>
        <w:t>Let c</w:t>
      </w:r>
      <w:r w:rsidRPr="00466C55">
        <w:t xml:space="preserve">onsider a </w:t>
      </w:r>
      <w:r>
        <w:t xml:space="preserve">superscalar </w:t>
      </w:r>
      <w:r w:rsidRPr="00466C55">
        <w:t xml:space="preserve">MIPS64 architecture </w:t>
      </w:r>
      <w:r>
        <w:t xml:space="preserve">implementing dynamic scheduling, speculation and multiple issue and composed of </w:t>
      </w:r>
      <w:r w:rsidRPr="00466C55">
        <w:t>the following units:</w:t>
      </w:r>
    </w:p>
    <w:p w14:paraId="33D23681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>An issue unit able to process 2 instructions per clock period</w:t>
      </w:r>
      <w:r w:rsidR="00F71A98" w:rsidRPr="00F41BD0">
        <w:t xml:space="preserve">; </w:t>
      </w:r>
      <w:r>
        <w:t>in the case of a branch instruction only one instruction is issued per clock period</w:t>
      </w:r>
    </w:p>
    <w:p w14:paraId="2281D313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 xml:space="preserve">A </w:t>
      </w:r>
      <w:r w:rsidR="00F71A98" w:rsidRPr="00F41BD0">
        <w:t xml:space="preserve">commit </w:t>
      </w:r>
      <w:r>
        <w:t xml:space="preserve">unit able to process 2 instructions per </w:t>
      </w:r>
      <w:r w:rsidR="00F71A98" w:rsidRPr="00F41BD0">
        <w:t>clock</w:t>
      </w:r>
      <w:r>
        <w:t xml:space="preserve"> period</w:t>
      </w:r>
    </w:p>
    <w:p w14:paraId="698B3C11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 w:rsidRPr="00466C55">
        <w:t>The following functional units (for each unit the number of clock periods to complete one instruction is reported)</w:t>
      </w:r>
      <w:r w:rsidR="00F71A98" w:rsidRPr="00F41BD0">
        <w:t>:</w:t>
      </w:r>
    </w:p>
    <w:p w14:paraId="1D8C52E9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memory access</w:t>
      </w:r>
      <w:r w:rsidRPr="00F41BD0">
        <w:t xml:space="preserve">:1 clock </w:t>
      </w:r>
      <w:r w:rsidR="00F41BD0">
        <w:t>period</w:t>
      </w:r>
    </w:p>
    <w:p w14:paraId="2B557C5A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integer arithmetic instructions</w:t>
      </w:r>
      <w:r w:rsidRPr="00F41BD0">
        <w:t xml:space="preserve">: </w:t>
      </w:r>
      <w:r w:rsidR="00F41BD0" w:rsidRPr="00F41BD0">
        <w:t xml:space="preserve">1 clock </w:t>
      </w:r>
      <w:r w:rsidR="00F41BD0">
        <w:t>period</w:t>
      </w:r>
    </w:p>
    <w:p w14:paraId="09905C05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branch instructions</w:t>
      </w:r>
      <w:r w:rsidRPr="00F41BD0">
        <w:t xml:space="preserve">: </w:t>
      </w:r>
      <w:r w:rsidR="00F41BD0" w:rsidRPr="00F41BD0">
        <w:t xml:space="preserve">1 clock </w:t>
      </w:r>
      <w:r w:rsidR="00F41BD0">
        <w:t>period</w:t>
      </w:r>
    </w:p>
    <w:p w14:paraId="0226DEB2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</w:t>
      </w:r>
      <w:r w:rsidRPr="00F41BD0">
        <w:t>FP</w:t>
      </w:r>
      <w:r w:rsidR="002D2D9D" w:rsidRPr="00F41BD0">
        <w:t xml:space="preserve"> </w:t>
      </w:r>
      <w:r w:rsidR="00F41BD0">
        <w:t xml:space="preserve">multiplication </w:t>
      </w:r>
      <w:r w:rsidR="002D2D9D" w:rsidRPr="00F41BD0">
        <w:t>(pipeline</w:t>
      </w:r>
      <w:r w:rsidR="00F41BD0">
        <w:t>d</w:t>
      </w:r>
      <w:r w:rsidR="002D2D9D" w:rsidRPr="00F41BD0">
        <w:t>)</w:t>
      </w:r>
      <w:r w:rsidRPr="00F41BD0">
        <w:t xml:space="preserve">: </w:t>
      </w:r>
      <w:r w:rsidR="00F41BD0">
        <w:t>8</w:t>
      </w:r>
      <w:r w:rsidR="00F41BD0" w:rsidRPr="00F41BD0">
        <w:t xml:space="preserve"> clock </w:t>
      </w:r>
      <w:r w:rsidR="00F41BD0">
        <w:t>periods</w:t>
      </w:r>
    </w:p>
    <w:p w14:paraId="283A12F4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</w:t>
      </w:r>
      <w:r w:rsidRPr="00F41BD0">
        <w:t>FP</w:t>
      </w:r>
      <w:r w:rsidR="002D2D9D" w:rsidRPr="00F41BD0">
        <w:t xml:space="preserve"> </w:t>
      </w:r>
      <w:r w:rsidR="00F41BD0">
        <w:t xml:space="preserve">division </w:t>
      </w:r>
      <w:r w:rsidR="002D2D9D" w:rsidRPr="00F41BD0">
        <w:t>(</w:t>
      </w:r>
      <w:r w:rsidR="00F41BD0">
        <w:t>unpipelined</w:t>
      </w:r>
      <w:r w:rsidR="002D2D9D" w:rsidRPr="00F41BD0">
        <w:t>)</w:t>
      </w:r>
      <w:r w:rsidRPr="00F41BD0">
        <w:t xml:space="preserve">: 8 </w:t>
      </w:r>
      <w:r w:rsidR="00F41BD0" w:rsidRPr="00F41BD0">
        <w:t xml:space="preserve">clock </w:t>
      </w:r>
      <w:r w:rsidR="00F41BD0">
        <w:t>periods</w:t>
      </w:r>
    </w:p>
    <w:p w14:paraId="56F5EEA3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other </w:t>
      </w:r>
      <w:r w:rsidRPr="00F41BD0">
        <w:t>FP</w:t>
      </w:r>
      <w:r w:rsidR="002D2D9D" w:rsidRPr="00F41BD0">
        <w:t xml:space="preserve"> </w:t>
      </w:r>
      <w:r w:rsidR="00F41BD0">
        <w:t xml:space="preserve">instructions </w:t>
      </w:r>
      <w:r w:rsidR="002D2D9D" w:rsidRPr="00F41BD0">
        <w:t>(pipeline</w:t>
      </w:r>
      <w:r w:rsidR="00F41BD0">
        <w:t>d</w:t>
      </w:r>
      <w:r w:rsidR="002D2D9D" w:rsidRPr="00F41BD0">
        <w:t>)</w:t>
      </w:r>
      <w:r w:rsidRPr="00F41BD0">
        <w:t xml:space="preserve">: </w:t>
      </w:r>
      <w:r w:rsidR="00F41BD0">
        <w:t>2</w:t>
      </w:r>
      <w:r w:rsidR="00F41BD0" w:rsidRPr="00F41BD0">
        <w:t xml:space="preserve"> clock </w:t>
      </w:r>
      <w:r w:rsidR="00F41BD0">
        <w:t>periods</w:t>
      </w:r>
    </w:p>
    <w:p w14:paraId="33D0C572" w14:textId="77777777" w:rsidR="00F71A98" w:rsidRPr="00F41BD0" w:rsidRDefault="00F71A98" w:rsidP="00F71A98">
      <w:pPr>
        <w:numPr>
          <w:ilvl w:val="0"/>
          <w:numId w:val="25"/>
        </w:numPr>
        <w:tabs>
          <w:tab w:val="left" w:pos="1080"/>
        </w:tabs>
      </w:pPr>
      <w:r w:rsidRPr="00F41BD0">
        <w:t>2 Common Data Bus</w:t>
      </w:r>
      <w:r w:rsidR="00F41BD0">
        <w:t>ses</w:t>
      </w:r>
      <w:r w:rsidRPr="00F41BD0">
        <w:t>.</w:t>
      </w:r>
    </w:p>
    <w:p w14:paraId="6B338545" w14:textId="77777777" w:rsidR="00F71A98" w:rsidRPr="00F41BD0" w:rsidRDefault="00F41BD0" w:rsidP="00F71A98">
      <w:pPr>
        <w:tabs>
          <w:tab w:val="left" w:pos="1080"/>
        </w:tabs>
      </w:pPr>
      <w:r>
        <w:t xml:space="preserve">Let also assume that </w:t>
      </w:r>
    </w:p>
    <w:p w14:paraId="328CA69F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>Branch predictions are always correct</w:t>
      </w:r>
    </w:p>
    <w:p w14:paraId="58E0F3A8" w14:textId="77777777" w:rsidR="00F71A98" w:rsidRPr="00F41BD0" w:rsidRDefault="000241F6" w:rsidP="00F71A98">
      <w:pPr>
        <w:numPr>
          <w:ilvl w:val="0"/>
          <w:numId w:val="25"/>
        </w:numPr>
        <w:tabs>
          <w:tab w:val="left" w:pos="1080"/>
        </w:tabs>
      </w:pPr>
      <w:r>
        <w:t>All memory accesses never trigger a cache miss</w:t>
      </w:r>
      <w:r w:rsidR="00F71A98" w:rsidRPr="00F41BD0">
        <w:t>.</w:t>
      </w:r>
    </w:p>
    <w:p w14:paraId="48F06253" w14:textId="77777777" w:rsidR="00F71A98" w:rsidRPr="00F41BD0" w:rsidRDefault="00F71A98" w:rsidP="0084064D">
      <w:pPr>
        <w:tabs>
          <w:tab w:val="left" w:pos="284"/>
        </w:tabs>
        <w:jc w:val="both"/>
      </w:pPr>
    </w:p>
    <w:p w14:paraId="48F8F261" w14:textId="77777777" w:rsidR="00F71A98" w:rsidRPr="00F41BD0" w:rsidRDefault="000241F6" w:rsidP="0084064D">
      <w:pPr>
        <w:tabs>
          <w:tab w:val="left" w:pos="284"/>
        </w:tabs>
        <w:jc w:val="both"/>
      </w:pPr>
      <w:r>
        <w:t>You should use the following table to describe the behavior of the processor during the execution of the first 2 iterations of the cycle</w:t>
      </w:r>
      <w:r w:rsidR="00D776E7" w:rsidRPr="00F41BD0">
        <w:t xml:space="preserve">, </w:t>
      </w:r>
      <w:r>
        <w:t xml:space="preserve">computing the total number of required clock cycles. </w:t>
      </w:r>
    </w:p>
    <w:p w14:paraId="1177401E" w14:textId="77777777" w:rsidR="00AA4F18" w:rsidRPr="00F41BD0" w:rsidRDefault="00AA4F18" w:rsidP="00AA4F1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AA4F18" w:rsidRPr="00F41BD0" w14:paraId="33F388F1" w14:textId="77777777" w:rsidTr="00A131C4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8050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467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29EA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BBD30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5D535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30BE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9E5F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06B9F" w:rsidRPr="00F41BD0" w14:paraId="30177F90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944A5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B1F2B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9B6B" w14:textId="0AFB7D94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602B" w14:textId="1203A5B1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14AF" w14:textId="75AEBBA9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46DC" w14:textId="4B623BEE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22C4" w14:textId="7E62843A" w:rsidR="00406B9F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406B9F" w:rsidRPr="00F41BD0" w14:paraId="466922E8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804C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9793F0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3E19" w14:textId="6D0D5674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20BBE" w14:textId="30F835A4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3683" w14:textId="67D7BB79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D2C2A" w14:textId="5A400252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024E" w14:textId="2477AF2A" w:rsidR="00406B9F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406B9F" w:rsidRPr="00F41BD0" w14:paraId="6D4B0E7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FD71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3A5C0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A9E74" w14:textId="33BA891E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8A9A" w14:textId="3D2EB337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1435" w14:textId="2A9A9141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FC0F" w14:textId="06C33D1D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BE3D" w14:textId="1E87AF1C" w:rsidR="00406B9F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406B9F" w:rsidRPr="00F41BD0" w14:paraId="6AF5B755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7B390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099B7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EBCE" w14:textId="162B09CF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40E03" w14:textId="439E0844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A4A33" w14:textId="0B0C347D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80D0" w14:textId="6E4666AA" w:rsidR="00406B9F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6FD3" w14:textId="56557846" w:rsidR="00406B9F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AA4F18" w:rsidRPr="00F41BD0" w14:paraId="40FD9A1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7353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2144B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 f5,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13E77" w14:textId="0C240FBC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E11" w14:textId="199F48AB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4CE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8593" w14:textId="48BBDB1E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26B4" w14:textId="537CC3C1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AA4F18" w:rsidRPr="00F41BD0" w14:paraId="75A66B79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E126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6796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 f6, f3, 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B67E" w14:textId="5E7C685A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C0D0" w14:textId="1AF4BC14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  <w:r w:rsidR="00A11CB3">
              <w:rPr>
                <w:rFonts w:ascii="Arial" w:hAnsi="Arial" w:cs="Arial"/>
                <w:sz w:val="18"/>
                <w:szCs w:val="18"/>
                <w:lang w:eastAsia="en-US"/>
              </w:rPr>
              <w:t>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8B88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6856" w14:textId="1DB3C110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70B4" w14:textId="56426360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</w:t>
            </w:r>
          </w:p>
        </w:tc>
      </w:tr>
      <w:tr w:rsidR="00AA4F18" w:rsidRPr="00F41BD0" w14:paraId="5B991A8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091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805EF" w14:textId="77777777" w:rsidR="00AA4F18" w:rsidRPr="00F41BD0" w:rsidRDefault="00AA4F18" w:rsidP="00AA4F1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 f7,f5,f6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87359" w14:textId="65BC225B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E8C8" w14:textId="1A21BEE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83D7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AF90" w14:textId="5DD84BD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0845" w14:textId="1B0EAF6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AA4F18" w:rsidRPr="00F41BD0" w14:paraId="12473E17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C8B1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17CA0" w14:textId="77777777" w:rsidR="00AA4F18" w:rsidRPr="00F41BD0" w:rsidRDefault="00AA4F18" w:rsidP="00AA4F1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 f7,v5(r1)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6DC97" w14:textId="7D7ED8D8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7E38" w14:textId="6E4E5A54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23C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65A2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E16A4" w14:textId="7015D83D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AA4F18" w:rsidRPr="00F41BD0" w14:paraId="693F8707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A7C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2A30A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56204" w14:textId="0651C3DE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13D0" w14:textId="2840516B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 w:rsidR="00282DBD">
              <w:rPr>
                <w:rFonts w:ascii="Arial" w:hAnsi="Arial" w:cs="Arial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ADCAA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840" w14:textId="64DE3081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57B4" w14:textId="7C8D9F98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AA4F18" w:rsidRPr="00F41BD0" w14:paraId="1B90FE9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144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3920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2DDE" w14:textId="09D3D69F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D8102" w14:textId="43454D60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  <w:r w:rsidR="00282DBD">
              <w:rPr>
                <w:rFonts w:ascii="Arial" w:hAnsi="Arial" w:cs="Arial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D7A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2F21" w14:textId="3AF7C225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02CB" w14:textId="3ED9BE66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AA4F18" w:rsidRPr="00F41BD0" w14:paraId="5299B026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490D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5971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156E5" w14:textId="1EDD435E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625C" w14:textId="508178C9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D551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1BF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86A8" w14:textId="234CDA32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AA4F18" w:rsidRPr="00F41BD0" w14:paraId="05C8A539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788D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923DA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13F55" w14:textId="296E2A11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7140" w14:textId="7782C3B2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8821" w14:textId="491B7459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38B4" w14:textId="10DCEBA6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2F548" w14:textId="2DFD9C6C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AA4F18" w:rsidRPr="00F41BD0" w14:paraId="632F6230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73BE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299C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19D31" w14:textId="02509B82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21FD" w14:textId="39A1E34F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C1CC" w14:textId="3612A5CA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959D" w14:textId="30DFEE22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F6E17" w14:textId="7F70D531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AA4F18" w:rsidRPr="00F41BD0" w14:paraId="79123B63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2C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4CF2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30F0" w14:textId="696A68B8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527C" w14:textId="48DCA1D1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83D14" w14:textId="5F324FCA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C26E5" w14:textId="37939F32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F7FB" w14:textId="3B2BB1A3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30</w:t>
            </w:r>
          </w:p>
        </w:tc>
      </w:tr>
      <w:tr w:rsidR="00AA4F18" w:rsidRPr="00F41BD0" w14:paraId="6B383F14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31A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7F5F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EEF0" w14:textId="32405847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F229C" w14:textId="3A9033A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FA811" w14:textId="4075AEC8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F7582" w14:textId="25AFD68F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BD431" w14:textId="429AF73D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30</w:t>
            </w:r>
          </w:p>
        </w:tc>
      </w:tr>
      <w:tr w:rsidR="00AA4F18" w:rsidRPr="00F41BD0" w14:paraId="4963FB3E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D5F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4DCDE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 f5,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E15A" w14:textId="77DDC7C3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71614" w14:textId="7D3DA8DC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FC0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018B8" w14:textId="32B6C4E6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4C2D" w14:textId="30890069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31</w:t>
            </w:r>
          </w:p>
        </w:tc>
      </w:tr>
      <w:tr w:rsidR="00AA4F18" w:rsidRPr="00F41BD0" w14:paraId="42FDE043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A496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99A8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 f6, f3, 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A670" w14:textId="12458518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2D973" w14:textId="7EA2D88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E48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8AB8C" w14:textId="063B7F40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9E7C9" w14:textId="6F9D803F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31</w:t>
            </w:r>
          </w:p>
        </w:tc>
      </w:tr>
      <w:tr w:rsidR="00AA4F18" w:rsidRPr="00F41BD0" w14:paraId="0E97D25E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46C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05DC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 f7,f5,f6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8529" w14:textId="43F702DA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7799" w14:textId="03F3A7FA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FAA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C85C" w14:textId="028B88C7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A2B30" w14:textId="05CDEEB6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</w:tr>
      <w:tr w:rsidR="00AA4F18" w:rsidRPr="00F41BD0" w14:paraId="6FD7E092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126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5B4DE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 f7,v5(r1)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7767" w14:textId="722DA00B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5A3A" w14:textId="782ACEFA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123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120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9F23" w14:textId="5C1B9A37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</w:tr>
      <w:tr w:rsidR="00AA4F18" w:rsidRPr="00F41BD0" w14:paraId="245B6145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F3F9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77C1D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52D5" w14:textId="512B6234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3F7D" w14:textId="6E00B619" w:rsidR="00AA4F18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  <w:r w:rsidR="00282DBD">
              <w:rPr>
                <w:rFonts w:ascii="Arial" w:hAnsi="Arial" w:cs="Arial"/>
                <w:sz w:val="18"/>
                <w:szCs w:val="18"/>
                <w:lang w:eastAsia="en-US"/>
              </w:rPr>
              <w:t>i</w:t>
            </w:r>
          </w:p>
          <w:p w14:paraId="7C03773D" w14:textId="0621442D" w:rsidR="00A11CB3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2526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FAFA" w14:textId="2B83EE02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C468E" w14:textId="686BFD7E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AA4F18" w:rsidRPr="00F41BD0" w14:paraId="004C4CB8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69E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FD5C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A33D2" w14:textId="65025FBB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30663" w14:textId="18662E72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  <w:r w:rsidR="00282DBD">
              <w:rPr>
                <w:rFonts w:ascii="Arial" w:hAnsi="Arial" w:cs="Arial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CAA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21A9D" w14:textId="0360D4C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3E59C" w14:textId="63B92066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AA4F18" w:rsidRPr="00F41BD0" w14:paraId="7F022CDD" w14:textId="77777777" w:rsidTr="00A131C4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E76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5ACAB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F834" w14:textId="7B1CEC17" w:rsidR="00AA4F18" w:rsidRPr="00F41BD0" w:rsidRDefault="008E1B49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79025" w14:textId="4D7436AE" w:rsidR="00AA4F18" w:rsidRPr="00F41BD0" w:rsidRDefault="00A11CB3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D08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B95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268F" w14:textId="438C220F" w:rsidR="00AA4F18" w:rsidRPr="00F41BD0" w:rsidRDefault="00D03435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36</w:t>
            </w:r>
          </w:p>
        </w:tc>
      </w:tr>
    </w:tbl>
    <w:p w14:paraId="1180103A" w14:textId="77777777" w:rsidR="00AA4F18" w:rsidRPr="00F41BD0" w:rsidRDefault="00AA4F18" w:rsidP="00AA4F18"/>
    <w:p w14:paraId="78FB30F2" w14:textId="77777777" w:rsidR="00F71A98" w:rsidRPr="00F41BD0" w:rsidRDefault="00F71A98" w:rsidP="0084064D">
      <w:pPr>
        <w:tabs>
          <w:tab w:val="left" w:pos="284"/>
        </w:tabs>
        <w:jc w:val="both"/>
      </w:pPr>
    </w:p>
    <w:sectPr w:rsidR="00F71A98" w:rsidRPr="00F41BD0" w:rsidSect="00531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F293" w14:textId="77777777" w:rsidR="00605B46" w:rsidRDefault="00605B46" w:rsidP="00B7466F">
      <w:r>
        <w:separator/>
      </w:r>
    </w:p>
  </w:endnote>
  <w:endnote w:type="continuationSeparator" w:id="0">
    <w:p w14:paraId="6338D920" w14:textId="77777777" w:rsidR="00605B46" w:rsidRDefault="00605B46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86B6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5A8F765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E0C7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241F6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4A95" w14:textId="77777777" w:rsidR="000C4566" w:rsidRDefault="000C45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0B3F" w14:textId="77777777" w:rsidR="00605B46" w:rsidRDefault="00605B46" w:rsidP="00B7466F">
      <w:r>
        <w:separator/>
      </w:r>
    </w:p>
  </w:footnote>
  <w:footnote w:type="continuationSeparator" w:id="0">
    <w:p w14:paraId="0FF59396" w14:textId="77777777" w:rsidR="00605B46" w:rsidRDefault="00605B46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DFE1" w14:textId="77777777" w:rsidR="000C4566" w:rsidRDefault="000C456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86B6" w14:textId="142BDDB2" w:rsidR="000C4566" w:rsidRPr="000C4566" w:rsidRDefault="000C4566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0C4566">
      <w:rPr>
        <w:rFonts w:ascii="Verdana" w:hAnsi="Verdana"/>
        <w:sz w:val="28"/>
        <w:szCs w:val="28"/>
      </w:rPr>
      <w:t>Computer Architec</w:t>
    </w:r>
    <w:r>
      <w:rPr>
        <w:rFonts w:ascii="Verdana" w:hAnsi="Verdana"/>
        <w:sz w:val="28"/>
        <w:szCs w:val="28"/>
      </w:rPr>
      <w:t>t</w:t>
    </w:r>
    <w:r w:rsidRPr="000C4566">
      <w:rPr>
        <w:rFonts w:ascii="Verdana" w:hAnsi="Verdana"/>
        <w:sz w:val="28"/>
        <w:szCs w:val="28"/>
      </w:rPr>
      <w:t>ures</w:t>
    </w:r>
  </w:p>
  <w:p w14:paraId="11CA739B" w14:textId="10AA2E36" w:rsidR="00B7466F" w:rsidRPr="000C4566" w:rsidRDefault="00EF2566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0C4566">
      <w:rPr>
        <w:rFonts w:ascii="Verdana" w:hAnsi="Verdana"/>
        <w:sz w:val="28"/>
        <w:szCs w:val="28"/>
      </w:rPr>
      <w:t xml:space="preserve">Exam of </w:t>
    </w:r>
    <w:r w:rsidR="00F71A98" w:rsidRPr="000C4566">
      <w:rPr>
        <w:rFonts w:ascii="Verdana" w:hAnsi="Verdana"/>
        <w:sz w:val="28"/>
        <w:szCs w:val="28"/>
      </w:rPr>
      <w:t>2.9</w:t>
    </w:r>
    <w:r w:rsidR="00E13CA3" w:rsidRPr="000C4566">
      <w:rPr>
        <w:rFonts w:ascii="Verdana" w:hAnsi="Verdana"/>
        <w:sz w:val="28"/>
        <w:szCs w:val="28"/>
      </w:rPr>
      <w:t>.</w:t>
    </w:r>
    <w:r w:rsidR="000D7A12" w:rsidRPr="000C4566">
      <w:rPr>
        <w:rFonts w:ascii="Verdana" w:hAnsi="Verdana"/>
        <w:sz w:val="28"/>
        <w:szCs w:val="28"/>
      </w:rPr>
      <w:t>201</w:t>
    </w:r>
    <w:r w:rsidR="00BD37CC" w:rsidRPr="000C4566">
      <w:rPr>
        <w:rFonts w:ascii="Verdana" w:hAnsi="Verdana"/>
        <w:sz w:val="28"/>
        <w:szCs w:val="28"/>
      </w:rPr>
      <w:t>9</w:t>
    </w:r>
    <w:r w:rsidR="000D7A12" w:rsidRPr="000C4566">
      <w:rPr>
        <w:rFonts w:ascii="Verdana" w:hAnsi="Verdana"/>
        <w:sz w:val="28"/>
        <w:szCs w:val="28"/>
      </w:rPr>
      <w:t xml:space="preserve"> </w:t>
    </w:r>
    <w:r w:rsidRPr="000C4566">
      <w:rPr>
        <w:rFonts w:ascii="Verdana" w:hAnsi="Verdana"/>
        <w:sz w:val="28"/>
        <w:szCs w:val="28"/>
      </w:rPr>
      <w:t>- part</w:t>
    </w:r>
    <w:r w:rsidR="00E13CA3" w:rsidRPr="000C4566">
      <w:rPr>
        <w:rFonts w:ascii="Verdana" w:hAnsi="Verdana"/>
        <w:sz w:val="28"/>
        <w:szCs w:val="28"/>
      </w:rPr>
      <w:t xml:space="preserve"> I</w:t>
    </w:r>
  </w:p>
  <w:p w14:paraId="1EC1C4BF" w14:textId="77777777" w:rsidR="00B7466F" w:rsidRPr="000C4566" w:rsidRDefault="00B7466F" w:rsidP="00B7466F">
    <w:pPr>
      <w:tabs>
        <w:tab w:val="left" w:pos="-567"/>
      </w:tabs>
      <w:ind w:hanging="439"/>
    </w:pPr>
  </w:p>
  <w:p w14:paraId="0AA59926" w14:textId="77777777" w:rsidR="00B7466F" w:rsidRPr="00EF2566" w:rsidRDefault="00EF2566" w:rsidP="00EF2566">
    <w:pPr>
      <w:pStyle w:val="Titolo1"/>
      <w:numPr>
        <w:ilvl w:val="0"/>
        <w:numId w:val="26"/>
      </w:numPr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>
      <w:rPr>
        <w:sz w:val="24"/>
        <w:szCs w:val="24"/>
      </w:rPr>
      <w:t>.…………………………………...........................................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41C6" w14:textId="77777777" w:rsidR="000C4566" w:rsidRDefault="000C456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098695F"/>
    <w:multiLevelType w:val="hybridMultilevel"/>
    <w:tmpl w:val="676E7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16"/>
  </w:num>
  <w:num w:numId="7">
    <w:abstractNumId w:val="5"/>
  </w:num>
  <w:num w:numId="8">
    <w:abstractNumId w:val="14"/>
  </w:num>
  <w:num w:numId="9">
    <w:abstractNumId w:val="7"/>
  </w:num>
  <w:num w:numId="10">
    <w:abstractNumId w:val="10"/>
  </w:num>
  <w:num w:numId="11">
    <w:abstractNumId w:val="9"/>
  </w:num>
  <w:num w:numId="12">
    <w:abstractNumId w:val="23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22"/>
  </w:num>
  <w:num w:numId="18">
    <w:abstractNumId w:val="15"/>
  </w:num>
  <w:num w:numId="19">
    <w:abstractNumId w:val="20"/>
  </w:num>
  <w:num w:numId="20">
    <w:abstractNumId w:val="17"/>
  </w:num>
  <w:num w:numId="21">
    <w:abstractNumId w:val="11"/>
  </w:num>
  <w:num w:numId="22">
    <w:abstractNumId w:val="21"/>
  </w:num>
  <w:num w:numId="23">
    <w:abstractNumId w:val="19"/>
  </w:num>
  <w:num w:numId="24">
    <w:abstractNumId w:val="13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41F6"/>
    <w:rsid w:val="00042437"/>
    <w:rsid w:val="000647AC"/>
    <w:rsid w:val="0006600F"/>
    <w:rsid w:val="00080C75"/>
    <w:rsid w:val="000A55D7"/>
    <w:rsid w:val="000C1822"/>
    <w:rsid w:val="000C4566"/>
    <w:rsid w:val="000D0F89"/>
    <w:rsid w:val="000D7A12"/>
    <w:rsid w:val="000E7CBB"/>
    <w:rsid w:val="00103330"/>
    <w:rsid w:val="001259DA"/>
    <w:rsid w:val="00132E84"/>
    <w:rsid w:val="00136919"/>
    <w:rsid w:val="0014213A"/>
    <w:rsid w:val="00151BD3"/>
    <w:rsid w:val="00156D65"/>
    <w:rsid w:val="001744D2"/>
    <w:rsid w:val="001D4746"/>
    <w:rsid w:val="002148B6"/>
    <w:rsid w:val="002228B7"/>
    <w:rsid w:val="00251002"/>
    <w:rsid w:val="00282DBD"/>
    <w:rsid w:val="002924AD"/>
    <w:rsid w:val="002A704D"/>
    <w:rsid w:val="002B1FE7"/>
    <w:rsid w:val="002D2D9D"/>
    <w:rsid w:val="00304427"/>
    <w:rsid w:val="00321374"/>
    <w:rsid w:val="00344DDE"/>
    <w:rsid w:val="0035256C"/>
    <w:rsid w:val="00357E0D"/>
    <w:rsid w:val="00366DD2"/>
    <w:rsid w:val="00401AFE"/>
    <w:rsid w:val="00406B9F"/>
    <w:rsid w:val="00432840"/>
    <w:rsid w:val="00435538"/>
    <w:rsid w:val="004614E8"/>
    <w:rsid w:val="004B5217"/>
    <w:rsid w:val="004B7BA5"/>
    <w:rsid w:val="004D6000"/>
    <w:rsid w:val="004F45DA"/>
    <w:rsid w:val="004F52ED"/>
    <w:rsid w:val="0052622C"/>
    <w:rsid w:val="005313C9"/>
    <w:rsid w:val="00554EDA"/>
    <w:rsid w:val="005B27BB"/>
    <w:rsid w:val="005B33E1"/>
    <w:rsid w:val="005B6DF5"/>
    <w:rsid w:val="005E3BB9"/>
    <w:rsid w:val="00601C7C"/>
    <w:rsid w:val="00605B46"/>
    <w:rsid w:val="006602F5"/>
    <w:rsid w:val="00687BDE"/>
    <w:rsid w:val="006A61FC"/>
    <w:rsid w:val="006D50AE"/>
    <w:rsid w:val="0070645A"/>
    <w:rsid w:val="007117EC"/>
    <w:rsid w:val="007214C5"/>
    <w:rsid w:val="00735BB9"/>
    <w:rsid w:val="0074300A"/>
    <w:rsid w:val="00757183"/>
    <w:rsid w:val="007C4B6E"/>
    <w:rsid w:val="007D7AA9"/>
    <w:rsid w:val="007E5F25"/>
    <w:rsid w:val="0084064D"/>
    <w:rsid w:val="0086343E"/>
    <w:rsid w:val="00882032"/>
    <w:rsid w:val="008B00B9"/>
    <w:rsid w:val="008E1B49"/>
    <w:rsid w:val="00902E80"/>
    <w:rsid w:val="00910BD4"/>
    <w:rsid w:val="009141B4"/>
    <w:rsid w:val="00955733"/>
    <w:rsid w:val="00995A30"/>
    <w:rsid w:val="009D59ED"/>
    <w:rsid w:val="00A11CB3"/>
    <w:rsid w:val="00A61060"/>
    <w:rsid w:val="00AA4F18"/>
    <w:rsid w:val="00B22805"/>
    <w:rsid w:val="00B3442C"/>
    <w:rsid w:val="00B6362D"/>
    <w:rsid w:val="00B67B4D"/>
    <w:rsid w:val="00B7466F"/>
    <w:rsid w:val="00B85655"/>
    <w:rsid w:val="00BB072E"/>
    <w:rsid w:val="00BB6527"/>
    <w:rsid w:val="00BD37CC"/>
    <w:rsid w:val="00BF2CE5"/>
    <w:rsid w:val="00C4146D"/>
    <w:rsid w:val="00C70C7E"/>
    <w:rsid w:val="00C808C0"/>
    <w:rsid w:val="00CA316C"/>
    <w:rsid w:val="00CC4429"/>
    <w:rsid w:val="00D00099"/>
    <w:rsid w:val="00D03435"/>
    <w:rsid w:val="00D13905"/>
    <w:rsid w:val="00D20AF2"/>
    <w:rsid w:val="00D632A3"/>
    <w:rsid w:val="00D776E7"/>
    <w:rsid w:val="00E01B4A"/>
    <w:rsid w:val="00E05841"/>
    <w:rsid w:val="00E13CA3"/>
    <w:rsid w:val="00E40AB9"/>
    <w:rsid w:val="00E6399D"/>
    <w:rsid w:val="00E85FD2"/>
    <w:rsid w:val="00ED6E6F"/>
    <w:rsid w:val="00EF2566"/>
    <w:rsid w:val="00F41BD0"/>
    <w:rsid w:val="00F44E2B"/>
    <w:rsid w:val="00F51891"/>
    <w:rsid w:val="00F53D4F"/>
    <w:rsid w:val="00F7162F"/>
    <w:rsid w:val="00F71A98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DE6B6"/>
  <w15:docId w15:val="{A3374862-EA9F-BE47-8717-7E5C117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CERRA MICHELE</cp:lastModifiedBy>
  <cp:revision>6</cp:revision>
  <cp:lastPrinted>2011-02-17T07:19:00Z</cp:lastPrinted>
  <dcterms:created xsi:type="dcterms:W3CDTF">2020-01-01T15:04:00Z</dcterms:created>
  <dcterms:modified xsi:type="dcterms:W3CDTF">2022-02-02T16:43:00Z</dcterms:modified>
</cp:coreProperties>
</file>