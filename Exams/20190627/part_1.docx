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0317968" w14:textId="77777777" w:rsidR="00080C75" w:rsidRPr="00466C55" w:rsidRDefault="00421698" w:rsidP="00080C75">
      <w:pPr>
        <w:suppressAutoHyphens w:val="0"/>
        <w:jc w:val="center"/>
        <w:rPr>
          <w:b/>
          <w:sz w:val="26"/>
        </w:rPr>
      </w:pPr>
      <w:r w:rsidRPr="00466C55">
        <w:rPr>
          <w:b/>
          <w:sz w:val="26"/>
        </w:rPr>
        <w:t>Question #</w:t>
      </w:r>
      <w:r w:rsidR="00080C75" w:rsidRPr="00466C55">
        <w:rPr>
          <w:b/>
          <w:sz w:val="26"/>
        </w:rPr>
        <w:t>1</w:t>
      </w:r>
    </w:p>
    <w:p w14:paraId="650B874F" w14:textId="77777777" w:rsidR="00862248" w:rsidRPr="00466C55" w:rsidRDefault="00421698" w:rsidP="005B6DF5">
      <w:pPr>
        <w:suppressAutoHyphens w:val="0"/>
      </w:pPr>
      <w:r w:rsidRPr="00466C55">
        <w:t>Let consider the mechanism of exception</w:t>
      </w:r>
      <w:r w:rsidR="00400707">
        <w:t>s</w:t>
      </w:r>
      <w:r w:rsidR="001F2CDC" w:rsidRPr="00466C55">
        <w:t xml:space="preserve">. </w:t>
      </w:r>
      <w:r w:rsidRPr="00466C55">
        <w:t>You are requested to</w:t>
      </w:r>
    </w:p>
    <w:p w14:paraId="0652DD8F" w14:textId="77777777" w:rsidR="00421698" w:rsidRPr="00466C55" w:rsidRDefault="00421698" w:rsidP="0034692D">
      <w:pPr>
        <w:pStyle w:val="Paragrafoelenco"/>
        <w:numPr>
          <w:ilvl w:val="0"/>
          <w:numId w:val="27"/>
        </w:numPr>
        <w:suppressAutoHyphens w:val="0"/>
      </w:pPr>
      <w:r w:rsidRPr="00466C55">
        <w:t>List the events that can trigger an exception, grouping them in categories</w:t>
      </w:r>
    </w:p>
    <w:p w14:paraId="340A7417" w14:textId="77777777" w:rsidR="00862248" w:rsidRPr="00466C55" w:rsidRDefault="00421698" w:rsidP="0034692D">
      <w:pPr>
        <w:pStyle w:val="Paragrafoelenco"/>
        <w:numPr>
          <w:ilvl w:val="0"/>
          <w:numId w:val="27"/>
        </w:numPr>
        <w:suppressAutoHyphens w:val="0"/>
      </w:pPr>
      <w:r w:rsidRPr="00466C55">
        <w:t xml:space="preserve">Define what we mean by </w:t>
      </w:r>
      <w:r w:rsidR="00C77023" w:rsidRPr="00466C55">
        <w:rPr>
          <w:i/>
        </w:rPr>
        <w:t>precis</w:t>
      </w:r>
      <w:r w:rsidRPr="00466C55">
        <w:rPr>
          <w:i/>
        </w:rPr>
        <w:t>e exception</w:t>
      </w:r>
    </w:p>
    <w:p w14:paraId="10147897" w14:textId="77777777" w:rsidR="00C77023" w:rsidRPr="00466C55" w:rsidRDefault="00421698" w:rsidP="0034692D">
      <w:pPr>
        <w:pStyle w:val="Paragrafoelenco"/>
        <w:numPr>
          <w:ilvl w:val="0"/>
          <w:numId w:val="27"/>
        </w:numPr>
        <w:suppressAutoHyphens w:val="0"/>
      </w:pPr>
      <w:r w:rsidRPr="00466C55">
        <w:t>Describe how we can guarantee precise exception management in pipelined processors</w:t>
      </w:r>
    </w:p>
    <w:p w14:paraId="4D2E042E" w14:textId="20112456" w:rsidR="00864B75" w:rsidRDefault="00421698" w:rsidP="009363C8">
      <w:pPr>
        <w:pStyle w:val="Paragrafoelenco"/>
        <w:numPr>
          <w:ilvl w:val="0"/>
          <w:numId w:val="27"/>
        </w:numPr>
        <w:suppressAutoHyphens w:val="0"/>
      </w:pPr>
      <w:r w:rsidRPr="00466C55">
        <w:t>Describe how we can guarantee precise exception management in superscalar processors with dynamic scheduling and speculation</w:t>
      </w:r>
      <w:r w:rsidR="008B623F" w:rsidRPr="00466C55">
        <w:t>.</w:t>
      </w:r>
    </w:p>
    <w:p w14:paraId="4CABAC5E" w14:textId="0BF907D2" w:rsidR="00864B75" w:rsidRDefault="00864B75" w:rsidP="00864B75">
      <w:pPr>
        <w:suppressAutoHyphens w:val="0"/>
      </w:pPr>
    </w:p>
    <w:p w14:paraId="35420ED8" w14:textId="4229C0C2" w:rsidR="00864B75" w:rsidRDefault="00864B75" w:rsidP="00864B75">
      <w:pPr>
        <w:suppressAutoHyphens w:val="0"/>
      </w:pPr>
      <w:r>
        <w:t>Exceptions can be triggered during the execution of an instruction. During fetch or mem there should be an exception due to the memory, like page fault exception, during execution stage an exception can be triggered by arithmetic fault, like divide by 0, and in the decode by an illegal code.</w:t>
      </w:r>
    </w:p>
    <w:p w14:paraId="56D4B515" w14:textId="3933C1F8" w:rsidR="00864B75" w:rsidRDefault="00864B75" w:rsidP="00864B75">
      <w:pPr>
        <w:suppressAutoHyphens w:val="0"/>
      </w:pPr>
    </w:p>
    <w:p w14:paraId="11A50AAF" w14:textId="51280405" w:rsidR="00864B75" w:rsidRDefault="00864B75" w:rsidP="00864B75">
      <w:pPr>
        <w:suppressAutoHyphens w:val="0"/>
      </w:pPr>
      <w:r>
        <w:t xml:space="preserve">Exceptions </w:t>
      </w:r>
      <w:r w:rsidR="007D1F05">
        <w:t>can be grouped in categories: Syncronous and asynchronous, user requested and coerced, maskarable and unmaskarable, within and between instruction and resumable and terminate.</w:t>
      </w:r>
    </w:p>
    <w:p w14:paraId="072F130E" w14:textId="33FAAE65" w:rsidR="007D1F05" w:rsidRDefault="007D1F05" w:rsidP="00864B75">
      <w:pPr>
        <w:suppressAutoHyphens w:val="0"/>
      </w:pPr>
    </w:p>
    <w:p w14:paraId="330115E9" w14:textId="61684363" w:rsidR="007D1F05" w:rsidRDefault="007D1F05" w:rsidP="00864B75">
      <w:pPr>
        <w:suppressAutoHyphens w:val="0"/>
      </w:pPr>
      <w:r>
        <w:t>We handle a pricese expection when we don’t execute the handler of exception until all the other previous instruction of instruction that raised the exception aren’t completed, and no other new instruction can be completed.</w:t>
      </w:r>
    </w:p>
    <w:p w14:paraId="77EE0ED1" w14:textId="02BB70AD" w:rsidR="007D1F05" w:rsidRDefault="007D1F05" w:rsidP="00864B75">
      <w:pPr>
        <w:suppressAutoHyphens w:val="0"/>
      </w:pPr>
    </w:p>
    <w:p w14:paraId="6491A90B" w14:textId="2FCB3F66" w:rsidR="007D1F05" w:rsidRDefault="007D1F05" w:rsidP="00864B75">
      <w:pPr>
        <w:suppressAutoHyphens w:val="0"/>
      </w:pPr>
      <w:r>
        <w:t>Guarantee precise exception in pipelined processors is more difficult, when a exception is raised, we set a flag to that relative instruction, and the exception is not handled until to all previous instruction aren’t completed.</w:t>
      </w:r>
    </w:p>
    <w:p w14:paraId="234BFE7A" w14:textId="356E60AB" w:rsidR="00A27066" w:rsidRDefault="00A27066" w:rsidP="00864B75">
      <w:pPr>
        <w:suppressAutoHyphens w:val="0"/>
      </w:pPr>
    </w:p>
    <w:p w14:paraId="667F4B7F" w14:textId="692A481C" w:rsidR="00A27066" w:rsidRDefault="00A27066" w:rsidP="00864B75">
      <w:pPr>
        <w:suppressAutoHyphens w:val="0"/>
      </w:pPr>
      <w:r>
        <w:t>To guarantee precise exception in superscalar processor with dynamic scheduling and speculation, the exception when is raised is put in ROB and can be executed w</w:t>
      </w:r>
      <w:r w:rsidR="00A84247">
        <w:t>h</w:t>
      </w:r>
      <w:r>
        <w:t>en the instruction that triggered the exception is committed. If the instruction that triggered the exception is flushed the exception is discarded.</w:t>
      </w:r>
    </w:p>
    <w:p w14:paraId="1D230F2E" w14:textId="77777777" w:rsidR="00864B75" w:rsidRDefault="00864B75">
      <w:pPr>
        <w:suppressAutoHyphens w:val="0"/>
        <w:rPr>
          <w:b/>
          <w:sz w:val="26"/>
        </w:rPr>
      </w:pPr>
      <w:r>
        <w:rPr>
          <w:b/>
          <w:sz w:val="26"/>
        </w:rPr>
        <w:br w:type="page"/>
      </w:r>
    </w:p>
    <w:p w14:paraId="7AD1E1E2" w14:textId="341ED01F" w:rsidR="00C70C7E" w:rsidRPr="00466C55" w:rsidRDefault="00246601" w:rsidP="00246601">
      <w:pPr>
        <w:pStyle w:val="Paragrafoelenco"/>
        <w:suppressAutoHyphens w:val="0"/>
        <w:rPr>
          <w:b/>
          <w:sz w:val="26"/>
        </w:rPr>
      </w:pPr>
      <w:r w:rsidRPr="00466C55">
        <w:rPr>
          <w:b/>
          <w:sz w:val="26"/>
        </w:rPr>
        <w:lastRenderedPageBreak/>
        <w:t>Question #</w:t>
      </w:r>
      <w:r w:rsidR="00080C75" w:rsidRPr="00466C55">
        <w:rPr>
          <w:b/>
          <w:sz w:val="26"/>
        </w:rPr>
        <w:t>2</w:t>
      </w:r>
    </w:p>
    <w:p w14:paraId="60D3935C" w14:textId="77777777" w:rsidR="00C70C7E" w:rsidRPr="00466C55" w:rsidRDefault="00C70C7E"/>
    <w:p w14:paraId="2FC91ECB" w14:textId="77777777" w:rsidR="00596658" w:rsidRPr="00466C55" w:rsidRDefault="00596658" w:rsidP="00596658"/>
    <w:p w14:paraId="51AF1A93" w14:textId="77777777" w:rsidR="00DA37B1" w:rsidRPr="00466C55" w:rsidRDefault="00466C55" w:rsidP="00DA37B1">
      <w:r>
        <w:t>Let c</w:t>
      </w:r>
      <w:r w:rsidR="00246601" w:rsidRPr="00466C55">
        <w:t xml:space="preserve">onsider a </w:t>
      </w:r>
      <w:r w:rsidR="00DA37B1" w:rsidRPr="00466C55">
        <w:t xml:space="preserve">MIPS64 </w:t>
      </w:r>
      <w:r w:rsidR="00246601" w:rsidRPr="00466C55">
        <w:t xml:space="preserve">architecture including the following functional units </w:t>
      </w:r>
      <w:r w:rsidR="00DA37B1" w:rsidRPr="00466C55">
        <w:t>(</w:t>
      </w:r>
      <w:r w:rsidR="00246601" w:rsidRPr="00466C55">
        <w:t>for each unit the number of clock periods to complete one instruction is reported)</w:t>
      </w:r>
      <w:r w:rsidR="00DA37B1" w:rsidRPr="00466C55">
        <w:t>:</w:t>
      </w:r>
    </w:p>
    <w:p w14:paraId="459B6885" w14:textId="77777777" w:rsidR="00DA37B1" w:rsidRPr="00466C55" w:rsidRDefault="00DA37B1" w:rsidP="00DA37B1">
      <w:pPr>
        <w:numPr>
          <w:ilvl w:val="0"/>
          <w:numId w:val="23"/>
        </w:numPr>
        <w:tabs>
          <w:tab w:val="left" w:pos="1080"/>
        </w:tabs>
      </w:pPr>
      <w:r w:rsidRPr="00466C55">
        <w:t>Integer ALU: 1 clock</w:t>
      </w:r>
      <w:r w:rsidR="00246601" w:rsidRPr="00466C55">
        <w:t xml:space="preserve"> period</w:t>
      </w:r>
    </w:p>
    <w:p w14:paraId="76059E77" w14:textId="77777777" w:rsidR="00DA37B1" w:rsidRPr="00466C55" w:rsidRDefault="00DA37B1" w:rsidP="00DA37B1">
      <w:pPr>
        <w:numPr>
          <w:ilvl w:val="0"/>
          <w:numId w:val="23"/>
        </w:numPr>
        <w:tabs>
          <w:tab w:val="left" w:pos="1080"/>
        </w:tabs>
      </w:pPr>
      <w:r w:rsidRPr="00466C55">
        <w:t>Data memory: 1 clock</w:t>
      </w:r>
      <w:r w:rsidR="00246601" w:rsidRPr="00466C55">
        <w:t xml:space="preserve"> period</w:t>
      </w:r>
    </w:p>
    <w:p w14:paraId="509D2780" w14:textId="77777777" w:rsidR="002C4F99" w:rsidRPr="00466C55" w:rsidRDefault="002C4F99" w:rsidP="002C4F99">
      <w:pPr>
        <w:numPr>
          <w:ilvl w:val="0"/>
          <w:numId w:val="23"/>
        </w:numPr>
        <w:tabs>
          <w:tab w:val="left" w:pos="1080"/>
        </w:tabs>
      </w:pPr>
      <w:r w:rsidRPr="00466C55">
        <w:t>FP arithmetic unit: 2 clock</w:t>
      </w:r>
      <w:r w:rsidR="00246601" w:rsidRPr="00466C55">
        <w:t xml:space="preserve"> periods (pipelined)</w:t>
      </w:r>
    </w:p>
    <w:p w14:paraId="38014579" w14:textId="77777777" w:rsidR="00DA37B1" w:rsidRPr="00466C55" w:rsidRDefault="00DA37B1" w:rsidP="00DA37B1">
      <w:pPr>
        <w:numPr>
          <w:ilvl w:val="0"/>
          <w:numId w:val="23"/>
        </w:numPr>
        <w:tabs>
          <w:tab w:val="left" w:pos="1080"/>
        </w:tabs>
      </w:pPr>
      <w:r w:rsidRPr="00466C55">
        <w:t xml:space="preserve">FP multiplier unit: </w:t>
      </w:r>
      <w:r w:rsidR="00246601" w:rsidRPr="00466C55">
        <w:t>6 clock periods (pipelined)</w:t>
      </w:r>
      <w:r w:rsidRPr="00466C55">
        <w:t xml:space="preserve"> </w:t>
      </w:r>
    </w:p>
    <w:p w14:paraId="23D302FC" w14:textId="77777777" w:rsidR="00DA37B1" w:rsidRPr="00466C55" w:rsidRDefault="00DA37B1" w:rsidP="00DA37B1">
      <w:pPr>
        <w:numPr>
          <w:ilvl w:val="0"/>
          <w:numId w:val="23"/>
        </w:numPr>
        <w:tabs>
          <w:tab w:val="left" w:pos="1080"/>
        </w:tabs>
      </w:pPr>
      <w:r w:rsidRPr="00466C55">
        <w:t xml:space="preserve">FP divider unit: </w:t>
      </w:r>
      <w:r w:rsidR="00246601" w:rsidRPr="00466C55">
        <w:t>10 clock periods (unpipelined)</w:t>
      </w:r>
    </w:p>
    <w:p w14:paraId="712630B8" w14:textId="77777777" w:rsidR="00DA37B1" w:rsidRPr="00466C55" w:rsidRDefault="00246601" w:rsidP="00DA37B1">
      <w:r w:rsidRPr="00466C55">
        <w:t>You should also assume that</w:t>
      </w:r>
    </w:p>
    <w:p w14:paraId="6128055E" w14:textId="77777777" w:rsidR="00DA37B1" w:rsidRPr="00466C55" w:rsidRDefault="00246601" w:rsidP="00DA37B1">
      <w:pPr>
        <w:numPr>
          <w:ilvl w:val="0"/>
          <w:numId w:val="23"/>
        </w:numPr>
        <w:tabs>
          <w:tab w:val="left" w:pos="1080"/>
        </w:tabs>
      </w:pPr>
      <w:r w:rsidRPr="00466C55">
        <w:t xml:space="preserve">The </w:t>
      </w:r>
      <w:r w:rsidR="00DA37B1" w:rsidRPr="00466C55">
        <w:t xml:space="preserve">branch delay slot </w:t>
      </w:r>
      <w:r w:rsidRPr="00466C55">
        <w:t>corresponds to 1 clock cycle</w:t>
      </w:r>
      <w:r w:rsidR="00DA37B1" w:rsidRPr="00466C55">
        <w:t xml:space="preserve">, </w:t>
      </w:r>
      <w:r w:rsidRPr="00466C55">
        <w:t xml:space="preserve">and the </w:t>
      </w:r>
      <w:r w:rsidR="00DA37B1" w:rsidRPr="00466C55">
        <w:t xml:space="preserve">branch delay slot </w:t>
      </w:r>
      <w:r w:rsidRPr="00466C55">
        <w:t>is not enabled</w:t>
      </w:r>
    </w:p>
    <w:p w14:paraId="5762D12C" w14:textId="77777777" w:rsidR="00DA37B1" w:rsidRPr="00466C55" w:rsidRDefault="00246601" w:rsidP="00DA37B1">
      <w:pPr>
        <w:numPr>
          <w:ilvl w:val="0"/>
          <w:numId w:val="23"/>
        </w:numPr>
        <w:tabs>
          <w:tab w:val="left" w:pos="1080"/>
        </w:tabs>
      </w:pPr>
      <w:r w:rsidRPr="00466C55">
        <w:t xml:space="preserve">Data </w:t>
      </w:r>
      <w:r w:rsidR="00DA37B1" w:rsidRPr="00466C55">
        <w:t xml:space="preserve">forwarding </w:t>
      </w:r>
      <w:r w:rsidRPr="00466C55">
        <w:t>is enabled</w:t>
      </w:r>
    </w:p>
    <w:p w14:paraId="04FF5FA7" w14:textId="77777777" w:rsidR="00DA37B1" w:rsidRPr="00466C55" w:rsidRDefault="00246601" w:rsidP="00DA37B1">
      <w:pPr>
        <w:numPr>
          <w:ilvl w:val="0"/>
          <w:numId w:val="23"/>
        </w:numPr>
        <w:tabs>
          <w:tab w:val="left" w:pos="1080"/>
        </w:tabs>
      </w:pPr>
      <w:r w:rsidRPr="00466C55">
        <w:t xml:space="preserve">The </w:t>
      </w:r>
      <w:r w:rsidR="00DA37B1" w:rsidRPr="00466C55">
        <w:t xml:space="preserve">EXE </w:t>
      </w:r>
      <w:r w:rsidRPr="00466C55">
        <w:t xml:space="preserve">phase can be completed </w:t>
      </w:r>
      <w:r w:rsidR="00DA37B1" w:rsidRPr="00466C55">
        <w:t>out-of-order.</w:t>
      </w:r>
    </w:p>
    <w:p w14:paraId="540534E7" w14:textId="77777777" w:rsidR="00DA37B1" w:rsidRPr="00466C55" w:rsidRDefault="00DA37B1" w:rsidP="00DA37B1">
      <w:pPr>
        <w:tabs>
          <w:tab w:val="left" w:pos="1080"/>
        </w:tabs>
      </w:pPr>
    </w:p>
    <w:p w14:paraId="66CB5456" w14:textId="77777777" w:rsidR="00DA37B1" w:rsidRPr="00466C55" w:rsidRDefault="00246601" w:rsidP="00DA37B1">
      <w:pPr>
        <w:tabs>
          <w:tab w:val="left" w:pos="284"/>
        </w:tabs>
        <w:jc w:val="both"/>
      </w:pPr>
      <w:r w:rsidRPr="00466C55">
        <w:t>You should consider the following code fragment and, using the table in the following page</w:t>
      </w:r>
      <w:r w:rsidR="00DA37B1" w:rsidRPr="00466C55">
        <w:t xml:space="preserve"> (</w:t>
      </w:r>
      <w:r w:rsidRPr="00466C55">
        <w:t>where each column corresponds to a clock period</w:t>
      </w:r>
      <w:r w:rsidR="00DA37B1" w:rsidRPr="00466C55">
        <w:t xml:space="preserve">), </w:t>
      </w:r>
      <w:r w:rsidRPr="00466C55">
        <w:t>and determine the pipeline behavior in e</w:t>
      </w:r>
      <w:r w:rsidR="00466C55">
        <w:t>ach clock period, as well as th</w:t>
      </w:r>
      <w:r w:rsidRPr="00466C55">
        <w:t>e</w:t>
      </w:r>
      <w:r w:rsidR="00466C55">
        <w:t xml:space="preserve"> </w:t>
      </w:r>
      <w:r w:rsidRPr="00466C55">
        <w:t xml:space="preserve">total number of clock periods required to execute the fragment, </w:t>
      </w:r>
      <w:r w:rsidR="00466C55" w:rsidRPr="00466C55">
        <w:t>reporting</w:t>
      </w:r>
      <w:r w:rsidRPr="00466C55">
        <w:t xml:space="preserve"> the result in the right column in the table below. </w:t>
      </w:r>
    </w:p>
    <w:p w14:paraId="216F5FF4" w14:textId="77777777" w:rsidR="00DA37B1" w:rsidRPr="00466C55" w:rsidRDefault="00DA37B1" w:rsidP="00DA37B1">
      <w:pPr>
        <w:rPr>
          <w:sz w:val="24"/>
          <w:szCs w:val="24"/>
        </w:rPr>
      </w:pPr>
      <w:bookmarkStart w:id="0" w:name="OLE_LINK1"/>
    </w:p>
    <w:p w14:paraId="48C0DF05" w14:textId="77777777" w:rsidR="00DA37B1" w:rsidRPr="00864B75" w:rsidRDefault="00DA37B1" w:rsidP="00DA37B1">
      <w:pPr>
        <w:rPr>
          <w:rFonts w:ascii="Courier" w:hAnsi="Courier"/>
          <w:sz w:val="24"/>
          <w:szCs w:val="24"/>
          <w:lang w:val="en-GB"/>
        </w:rPr>
      </w:pPr>
      <w:r w:rsidRPr="00864B75">
        <w:rPr>
          <w:rFonts w:ascii="Courier" w:hAnsi="Courier"/>
          <w:sz w:val="24"/>
          <w:szCs w:val="24"/>
          <w:lang w:val="en-GB"/>
        </w:rPr>
        <w:t>; ********************* MIPS64 ***********************</w:t>
      </w:r>
    </w:p>
    <w:p w14:paraId="2A389251" w14:textId="77777777" w:rsidR="00DA37B1" w:rsidRPr="00864B75" w:rsidRDefault="00DA37B1" w:rsidP="00DA37B1">
      <w:pPr>
        <w:rPr>
          <w:rFonts w:ascii="Courier" w:hAnsi="Courier"/>
          <w:sz w:val="24"/>
          <w:szCs w:val="24"/>
          <w:lang w:val="en-GB"/>
        </w:rPr>
      </w:pPr>
      <w:r w:rsidRPr="00864B75">
        <w:rPr>
          <w:rFonts w:ascii="Courier" w:hAnsi="Courier"/>
          <w:sz w:val="24"/>
          <w:szCs w:val="24"/>
          <w:lang w:val="en-GB"/>
        </w:rPr>
        <w:t xml:space="preserve">;  for (i = 0; i &lt; </w:t>
      </w:r>
      <w:r w:rsidR="00981D12" w:rsidRPr="00864B75">
        <w:rPr>
          <w:rFonts w:ascii="Courier" w:hAnsi="Courier"/>
          <w:sz w:val="24"/>
          <w:szCs w:val="24"/>
          <w:lang w:val="en-GB"/>
        </w:rPr>
        <w:t>2</w:t>
      </w:r>
      <w:r w:rsidRPr="00864B75">
        <w:rPr>
          <w:rFonts w:ascii="Courier" w:hAnsi="Courier"/>
          <w:sz w:val="24"/>
          <w:szCs w:val="24"/>
          <w:lang w:val="en-GB"/>
        </w:rPr>
        <w:t>0; i++) {</w:t>
      </w:r>
    </w:p>
    <w:p w14:paraId="5751FC8D" w14:textId="77777777" w:rsidR="00DA37B1" w:rsidRPr="00C70832" w:rsidRDefault="00DA37B1" w:rsidP="00DA37B1">
      <w:pPr>
        <w:rPr>
          <w:rFonts w:ascii="Courier" w:hAnsi="Courier"/>
          <w:sz w:val="24"/>
          <w:szCs w:val="24"/>
          <w:lang w:val="it-IT"/>
        </w:rPr>
      </w:pPr>
      <w:r w:rsidRPr="00C70832">
        <w:rPr>
          <w:rFonts w:ascii="Courier" w:hAnsi="Courier"/>
          <w:sz w:val="24"/>
          <w:szCs w:val="24"/>
          <w:lang w:val="it-IT"/>
        </w:rPr>
        <w:t>;</w:t>
      </w:r>
      <w:r w:rsidRPr="00C70832">
        <w:rPr>
          <w:rFonts w:ascii="Courier" w:hAnsi="Courier"/>
          <w:sz w:val="24"/>
          <w:szCs w:val="24"/>
          <w:lang w:val="it-IT"/>
        </w:rPr>
        <w:tab/>
        <w:t xml:space="preserve">  v5[i] = v1</w:t>
      </w:r>
      <w:r w:rsidR="00E40262" w:rsidRPr="00C70832">
        <w:rPr>
          <w:rFonts w:ascii="Courier" w:hAnsi="Courier"/>
          <w:sz w:val="24"/>
          <w:szCs w:val="24"/>
          <w:lang w:val="it-IT"/>
        </w:rPr>
        <w:t>[i]*</w:t>
      </w:r>
      <w:r w:rsidRPr="00C70832">
        <w:rPr>
          <w:rFonts w:ascii="Courier" w:hAnsi="Courier"/>
          <w:sz w:val="24"/>
          <w:szCs w:val="24"/>
          <w:lang w:val="it-IT"/>
        </w:rPr>
        <w:t xml:space="preserve">v2[i] </w:t>
      </w:r>
      <w:r w:rsidR="00B603C4" w:rsidRPr="00C70832">
        <w:rPr>
          <w:rFonts w:ascii="Courier" w:hAnsi="Courier"/>
          <w:sz w:val="24"/>
          <w:szCs w:val="24"/>
          <w:lang w:val="it-IT"/>
        </w:rPr>
        <w:t>-</w:t>
      </w:r>
      <w:r w:rsidRPr="00C70832">
        <w:rPr>
          <w:rFonts w:ascii="Courier" w:hAnsi="Courier"/>
          <w:sz w:val="24"/>
          <w:szCs w:val="24"/>
          <w:lang w:val="it-IT"/>
        </w:rPr>
        <w:t xml:space="preserve"> v3[i]</w:t>
      </w:r>
      <w:r w:rsidR="00E40262" w:rsidRPr="00C70832">
        <w:rPr>
          <w:rFonts w:ascii="Courier" w:hAnsi="Courier"/>
          <w:sz w:val="24"/>
          <w:szCs w:val="24"/>
          <w:lang w:val="it-IT"/>
        </w:rPr>
        <w:t>*</w:t>
      </w:r>
      <w:r w:rsidR="00B603C4" w:rsidRPr="00C70832">
        <w:rPr>
          <w:rFonts w:ascii="Courier" w:hAnsi="Courier"/>
          <w:sz w:val="24"/>
          <w:szCs w:val="24"/>
          <w:lang w:val="it-IT"/>
        </w:rPr>
        <w:t>v4[i]</w:t>
      </w:r>
      <w:r w:rsidRPr="00C70832">
        <w:rPr>
          <w:rFonts w:ascii="Courier" w:hAnsi="Courier"/>
          <w:sz w:val="24"/>
          <w:szCs w:val="24"/>
          <w:lang w:val="it-IT"/>
        </w:rPr>
        <w:t>;</w:t>
      </w:r>
    </w:p>
    <w:p w14:paraId="7F527FDD" w14:textId="77777777" w:rsidR="00DA37B1" w:rsidRPr="00466C55" w:rsidRDefault="00DA37B1" w:rsidP="00DA37B1">
      <w:pPr>
        <w:rPr>
          <w:rFonts w:ascii="Courier" w:hAnsi="Courier"/>
        </w:rPr>
      </w:pPr>
      <w:r w:rsidRPr="00466C55">
        <w:rPr>
          <w:rFonts w:ascii="Courier" w:hAnsi="Courier" w:cs="Courier New"/>
          <w:sz w:val="24"/>
          <w:szCs w:val="24"/>
        </w:rPr>
        <w:t>;  }</w:t>
      </w:r>
    </w:p>
    <w:tbl>
      <w:tblPr>
        <w:tblW w:w="8986" w:type="dxa"/>
        <w:tblInd w:w="-5" w:type="dxa"/>
        <w:tblLayout w:type="fixed"/>
        <w:tblLook w:val="0000" w:firstRow="0" w:lastRow="0" w:firstColumn="0" w:lastColumn="0" w:noHBand="0" w:noVBand="0"/>
      </w:tblPr>
      <w:tblGrid>
        <w:gridCol w:w="3708"/>
        <w:gridCol w:w="3108"/>
        <w:gridCol w:w="2170"/>
      </w:tblGrid>
      <w:tr w:rsidR="00DA37B1" w:rsidRPr="00466C55" w14:paraId="151807F3" w14:textId="77777777" w:rsidTr="00A741A7">
        <w:trPr>
          <w:trHeight w:val="23"/>
        </w:trPr>
        <w:tc>
          <w:tcPr>
            <w:tcW w:w="3708" w:type="dxa"/>
            <w:tcBorders>
              <w:top w:val="single" w:sz="4" w:space="0" w:color="FFFFFF"/>
              <w:left w:val="single" w:sz="4" w:space="0" w:color="FFFFFF"/>
              <w:bottom w:val="single" w:sz="4" w:space="0" w:color="FFFFFF"/>
            </w:tcBorders>
          </w:tcPr>
          <w:p w14:paraId="1B004EE7" w14:textId="77777777" w:rsidR="00DA37B1" w:rsidRPr="00466C55" w:rsidRDefault="00DA37B1" w:rsidP="00A741A7">
            <w:pPr>
              <w:snapToGrid w:val="0"/>
              <w:rPr>
                <w:sz w:val="24"/>
                <w:szCs w:val="24"/>
              </w:rPr>
            </w:pPr>
          </w:p>
          <w:p w14:paraId="75DFB314" w14:textId="77777777" w:rsidR="00DA37B1" w:rsidRPr="00466C55" w:rsidRDefault="00DA37B1" w:rsidP="00A741A7">
            <w:pPr>
              <w:rPr>
                <w:sz w:val="24"/>
                <w:szCs w:val="24"/>
              </w:rPr>
            </w:pPr>
            <w:r w:rsidRPr="00466C55">
              <w:rPr>
                <w:sz w:val="24"/>
                <w:szCs w:val="24"/>
              </w:rPr>
              <w:tab/>
            </w:r>
            <w:r w:rsidRPr="00466C55">
              <w:rPr>
                <w:sz w:val="24"/>
                <w:szCs w:val="24"/>
              </w:rPr>
              <w:tab/>
              <w:t>.data</w:t>
            </w:r>
          </w:p>
        </w:tc>
        <w:tc>
          <w:tcPr>
            <w:tcW w:w="3108" w:type="dxa"/>
            <w:tcBorders>
              <w:top w:val="single" w:sz="4" w:space="0" w:color="000000"/>
              <w:left w:val="single" w:sz="4" w:space="0" w:color="000000"/>
              <w:bottom w:val="single" w:sz="4" w:space="0" w:color="000000"/>
            </w:tcBorders>
          </w:tcPr>
          <w:p w14:paraId="21E60B31" w14:textId="77777777" w:rsidR="00DA37B1" w:rsidRPr="00466C55" w:rsidRDefault="00DA37B1" w:rsidP="00A741A7">
            <w:pPr>
              <w:snapToGrid w:val="0"/>
              <w:rPr>
                <w:sz w:val="24"/>
                <w:szCs w:val="24"/>
              </w:rPr>
            </w:pPr>
            <w:r w:rsidRPr="00466C55">
              <w:rPr>
                <w:sz w:val="24"/>
                <w:szCs w:val="24"/>
              </w:rPr>
              <w:t>comments</w:t>
            </w:r>
          </w:p>
        </w:tc>
        <w:tc>
          <w:tcPr>
            <w:tcW w:w="2170" w:type="dxa"/>
            <w:tcBorders>
              <w:top w:val="single" w:sz="4" w:space="0" w:color="000000"/>
              <w:left w:val="single" w:sz="4" w:space="0" w:color="000000"/>
              <w:bottom w:val="single" w:sz="4" w:space="0" w:color="000000"/>
              <w:right w:val="single" w:sz="4" w:space="0" w:color="000000"/>
            </w:tcBorders>
          </w:tcPr>
          <w:p w14:paraId="11481345" w14:textId="77777777" w:rsidR="00DA37B1" w:rsidRPr="00466C55" w:rsidRDefault="00DA37B1" w:rsidP="00A741A7">
            <w:pPr>
              <w:snapToGrid w:val="0"/>
              <w:rPr>
                <w:sz w:val="24"/>
                <w:szCs w:val="24"/>
              </w:rPr>
            </w:pPr>
            <w:r w:rsidRPr="00466C55">
              <w:rPr>
                <w:sz w:val="24"/>
                <w:szCs w:val="24"/>
              </w:rPr>
              <w:t>Clock cycles</w:t>
            </w:r>
          </w:p>
        </w:tc>
      </w:tr>
      <w:tr w:rsidR="00DA37B1" w:rsidRPr="00466C55" w14:paraId="37CAF982" w14:textId="77777777" w:rsidTr="00A741A7">
        <w:trPr>
          <w:trHeight w:val="23"/>
        </w:trPr>
        <w:tc>
          <w:tcPr>
            <w:tcW w:w="3708" w:type="dxa"/>
            <w:tcBorders>
              <w:top w:val="single" w:sz="4" w:space="0" w:color="FFFFFF"/>
              <w:left w:val="single" w:sz="4" w:space="0" w:color="FFFFFF"/>
              <w:bottom w:val="single" w:sz="4" w:space="0" w:color="FFFFFF"/>
            </w:tcBorders>
          </w:tcPr>
          <w:p w14:paraId="55F5AC80" w14:textId="77777777" w:rsidR="00DA37B1" w:rsidRPr="00466C55" w:rsidRDefault="00981D12" w:rsidP="00147C05">
            <w:pPr>
              <w:snapToGrid w:val="0"/>
              <w:rPr>
                <w:sz w:val="24"/>
                <w:szCs w:val="24"/>
              </w:rPr>
            </w:pPr>
            <w:r w:rsidRPr="00466C55">
              <w:rPr>
                <w:sz w:val="24"/>
                <w:szCs w:val="24"/>
              </w:rPr>
              <w:t>V1:</w:t>
            </w:r>
            <w:r w:rsidRPr="00466C55">
              <w:rPr>
                <w:sz w:val="24"/>
                <w:szCs w:val="24"/>
              </w:rPr>
              <w:tab/>
              <w:t>.double</w:t>
            </w:r>
            <w:r w:rsidRPr="00466C55">
              <w:rPr>
                <w:sz w:val="24"/>
                <w:szCs w:val="24"/>
              </w:rPr>
              <w:tab/>
              <w:t xml:space="preserve"> “2</w:t>
            </w:r>
            <w:r w:rsidR="00DA37B1" w:rsidRPr="00466C55">
              <w:rPr>
                <w:sz w:val="24"/>
                <w:szCs w:val="24"/>
              </w:rPr>
              <w:t>0 values”</w:t>
            </w:r>
          </w:p>
        </w:tc>
        <w:tc>
          <w:tcPr>
            <w:tcW w:w="3108" w:type="dxa"/>
            <w:tcBorders>
              <w:top w:val="single" w:sz="4" w:space="0" w:color="000000"/>
              <w:left w:val="single" w:sz="4" w:space="0" w:color="000000"/>
              <w:bottom w:val="single" w:sz="4" w:space="0" w:color="000000"/>
            </w:tcBorders>
          </w:tcPr>
          <w:p w14:paraId="4CE77F52" w14:textId="77777777" w:rsidR="00DA37B1" w:rsidRPr="00466C55" w:rsidRDefault="00DA37B1" w:rsidP="00A741A7">
            <w:pPr>
              <w:snapToGrid w:val="0"/>
              <w:rPr>
                <w:sz w:val="24"/>
                <w:szCs w:val="24"/>
              </w:rPr>
            </w:pPr>
          </w:p>
        </w:tc>
        <w:tc>
          <w:tcPr>
            <w:tcW w:w="2170" w:type="dxa"/>
            <w:tcBorders>
              <w:top w:val="single" w:sz="4" w:space="0" w:color="000000"/>
              <w:left w:val="single" w:sz="4" w:space="0" w:color="000000"/>
              <w:bottom w:val="single" w:sz="4" w:space="0" w:color="000000"/>
              <w:right w:val="single" w:sz="4" w:space="0" w:color="000000"/>
            </w:tcBorders>
          </w:tcPr>
          <w:p w14:paraId="680C37F1" w14:textId="77777777" w:rsidR="00DA37B1" w:rsidRPr="00466C55" w:rsidRDefault="00DA37B1" w:rsidP="00A741A7">
            <w:pPr>
              <w:snapToGrid w:val="0"/>
              <w:rPr>
                <w:sz w:val="24"/>
                <w:szCs w:val="24"/>
              </w:rPr>
            </w:pPr>
          </w:p>
        </w:tc>
      </w:tr>
      <w:tr w:rsidR="00DA37B1" w:rsidRPr="00466C55" w14:paraId="28BA65E5" w14:textId="77777777" w:rsidTr="00A741A7">
        <w:trPr>
          <w:trHeight w:val="23"/>
        </w:trPr>
        <w:tc>
          <w:tcPr>
            <w:tcW w:w="3708" w:type="dxa"/>
            <w:tcBorders>
              <w:top w:val="single" w:sz="4" w:space="0" w:color="FFFFFF"/>
              <w:left w:val="single" w:sz="4" w:space="0" w:color="FFFFFF"/>
              <w:bottom w:val="single" w:sz="4" w:space="0" w:color="FFFFFF"/>
            </w:tcBorders>
          </w:tcPr>
          <w:p w14:paraId="00D2CBB8" w14:textId="77777777" w:rsidR="00DA37B1" w:rsidRPr="00466C55" w:rsidRDefault="00981D12" w:rsidP="00147C05">
            <w:pPr>
              <w:snapToGrid w:val="0"/>
              <w:rPr>
                <w:sz w:val="24"/>
                <w:szCs w:val="24"/>
              </w:rPr>
            </w:pPr>
            <w:r w:rsidRPr="00466C55">
              <w:rPr>
                <w:sz w:val="24"/>
                <w:szCs w:val="24"/>
              </w:rPr>
              <w:t>V2:</w:t>
            </w:r>
            <w:r w:rsidRPr="00466C55">
              <w:rPr>
                <w:sz w:val="24"/>
                <w:szCs w:val="24"/>
              </w:rPr>
              <w:tab/>
              <w:t>.double “2</w:t>
            </w:r>
            <w:r w:rsidR="00DA37B1" w:rsidRPr="00466C55">
              <w:rPr>
                <w:sz w:val="24"/>
                <w:szCs w:val="24"/>
              </w:rPr>
              <w:t>0 values”</w:t>
            </w:r>
          </w:p>
        </w:tc>
        <w:tc>
          <w:tcPr>
            <w:tcW w:w="3108" w:type="dxa"/>
            <w:tcBorders>
              <w:top w:val="single" w:sz="4" w:space="0" w:color="000000"/>
              <w:left w:val="single" w:sz="4" w:space="0" w:color="000000"/>
              <w:bottom w:val="single" w:sz="4" w:space="0" w:color="000000"/>
            </w:tcBorders>
          </w:tcPr>
          <w:p w14:paraId="31DDFD01" w14:textId="77777777" w:rsidR="00DA37B1" w:rsidRPr="00466C55" w:rsidRDefault="00DA37B1" w:rsidP="00A741A7">
            <w:pPr>
              <w:snapToGrid w:val="0"/>
              <w:rPr>
                <w:sz w:val="24"/>
                <w:szCs w:val="24"/>
              </w:rPr>
            </w:pPr>
          </w:p>
        </w:tc>
        <w:tc>
          <w:tcPr>
            <w:tcW w:w="2170" w:type="dxa"/>
            <w:tcBorders>
              <w:top w:val="single" w:sz="4" w:space="0" w:color="000000"/>
              <w:left w:val="single" w:sz="4" w:space="0" w:color="000000"/>
              <w:bottom w:val="single" w:sz="4" w:space="0" w:color="000000"/>
              <w:right w:val="single" w:sz="4" w:space="0" w:color="000000"/>
            </w:tcBorders>
          </w:tcPr>
          <w:p w14:paraId="2C3FDAD2" w14:textId="77777777" w:rsidR="00DA37B1" w:rsidRPr="00466C55" w:rsidRDefault="00DA37B1" w:rsidP="00A741A7">
            <w:pPr>
              <w:snapToGrid w:val="0"/>
              <w:rPr>
                <w:sz w:val="24"/>
                <w:szCs w:val="24"/>
              </w:rPr>
            </w:pPr>
          </w:p>
        </w:tc>
      </w:tr>
      <w:tr w:rsidR="00DA37B1" w:rsidRPr="00864B75" w14:paraId="48BE7FFB" w14:textId="77777777" w:rsidTr="00A741A7">
        <w:trPr>
          <w:cantSplit/>
          <w:trHeight w:hRule="exact" w:val="286"/>
        </w:trPr>
        <w:tc>
          <w:tcPr>
            <w:tcW w:w="3708" w:type="dxa"/>
            <w:vMerge w:val="restart"/>
            <w:tcBorders>
              <w:top w:val="single" w:sz="4" w:space="0" w:color="FFFFFF"/>
              <w:left w:val="single" w:sz="4" w:space="0" w:color="FFFFFF"/>
              <w:bottom w:val="single" w:sz="4" w:space="0" w:color="FFFFFF"/>
            </w:tcBorders>
          </w:tcPr>
          <w:p w14:paraId="11E3DBD9" w14:textId="77777777" w:rsidR="00DA37B1" w:rsidRPr="00864B75" w:rsidRDefault="00DA37B1" w:rsidP="00A741A7">
            <w:pPr>
              <w:rPr>
                <w:sz w:val="24"/>
                <w:szCs w:val="24"/>
                <w:lang w:val="fr-FR"/>
              </w:rPr>
            </w:pPr>
            <w:r w:rsidRPr="00864B75">
              <w:rPr>
                <w:sz w:val="24"/>
                <w:szCs w:val="24"/>
                <w:lang w:val="fr-FR"/>
              </w:rPr>
              <w:t xml:space="preserve">V3:      </w:t>
            </w:r>
            <w:r w:rsidR="00981D12" w:rsidRPr="00864B75">
              <w:rPr>
                <w:sz w:val="24"/>
                <w:szCs w:val="24"/>
                <w:lang w:val="fr-FR"/>
              </w:rPr>
              <w:t>.double “2</w:t>
            </w:r>
            <w:r w:rsidRPr="00864B75">
              <w:rPr>
                <w:sz w:val="24"/>
                <w:szCs w:val="24"/>
                <w:lang w:val="fr-FR"/>
              </w:rPr>
              <w:t>0 values”</w:t>
            </w:r>
          </w:p>
          <w:p w14:paraId="6D75C0E6" w14:textId="77777777" w:rsidR="00DA37B1" w:rsidRPr="00864B75" w:rsidRDefault="00DA37B1" w:rsidP="00A741A7">
            <w:pPr>
              <w:rPr>
                <w:sz w:val="24"/>
                <w:szCs w:val="24"/>
                <w:lang w:val="fr-FR"/>
              </w:rPr>
            </w:pPr>
            <w:r w:rsidRPr="00864B75">
              <w:rPr>
                <w:sz w:val="24"/>
                <w:szCs w:val="24"/>
                <w:lang w:val="fr-FR"/>
              </w:rPr>
              <w:t>…</w:t>
            </w:r>
          </w:p>
          <w:p w14:paraId="59762E6D" w14:textId="77777777" w:rsidR="00DA37B1" w:rsidRPr="00864B75" w:rsidRDefault="00DA37B1" w:rsidP="00147C05">
            <w:pPr>
              <w:rPr>
                <w:sz w:val="24"/>
                <w:szCs w:val="24"/>
                <w:lang w:val="fr-FR"/>
              </w:rPr>
            </w:pPr>
            <w:r w:rsidRPr="00864B75">
              <w:rPr>
                <w:sz w:val="24"/>
                <w:szCs w:val="24"/>
                <w:lang w:val="fr-FR"/>
              </w:rPr>
              <w:t xml:space="preserve">V5:      </w:t>
            </w:r>
            <w:r w:rsidR="00981D12" w:rsidRPr="00864B75">
              <w:rPr>
                <w:sz w:val="24"/>
                <w:szCs w:val="24"/>
                <w:lang w:val="fr-FR"/>
              </w:rPr>
              <w:t>.double “2</w:t>
            </w:r>
            <w:r w:rsidRPr="00864B75">
              <w:rPr>
                <w:sz w:val="24"/>
                <w:szCs w:val="24"/>
                <w:lang w:val="fr-FR"/>
              </w:rPr>
              <w:t>0 zeros”</w:t>
            </w:r>
          </w:p>
        </w:tc>
        <w:tc>
          <w:tcPr>
            <w:tcW w:w="3108" w:type="dxa"/>
            <w:tcBorders>
              <w:top w:val="single" w:sz="4" w:space="0" w:color="000000"/>
              <w:left w:val="single" w:sz="4" w:space="0" w:color="000000"/>
              <w:bottom w:val="single" w:sz="4" w:space="0" w:color="000000"/>
            </w:tcBorders>
          </w:tcPr>
          <w:p w14:paraId="25DFFF5D" w14:textId="77777777" w:rsidR="00DA37B1" w:rsidRPr="00864B75" w:rsidRDefault="00DA37B1" w:rsidP="00A741A7">
            <w:pPr>
              <w:snapToGrid w:val="0"/>
              <w:rPr>
                <w:sz w:val="24"/>
                <w:szCs w:val="24"/>
                <w:lang w:val="fr-FR"/>
              </w:rPr>
            </w:pPr>
          </w:p>
        </w:tc>
        <w:tc>
          <w:tcPr>
            <w:tcW w:w="2170" w:type="dxa"/>
            <w:tcBorders>
              <w:top w:val="single" w:sz="4" w:space="0" w:color="000000"/>
              <w:left w:val="single" w:sz="4" w:space="0" w:color="000000"/>
              <w:bottom w:val="single" w:sz="4" w:space="0" w:color="000000"/>
              <w:right w:val="single" w:sz="4" w:space="0" w:color="000000"/>
            </w:tcBorders>
          </w:tcPr>
          <w:p w14:paraId="1D545E9D" w14:textId="77777777" w:rsidR="00DA37B1" w:rsidRPr="00864B75" w:rsidRDefault="00DA37B1" w:rsidP="00A741A7">
            <w:pPr>
              <w:snapToGrid w:val="0"/>
              <w:rPr>
                <w:sz w:val="24"/>
                <w:szCs w:val="24"/>
                <w:lang w:val="fr-FR"/>
              </w:rPr>
            </w:pPr>
          </w:p>
        </w:tc>
      </w:tr>
      <w:tr w:rsidR="00DA37B1" w:rsidRPr="00864B75" w14:paraId="165725A1" w14:textId="77777777" w:rsidTr="00A741A7">
        <w:trPr>
          <w:cantSplit/>
          <w:trHeight w:hRule="exact" w:val="300"/>
        </w:trPr>
        <w:tc>
          <w:tcPr>
            <w:tcW w:w="3708" w:type="dxa"/>
            <w:vMerge/>
            <w:tcBorders>
              <w:top w:val="single" w:sz="4" w:space="0" w:color="FFFFFF"/>
              <w:left w:val="single" w:sz="4" w:space="0" w:color="FFFFFF"/>
              <w:bottom w:val="single" w:sz="4" w:space="0" w:color="FFFFFF"/>
            </w:tcBorders>
          </w:tcPr>
          <w:p w14:paraId="4F409CF2" w14:textId="77777777" w:rsidR="00DA37B1" w:rsidRPr="00864B75" w:rsidRDefault="00DA37B1" w:rsidP="00A741A7">
            <w:pPr>
              <w:rPr>
                <w:lang w:val="fr-FR"/>
              </w:rPr>
            </w:pPr>
          </w:p>
        </w:tc>
        <w:tc>
          <w:tcPr>
            <w:tcW w:w="3108" w:type="dxa"/>
            <w:tcBorders>
              <w:top w:val="single" w:sz="4" w:space="0" w:color="000000"/>
              <w:left w:val="single" w:sz="4" w:space="0" w:color="000000"/>
              <w:bottom w:val="single" w:sz="4" w:space="0" w:color="000000"/>
            </w:tcBorders>
          </w:tcPr>
          <w:p w14:paraId="7CD1C4CE" w14:textId="77777777" w:rsidR="00DA37B1" w:rsidRPr="00864B75" w:rsidRDefault="00DA37B1" w:rsidP="00A741A7">
            <w:pPr>
              <w:snapToGrid w:val="0"/>
              <w:rPr>
                <w:sz w:val="24"/>
                <w:szCs w:val="24"/>
                <w:lang w:val="fr-FR"/>
              </w:rPr>
            </w:pPr>
          </w:p>
        </w:tc>
        <w:tc>
          <w:tcPr>
            <w:tcW w:w="2170" w:type="dxa"/>
            <w:tcBorders>
              <w:top w:val="single" w:sz="4" w:space="0" w:color="000000"/>
              <w:left w:val="single" w:sz="4" w:space="0" w:color="000000"/>
              <w:bottom w:val="single" w:sz="4" w:space="0" w:color="000000"/>
              <w:right w:val="single" w:sz="4" w:space="0" w:color="000000"/>
            </w:tcBorders>
          </w:tcPr>
          <w:p w14:paraId="16780B53" w14:textId="77777777" w:rsidR="00DA37B1" w:rsidRPr="00864B75" w:rsidRDefault="00DA37B1" w:rsidP="00A741A7">
            <w:pPr>
              <w:snapToGrid w:val="0"/>
              <w:rPr>
                <w:sz w:val="24"/>
                <w:szCs w:val="24"/>
                <w:lang w:val="fr-FR"/>
              </w:rPr>
            </w:pPr>
          </w:p>
        </w:tc>
      </w:tr>
      <w:tr w:rsidR="00DA37B1" w:rsidRPr="00864B75" w14:paraId="322801E6" w14:textId="77777777" w:rsidTr="00A741A7">
        <w:trPr>
          <w:cantSplit/>
          <w:trHeight w:hRule="exact" w:val="286"/>
        </w:trPr>
        <w:tc>
          <w:tcPr>
            <w:tcW w:w="3708" w:type="dxa"/>
            <w:vMerge/>
            <w:tcBorders>
              <w:top w:val="single" w:sz="4" w:space="0" w:color="FFFFFF"/>
              <w:left w:val="single" w:sz="4" w:space="0" w:color="FFFFFF"/>
              <w:bottom w:val="single" w:sz="4" w:space="0" w:color="FFFFFF"/>
            </w:tcBorders>
          </w:tcPr>
          <w:p w14:paraId="284B46FD" w14:textId="77777777" w:rsidR="00DA37B1" w:rsidRPr="00864B75" w:rsidRDefault="00DA37B1" w:rsidP="00A741A7">
            <w:pPr>
              <w:rPr>
                <w:lang w:val="fr-FR"/>
              </w:rPr>
            </w:pPr>
          </w:p>
        </w:tc>
        <w:tc>
          <w:tcPr>
            <w:tcW w:w="3108" w:type="dxa"/>
            <w:tcBorders>
              <w:top w:val="single" w:sz="4" w:space="0" w:color="000000"/>
              <w:left w:val="single" w:sz="4" w:space="0" w:color="000000"/>
              <w:bottom w:val="single" w:sz="4" w:space="0" w:color="000000"/>
            </w:tcBorders>
          </w:tcPr>
          <w:p w14:paraId="6AEF25E9" w14:textId="77777777" w:rsidR="00DA37B1" w:rsidRPr="00864B75" w:rsidRDefault="00DA37B1" w:rsidP="00A741A7">
            <w:pPr>
              <w:snapToGrid w:val="0"/>
              <w:rPr>
                <w:sz w:val="24"/>
                <w:szCs w:val="24"/>
                <w:lang w:val="fr-FR"/>
              </w:rPr>
            </w:pPr>
          </w:p>
        </w:tc>
        <w:tc>
          <w:tcPr>
            <w:tcW w:w="2170" w:type="dxa"/>
            <w:tcBorders>
              <w:top w:val="single" w:sz="4" w:space="0" w:color="000000"/>
              <w:left w:val="single" w:sz="4" w:space="0" w:color="000000"/>
              <w:bottom w:val="single" w:sz="4" w:space="0" w:color="000000"/>
              <w:right w:val="single" w:sz="4" w:space="0" w:color="000000"/>
            </w:tcBorders>
          </w:tcPr>
          <w:p w14:paraId="738E38DA" w14:textId="77777777" w:rsidR="00DA37B1" w:rsidRPr="00864B75" w:rsidRDefault="00DA37B1" w:rsidP="00A741A7">
            <w:pPr>
              <w:snapToGrid w:val="0"/>
              <w:rPr>
                <w:sz w:val="24"/>
                <w:szCs w:val="24"/>
                <w:lang w:val="fr-FR"/>
              </w:rPr>
            </w:pPr>
          </w:p>
        </w:tc>
      </w:tr>
      <w:tr w:rsidR="00DA37B1" w:rsidRPr="00864B75" w14:paraId="5AD89BCB" w14:textId="77777777" w:rsidTr="00A741A7">
        <w:trPr>
          <w:cantSplit/>
        </w:trPr>
        <w:tc>
          <w:tcPr>
            <w:tcW w:w="3708" w:type="dxa"/>
            <w:vMerge/>
            <w:tcBorders>
              <w:top w:val="single" w:sz="4" w:space="0" w:color="FFFFFF"/>
              <w:left w:val="single" w:sz="4" w:space="0" w:color="FFFFFF"/>
              <w:bottom w:val="single" w:sz="4" w:space="0" w:color="FFFFFF"/>
            </w:tcBorders>
          </w:tcPr>
          <w:p w14:paraId="43DDB463" w14:textId="77777777" w:rsidR="00DA37B1" w:rsidRPr="00864B75" w:rsidRDefault="00DA37B1" w:rsidP="00A741A7">
            <w:pPr>
              <w:rPr>
                <w:lang w:val="fr-FR"/>
              </w:rPr>
            </w:pPr>
          </w:p>
        </w:tc>
        <w:tc>
          <w:tcPr>
            <w:tcW w:w="3108" w:type="dxa"/>
            <w:tcBorders>
              <w:top w:val="single" w:sz="4" w:space="0" w:color="000000"/>
              <w:left w:val="single" w:sz="4" w:space="0" w:color="000000"/>
              <w:bottom w:val="single" w:sz="4" w:space="0" w:color="000000"/>
            </w:tcBorders>
          </w:tcPr>
          <w:p w14:paraId="2B5E2005" w14:textId="77777777" w:rsidR="00DA37B1" w:rsidRPr="00864B75" w:rsidRDefault="00DA37B1" w:rsidP="00A741A7">
            <w:pPr>
              <w:snapToGrid w:val="0"/>
              <w:rPr>
                <w:sz w:val="24"/>
                <w:szCs w:val="24"/>
                <w:lang w:val="fr-FR"/>
              </w:rPr>
            </w:pPr>
          </w:p>
        </w:tc>
        <w:tc>
          <w:tcPr>
            <w:tcW w:w="2170" w:type="dxa"/>
            <w:tcBorders>
              <w:top w:val="single" w:sz="4" w:space="0" w:color="000000"/>
              <w:left w:val="single" w:sz="4" w:space="0" w:color="000000"/>
              <w:bottom w:val="single" w:sz="4" w:space="0" w:color="000000"/>
              <w:right w:val="single" w:sz="4" w:space="0" w:color="000000"/>
            </w:tcBorders>
          </w:tcPr>
          <w:p w14:paraId="54FF226D" w14:textId="77777777" w:rsidR="00DA37B1" w:rsidRPr="00864B75" w:rsidRDefault="00DA37B1" w:rsidP="00A741A7">
            <w:pPr>
              <w:snapToGrid w:val="0"/>
              <w:rPr>
                <w:sz w:val="24"/>
                <w:szCs w:val="24"/>
                <w:lang w:val="fr-FR"/>
              </w:rPr>
            </w:pPr>
          </w:p>
        </w:tc>
      </w:tr>
      <w:tr w:rsidR="00DA37B1" w:rsidRPr="00466C55" w14:paraId="2856B08B" w14:textId="77777777" w:rsidTr="00A741A7">
        <w:trPr>
          <w:trHeight w:val="23"/>
        </w:trPr>
        <w:tc>
          <w:tcPr>
            <w:tcW w:w="3708" w:type="dxa"/>
            <w:tcBorders>
              <w:top w:val="single" w:sz="4" w:space="0" w:color="FFFFFF"/>
              <w:left w:val="single" w:sz="4" w:space="0" w:color="FFFFFF"/>
              <w:bottom w:val="single" w:sz="4" w:space="0" w:color="FFFFFF"/>
            </w:tcBorders>
          </w:tcPr>
          <w:p w14:paraId="42DD9FAD" w14:textId="77777777" w:rsidR="00DA37B1" w:rsidRPr="00466C55" w:rsidRDefault="00DA37B1" w:rsidP="00A741A7">
            <w:pPr>
              <w:snapToGrid w:val="0"/>
              <w:rPr>
                <w:sz w:val="24"/>
                <w:szCs w:val="24"/>
              </w:rPr>
            </w:pPr>
            <w:r w:rsidRPr="00864B75">
              <w:rPr>
                <w:sz w:val="24"/>
                <w:szCs w:val="24"/>
                <w:lang w:val="fr-FR"/>
              </w:rPr>
              <w:tab/>
            </w:r>
            <w:r w:rsidRPr="00864B75">
              <w:rPr>
                <w:sz w:val="24"/>
                <w:szCs w:val="24"/>
                <w:lang w:val="fr-FR"/>
              </w:rPr>
              <w:tab/>
            </w:r>
            <w:r w:rsidRPr="00466C55">
              <w:rPr>
                <w:sz w:val="24"/>
                <w:szCs w:val="24"/>
              </w:rPr>
              <w:t>.text</w:t>
            </w:r>
          </w:p>
        </w:tc>
        <w:tc>
          <w:tcPr>
            <w:tcW w:w="3108" w:type="dxa"/>
            <w:tcBorders>
              <w:top w:val="single" w:sz="4" w:space="0" w:color="000000"/>
              <w:left w:val="single" w:sz="4" w:space="0" w:color="000000"/>
              <w:bottom w:val="single" w:sz="4" w:space="0" w:color="000000"/>
            </w:tcBorders>
          </w:tcPr>
          <w:p w14:paraId="4B437D06" w14:textId="77777777" w:rsidR="00DA37B1" w:rsidRPr="00466C55" w:rsidRDefault="00DA37B1" w:rsidP="00A741A7">
            <w:pPr>
              <w:snapToGrid w:val="0"/>
              <w:rPr>
                <w:sz w:val="24"/>
                <w:szCs w:val="24"/>
              </w:rPr>
            </w:pPr>
          </w:p>
        </w:tc>
        <w:tc>
          <w:tcPr>
            <w:tcW w:w="2170" w:type="dxa"/>
            <w:tcBorders>
              <w:top w:val="single" w:sz="4" w:space="0" w:color="000000"/>
              <w:left w:val="single" w:sz="4" w:space="0" w:color="000000"/>
              <w:bottom w:val="single" w:sz="4" w:space="0" w:color="000000"/>
              <w:right w:val="single" w:sz="4" w:space="0" w:color="000000"/>
            </w:tcBorders>
          </w:tcPr>
          <w:p w14:paraId="77202C76" w14:textId="77777777" w:rsidR="00DA37B1" w:rsidRPr="00466C55" w:rsidRDefault="00DA37B1" w:rsidP="00A741A7">
            <w:pPr>
              <w:snapToGrid w:val="0"/>
              <w:rPr>
                <w:sz w:val="24"/>
                <w:szCs w:val="24"/>
              </w:rPr>
            </w:pPr>
          </w:p>
        </w:tc>
      </w:tr>
      <w:tr w:rsidR="0078536B" w:rsidRPr="00466C55" w14:paraId="6D07A067" w14:textId="77777777" w:rsidTr="00A741A7">
        <w:trPr>
          <w:trHeight w:val="23"/>
        </w:trPr>
        <w:tc>
          <w:tcPr>
            <w:tcW w:w="3708" w:type="dxa"/>
          </w:tcPr>
          <w:p w14:paraId="20BF79C6" w14:textId="77777777" w:rsidR="0078536B" w:rsidRPr="00466C55" w:rsidRDefault="0078536B" w:rsidP="00A741A7">
            <w:pPr>
              <w:rPr>
                <w:sz w:val="24"/>
                <w:szCs w:val="24"/>
              </w:rPr>
            </w:pPr>
            <w:r w:rsidRPr="00466C55">
              <w:rPr>
                <w:sz w:val="24"/>
                <w:szCs w:val="24"/>
              </w:rPr>
              <w:t xml:space="preserve">main:  daddui r1,r0,0 </w:t>
            </w:r>
          </w:p>
        </w:tc>
        <w:tc>
          <w:tcPr>
            <w:tcW w:w="3108" w:type="dxa"/>
            <w:tcBorders>
              <w:top w:val="single" w:sz="4" w:space="0" w:color="000000"/>
              <w:left w:val="single" w:sz="4" w:space="0" w:color="000000"/>
              <w:bottom w:val="single" w:sz="4" w:space="0" w:color="000000"/>
            </w:tcBorders>
          </w:tcPr>
          <w:p w14:paraId="6CAF5A06" w14:textId="77777777" w:rsidR="0078536B" w:rsidRPr="00466C55" w:rsidRDefault="0078536B" w:rsidP="00A741A7">
            <w:pPr>
              <w:snapToGrid w:val="0"/>
              <w:rPr>
                <w:sz w:val="24"/>
                <w:szCs w:val="24"/>
              </w:rPr>
            </w:pPr>
            <w:r w:rsidRPr="00466C55">
              <w:rPr>
                <w:sz w:val="24"/>
                <w:szCs w:val="24"/>
              </w:rPr>
              <w:t>r1← pointer</w:t>
            </w:r>
          </w:p>
        </w:tc>
        <w:tc>
          <w:tcPr>
            <w:tcW w:w="2170" w:type="dxa"/>
            <w:tcBorders>
              <w:top w:val="single" w:sz="4" w:space="0" w:color="000000"/>
              <w:left w:val="single" w:sz="4" w:space="0" w:color="000000"/>
              <w:bottom w:val="single" w:sz="4" w:space="0" w:color="000000"/>
              <w:right w:val="single" w:sz="4" w:space="0" w:color="000000"/>
            </w:tcBorders>
          </w:tcPr>
          <w:p w14:paraId="1E1D81C2" w14:textId="77777777" w:rsidR="0078536B" w:rsidRPr="00466C55" w:rsidRDefault="0078536B" w:rsidP="0078536B">
            <w:pPr>
              <w:suppressAutoHyphens w:val="0"/>
              <w:jc w:val="center"/>
            </w:pPr>
          </w:p>
        </w:tc>
      </w:tr>
      <w:tr w:rsidR="0078536B" w:rsidRPr="00466C55" w14:paraId="0D43E95C" w14:textId="77777777" w:rsidTr="00A741A7">
        <w:trPr>
          <w:trHeight w:val="23"/>
        </w:trPr>
        <w:tc>
          <w:tcPr>
            <w:tcW w:w="3708" w:type="dxa"/>
          </w:tcPr>
          <w:p w14:paraId="58A180B5" w14:textId="77777777" w:rsidR="0078536B" w:rsidRPr="00466C55" w:rsidRDefault="0078536B" w:rsidP="00A741A7">
            <w:pPr>
              <w:rPr>
                <w:sz w:val="24"/>
                <w:szCs w:val="24"/>
              </w:rPr>
            </w:pPr>
            <w:r w:rsidRPr="00466C55">
              <w:rPr>
                <w:sz w:val="24"/>
                <w:szCs w:val="24"/>
              </w:rPr>
              <w:t xml:space="preserve">           daddui r2,r0,10</w:t>
            </w:r>
          </w:p>
        </w:tc>
        <w:tc>
          <w:tcPr>
            <w:tcW w:w="3108" w:type="dxa"/>
            <w:tcBorders>
              <w:top w:val="single" w:sz="4" w:space="0" w:color="000000"/>
              <w:left w:val="single" w:sz="4" w:space="0" w:color="000000"/>
              <w:bottom w:val="single" w:sz="4" w:space="0" w:color="000000"/>
            </w:tcBorders>
          </w:tcPr>
          <w:p w14:paraId="46D3922B" w14:textId="77777777" w:rsidR="0078536B" w:rsidRPr="00466C55" w:rsidRDefault="0078536B" w:rsidP="00A741A7">
            <w:pPr>
              <w:rPr>
                <w:sz w:val="24"/>
                <w:szCs w:val="24"/>
              </w:rPr>
            </w:pPr>
            <w:r w:rsidRPr="00466C55">
              <w:rPr>
                <w:sz w:val="24"/>
                <w:szCs w:val="24"/>
              </w:rPr>
              <w:t xml:space="preserve">r2 &lt;= 20 </w:t>
            </w:r>
          </w:p>
        </w:tc>
        <w:tc>
          <w:tcPr>
            <w:tcW w:w="2170" w:type="dxa"/>
            <w:tcBorders>
              <w:top w:val="single" w:sz="4" w:space="0" w:color="000000"/>
              <w:left w:val="single" w:sz="4" w:space="0" w:color="000000"/>
              <w:bottom w:val="single" w:sz="4" w:space="0" w:color="000000"/>
              <w:right w:val="single" w:sz="4" w:space="0" w:color="000000"/>
            </w:tcBorders>
          </w:tcPr>
          <w:p w14:paraId="3D9B6379" w14:textId="77777777" w:rsidR="0078536B" w:rsidRPr="00466C55" w:rsidRDefault="0078536B" w:rsidP="0078536B">
            <w:pPr>
              <w:suppressAutoHyphens w:val="0"/>
              <w:jc w:val="center"/>
            </w:pPr>
          </w:p>
        </w:tc>
      </w:tr>
      <w:tr w:rsidR="0078536B" w:rsidRPr="00466C55" w14:paraId="67D3A637" w14:textId="77777777" w:rsidTr="00A741A7">
        <w:trPr>
          <w:trHeight w:val="23"/>
        </w:trPr>
        <w:tc>
          <w:tcPr>
            <w:tcW w:w="3708" w:type="dxa"/>
          </w:tcPr>
          <w:p w14:paraId="015C1E15" w14:textId="77777777" w:rsidR="0078536B" w:rsidRPr="00466C55" w:rsidRDefault="0078536B" w:rsidP="00A741A7">
            <w:pPr>
              <w:rPr>
                <w:sz w:val="24"/>
                <w:szCs w:val="24"/>
              </w:rPr>
            </w:pPr>
            <w:r w:rsidRPr="00466C55">
              <w:rPr>
                <w:sz w:val="24"/>
                <w:szCs w:val="24"/>
              </w:rPr>
              <w:t>loop:   l.d  f1,v1(r1)</w:t>
            </w:r>
          </w:p>
        </w:tc>
        <w:tc>
          <w:tcPr>
            <w:tcW w:w="3108" w:type="dxa"/>
            <w:tcBorders>
              <w:top w:val="single" w:sz="4" w:space="0" w:color="000000"/>
              <w:left w:val="single" w:sz="4" w:space="0" w:color="000000"/>
              <w:bottom w:val="single" w:sz="4" w:space="0" w:color="000000"/>
            </w:tcBorders>
          </w:tcPr>
          <w:p w14:paraId="45FAACD2" w14:textId="77777777" w:rsidR="0078536B" w:rsidRPr="00466C55" w:rsidRDefault="0078536B" w:rsidP="00A741A7">
            <w:pPr>
              <w:rPr>
                <w:sz w:val="24"/>
                <w:szCs w:val="24"/>
              </w:rPr>
            </w:pPr>
            <w:r w:rsidRPr="00466C55">
              <w:rPr>
                <w:sz w:val="24"/>
                <w:szCs w:val="24"/>
              </w:rPr>
              <w:t>f1 &lt;= v1[i]</w:t>
            </w:r>
          </w:p>
        </w:tc>
        <w:tc>
          <w:tcPr>
            <w:tcW w:w="2170" w:type="dxa"/>
            <w:tcBorders>
              <w:top w:val="single" w:sz="4" w:space="0" w:color="000000"/>
              <w:left w:val="single" w:sz="4" w:space="0" w:color="000000"/>
              <w:bottom w:val="single" w:sz="4" w:space="0" w:color="000000"/>
              <w:right w:val="single" w:sz="4" w:space="0" w:color="000000"/>
            </w:tcBorders>
          </w:tcPr>
          <w:p w14:paraId="3CC4E00A" w14:textId="77777777" w:rsidR="0078536B" w:rsidRPr="00466C55" w:rsidRDefault="0078536B" w:rsidP="0078536B">
            <w:pPr>
              <w:suppressAutoHyphens w:val="0"/>
              <w:jc w:val="center"/>
            </w:pPr>
          </w:p>
        </w:tc>
      </w:tr>
      <w:tr w:rsidR="0078536B" w:rsidRPr="00466C55" w14:paraId="2FF633A7" w14:textId="77777777" w:rsidTr="00A741A7">
        <w:trPr>
          <w:trHeight w:val="23"/>
        </w:trPr>
        <w:tc>
          <w:tcPr>
            <w:tcW w:w="3708" w:type="dxa"/>
          </w:tcPr>
          <w:p w14:paraId="3D9C69DE" w14:textId="77777777" w:rsidR="0078536B" w:rsidRPr="00466C55" w:rsidRDefault="0078536B" w:rsidP="00A741A7">
            <w:pPr>
              <w:rPr>
                <w:sz w:val="24"/>
                <w:szCs w:val="24"/>
              </w:rPr>
            </w:pPr>
            <w:r w:rsidRPr="00466C55">
              <w:rPr>
                <w:sz w:val="24"/>
                <w:szCs w:val="24"/>
              </w:rPr>
              <w:t xml:space="preserve">           l.d  f2,v2(r1)</w:t>
            </w:r>
          </w:p>
        </w:tc>
        <w:tc>
          <w:tcPr>
            <w:tcW w:w="3108" w:type="dxa"/>
            <w:tcBorders>
              <w:top w:val="single" w:sz="4" w:space="0" w:color="000000"/>
              <w:left w:val="single" w:sz="4" w:space="0" w:color="000000"/>
              <w:bottom w:val="single" w:sz="4" w:space="0" w:color="000000"/>
            </w:tcBorders>
          </w:tcPr>
          <w:p w14:paraId="349633FA" w14:textId="77777777" w:rsidR="0078536B" w:rsidRPr="00466C55" w:rsidRDefault="0078536B" w:rsidP="00A741A7">
            <w:pPr>
              <w:rPr>
                <w:sz w:val="24"/>
                <w:szCs w:val="24"/>
              </w:rPr>
            </w:pPr>
            <w:r w:rsidRPr="00466C55">
              <w:rPr>
                <w:sz w:val="24"/>
                <w:szCs w:val="24"/>
              </w:rPr>
              <w:t>f2 &lt;= v2[i]</w:t>
            </w:r>
          </w:p>
        </w:tc>
        <w:tc>
          <w:tcPr>
            <w:tcW w:w="2170" w:type="dxa"/>
            <w:tcBorders>
              <w:top w:val="single" w:sz="4" w:space="0" w:color="000000"/>
              <w:left w:val="single" w:sz="4" w:space="0" w:color="000000"/>
              <w:bottom w:val="single" w:sz="4" w:space="0" w:color="000000"/>
              <w:right w:val="single" w:sz="4" w:space="0" w:color="000000"/>
            </w:tcBorders>
          </w:tcPr>
          <w:p w14:paraId="0154DEDB" w14:textId="77777777" w:rsidR="0078536B" w:rsidRPr="00466C55" w:rsidRDefault="0078536B" w:rsidP="0078536B">
            <w:pPr>
              <w:suppressAutoHyphens w:val="0"/>
              <w:jc w:val="center"/>
            </w:pPr>
          </w:p>
        </w:tc>
      </w:tr>
      <w:tr w:rsidR="0078536B" w:rsidRPr="00466C55" w14:paraId="2AB74DB3" w14:textId="77777777" w:rsidTr="00A741A7">
        <w:trPr>
          <w:trHeight w:val="23"/>
        </w:trPr>
        <w:tc>
          <w:tcPr>
            <w:tcW w:w="3708" w:type="dxa"/>
          </w:tcPr>
          <w:p w14:paraId="13285B13" w14:textId="77777777" w:rsidR="0078536B" w:rsidRPr="00466C55" w:rsidRDefault="0078536B" w:rsidP="00E40262">
            <w:pPr>
              <w:rPr>
                <w:sz w:val="24"/>
                <w:szCs w:val="24"/>
              </w:rPr>
            </w:pPr>
            <w:r w:rsidRPr="00466C55">
              <w:rPr>
                <w:sz w:val="24"/>
                <w:szCs w:val="24"/>
              </w:rPr>
              <w:t xml:space="preserve">           mul.d  f5,f1,f2</w:t>
            </w:r>
          </w:p>
        </w:tc>
        <w:tc>
          <w:tcPr>
            <w:tcW w:w="3108" w:type="dxa"/>
            <w:tcBorders>
              <w:top w:val="single" w:sz="4" w:space="0" w:color="000000"/>
              <w:left w:val="single" w:sz="4" w:space="0" w:color="000000"/>
              <w:bottom w:val="single" w:sz="4" w:space="0" w:color="000000"/>
            </w:tcBorders>
          </w:tcPr>
          <w:p w14:paraId="0E3A98DF" w14:textId="77777777" w:rsidR="0078536B" w:rsidRPr="00466C55" w:rsidRDefault="0078536B" w:rsidP="00A741A7">
            <w:pPr>
              <w:rPr>
                <w:sz w:val="24"/>
                <w:szCs w:val="24"/>
              </w:rPr>
            </w:pPr>
            <w:r w:rsidRPr="00466C55">
              <w:rPr>
                <w:sz w:val="24"/>
                <w:szCs w:val="24"/>
              </w:rPr>
              <w:t>f5 &lt;= v1[i]/v2[i]</w:t>
            </w:r>
          </w:p>
        </w:tc>
        <w:tc>
          <w:tcPr>
            <w:tcW w:w="2170" w:type="dxa"/>
            <w:tcBorders>
              <w:top w:val="single" w:sz="4" w:space="0" w:color="000000"/>
              <w:left w:val="single" w:sz="4" w:space="0" w:color="000000"/>
              <w:bottom w:val="single" w:sz="4" w:space="0" w:color="000000"/>
              <w:right w:val="single" w:sz="4" w:space="0" w:color="000000"/>
            </w:tcBorders>
          </w:tcPr>
          <w:p w14:paraId="79075E3D" w14:textId="77777777" w:rsidR="0078536B" w:rsidRPr="00466C55" w:rsidRDefault="0078536B" w:rsidP="0078536B">
            <w:pPr>
              <w:suppressAutoHyphens w:val="0"/>
              <w:jc w:val="center"/>
            </w:pPr>
          </w:p>
        </w:tc>
      </w:tr>
      <w:tr w:rsidR="0078536B" w:rsidRPr="00466C55" w14:paraId="599F07A5" w14:textId="77777777" w:rsidTr="00A741A7">
        <w:trPr>
          <w:trHeight w:val="23"/>
        </w:trPr>
        <w:tc>
          <w:tcPr>
            <w:tcW w:w="3708" w:type="dxa"/>
          </w:tcPr>
          <w:p w14:paraId="552C8DBD" w14:textId="77777777" w:rsidR="0078536B" w:rsidRPr="00466C55" w:rsidRDefault="0078536B" w:rsidP="00437D6C">
            <w:pPr>
              <w:rPr>
                <w:sz w:val="24"/>
                <w:szCs w:val="24"/>
              </w:rPr>
            </w:pPr>
            <w:r w:rsidRPr="00466C55">
              <w:rPr>
                <w:sz w:val="24"/>
                <w:szCs w:val="24"/>
              </w:rPr>
              <w:t xml:space="preserve">           l.d  f3,v3(r1)</w:t>
            </w:r>
          </w:p>
        </w:tc>
        <w:tc>
          <w:tcPr>
            <w:tcW w:w="3108" w:type="dxa"/>
            <w:tcBorders>
              <w:top w:val="single" w:sz="4" w:space="0" w:color="000000"/>
              <w:left w:val="single" w:sz="4" w:space="0" w:color="000000"/>
              <w:bottom w:val="single" w:sz="4" w:space="0" w:color="000000"/>
            </w:tcBorders>
          </w:tcPr>
          <w:p w14:paraId="294670F7" w14:textId="77777777" w:rsidR="0078536B" w:rsidRPr="00466C55" w:rsidRDefault="0078536B" w:rsidP="00437D6C">
            <w:pPr>
              <w:rPr>
                <w:sz w:val="24"/>
                <w:szCs w:val="24"/>
              </w:rPr>
            </w:pPr>
            <w:r w:rsidRPr="00466C55">
              <w:rPr>
                <w:sz w:val="24"/>
                <w:szCs w:val="24"/>
              </w:rPr>
              <w:t>f3 &lt;= v3[i]</w:t>
            </w:r>
          </w:p>
        </w:tc>
        <w:tc>
          <w:tcPr>
            <w:tcW w:w="2170" w:type="dxa"/>
            <w:tcBorders>
              <w:top w:val="single" w:sz="4" w:space="0" w:color="000000"/>
              <w:left w:val="single" w:sz="4" w:space="0" w:color="000000"/>
              <w:bottom w:val="single" w:sz="4" w:space="0" w:color="000000"/>
              <w:right w:val="single" w:sz="4" w:space="0" w:color="000000"/>
            </w:tcBorders>
          </w:tcPr>
          <w:p w14:paraId="0E687D63" w14:textId="77777777" w:rsidR="0078536B" w:rsidRPr="00466C55" w:rsidRDefault="0078536B" w:rsidP="0078536B">
            <w:pPr>
              <w:suppressAutoHyphens w:val="0"/>
              <w:jc w:val="center"/>
            </w:pPr>
          </w:p>
        </w:tc>
      </w:tr>
      <w:tr w:rsidR="0078536B" w:rsidRPr="00466C55" w14:paraId="3111C961" w14:textId="77777777" w:rsidTr="00A741A7">
        <w:trPr>
          <w:trHeight w:val="23"/>
        </w:trPr>
        <w:tc>
          <w:tcPr>
            <w:tcW w:w="3708" w:type="dxa"/>
          </w:tcPr>
          <w:p w14:paraId="44F52620" w14:textId="77777777" w:rsidR="0078536B" w:rsidRPr="00466C55" w:rsidRDefault="0078536B" w:rsidP="002B0C97">
            <w:pPr>
              <w:rPr>
                <w:sz w:val="24"/>
                <w:szCs w:val="24"/>
              </w:rPr>
            </w:pPr>
            <w:r w:rsidRPr="00466C55">
              <w:rPr>
                <w:sz w:val="24"/>
                <w:szCs w:val="24"/>
              </w:rPr>
              <w:t xml:space="preserve">           l.d  f4,v4(r1)</w:t>
            </w:r>
          </w:p>
        </w:tc>
        <w:tc>
          <w:tcPr>
            <w:tcW w:w="3108" w:type="dxa"/>
            <w:tcBorders>
              <w:top w:val="single" w:sz="4" w:space="0" w:color="000000"/>
              <w:left w:val="single" w:sz="4" w:space="0" w:color="000000"/>
              <w:bottom w:val="single" w:sz="4" w:space="0" w:color="000000"/>
            </w:tcBorders>
          </w:tcPr>
          <w:p w14:paraId="0BC463A8" w14:textId="77777777" w:rsidR="0078536B" w:rsidRPr="00466C55" w:rsidRDefault="0078536B" w:rsidP="002B0C97">
            <w:pPr>
              <w:rPr>
                <w:sz w:val="24"/>
                <w:szCs w:val="24"/>
              </w:rPr>
            </w:pPr>
            <w:r w:rsidRPr="00466C55">
              <w:rPr>
                <w:sz w:val="24"/>
                <w:szCs w:val="24"/>
              </w:rPr>
              <w:t>f4 &lt;= v4[i]</w:t>
            </w:r>
          </w:p>
        </w:tc>
        <w:tc>
          <w:tcPr>
            <w:tcW w:w="2170" w:type="dxa"/>
            <w:tcBorders>
              <w:top w:val="single" w:sz="4" w:space="0" w:color="000000"/>
              <w:left w:val="single" w:sz="4" w:space="0" w:color="000000"/>
              <w:bottom w:val="single" w:sz="4" w:space="0" w:color="000000"/>
              <w:right w:val="single" w:sz="4" w:space="0" w:color="000000"/>
            </w:tcBorders>
          </w:tcPr>
          <w:p w14:paraId="082FE932" w14:textId="77777777" w:rsidR="0078536B" w:rsidRPr="00466C55" w:rsidRDefault="0078536B" w:rsidP="0078536B">
            <w:pPr>
              <w:suppressAutoHyphens w:val="0"/>
              <w:jc w:val="center"/>
            </w:pPr>
          </w:p>
        </w:tc>
      </w:tr>
      <w:tr w:rsidR="0078536B" w:rsidRPr="00466C55" w14:paraId="4E8B9E47" w14:textId="77777777" w:rsidTr="00A741A7">
        <w:trPr>
          <w:trHeight w:val="23"/>
        </w:trPr>
        <w:tc>
          <w:tcPr>
            <w:tcW w:w="3708" w:type="dxa"/>
          </w:tcPr>
          <w:p w14:paraId="12675A25" w14:textId="77777777" w:rsidR="0078536B" w:rsidRPr="00466C55" w:rsidRDefault="0078536B" w:rsidP="00E40262">
            <w:pPr>
              <w:rPr>
                <w:sz w:val="24"/>
                <w:szCs w:val="24"/>
              </w:rPr>
            </w:pPr>
            <w:r w:rsidRPr="00466C55">
              <w:rPr>
                <w:sz w:val="24"/>
                <w:szCs w:val="24"/>
              </w:rPr>
              <w:t xml:space="preserve">           mul.d f6, f3, f4</w:t>
            </w:r>
          </w:p>
        </w:tc>
        <w:tc>
          <w:tcPr>
            <w:tcW w:w="3108" w:type="dxa"/>
            <w:tcBorders>
              <w:top w:val="single" w:sz="4" w:space="0" w:color="000000"/>
              <w:left w:val="single" w:sz="4" w:space="0" w:color="000000"/>
              <w:bottom w:val="single" w:sz="4" w:space="0" w:color="000000"/>
            </w:tcBorders>
          </w:tcPr>
          <w:p w14:paraId="21F9F0FF" w14:textId="77777777" w:rsidR="0078536B" w:rsidRPr="00466C55" w:rsidRDefault="0078536B" w:rsidP="00A741A7">
            <w:pPr>
              <w:rPr>
                <w:sz w:val="24"/>
                <w:szCs w:val="24"/>
              </w:rPr>
            </w:pPr>
            <w:r w:rsidRPr="00466C55">
              <w:rPr>
                <w:sz w:val="24"/>
                <w:szCs w:val="24"/>
              </w:rPr>
              <w:t xml:space="preserve">f6 &lt;= v3[i]*v4[i]      </w:t>
            </w:r>
          </w:p>
        </w:tc>
        <w:tc>
          <w:tcPr>
            <w:tcW w:w="2170" w:type="dxa"/>
            <w:tcBorders>
              <w:top w:val="single" w:sz="4" w:space="0" w:color="000000"/>
              <w:left w:val="single" w:sz="4" w:space="0" w:color="000000"/>
              <w:bottom w:val="single" w:sz="4" w:space="0" w:color="000000"/>
              <w:right w:val="single" w:sz="4" w:space="0" w:color="000000"/>
            </w:tcBorders>
          </w:tcPr>
          <w:p w14:paraId="0C9F18EB" w14:textId="77777777" w:rsidR="0078536B" w:rsidRPr="00466C55" w:rsidRDefault="0078536B" w:rsidP="0078536B">
            <w:pPr>
              <w:suppressAutoHyphens w:val="0"/>
              <w:jc w:val="center"/>
            </w:pPr>
          </w:p>
        </w:tc>
      </w:tr>
      <w:tr w:rsidR="0078536B" w:rsidRPr="00466C55" w14:paraId="7A263F59" w14:textId="77777777" w:rsidTr="00A741A7">
        <w:trPr>
          <w:trHeight w:val="23"/>
        </w:trPr>
        <w:tc>
          <w:tcPr>
            <w:tcW w:w="3708" w:type="dxa"/>
          </w:tcPr>
          <w:p w14:paraId="5D43D864" w14:textId="77777777" w:rsidR="0078536B" w:rsidRPr="00466C55" w:rsidRDefault="0078536B" w:rsidP="00B603C4">
            <w:pPr>
              <w:rPr>
                <w:sz w:val="24"/>
                <w:szCs w:val="24"/>
              </w:rPr>
            </w:pPr>
            <w:r w:rsidRPr="00466C55">
              <w:rPr>
                <w:sz w:val="24"/>
                <w:szCs w:val="24"/>
              </w:rPr>
              <w:t xml:space="preserve">           sub.d  f5,f5,f6</w:t>
            </w:r>
          </w:p>
        </w:tc>
        <w:tc>
          <w:tcPr>
            <w:tcW w:w="3108" w:type="dxa"/>
            <w:tcBorders>
              <w:top w:val="single" w:sz="4" w:space="0" w:color="000000"/>
              <w:left w:val="single" w:sz="4" w:space="0" w:color="000000"/>
              <w:bottom w:val="single" w:sz="4" w:space="0" w:color="000000"/>
            </w:tcBorders>
          </w:tcPr>
          <w:p w14:paraId="0ED162ED" w14:textId="77777777" w:rsidR="0078536B" w:rsidRPr="00466C55" w:rsidRDefault="0078536B" w:rsidP="00A741A7">
            <w:pPr>
              <w:rPr>
                <w:sz w:val="24"/>
                <w:szCs w:val="24"/>
              </w:rPr>
            </w:pPr>
            <w:r w:rsidRPr="00466C55">
              <w:rPr>
                <w:sz w:val="24"/>
                <w:szCs w:val="24"/>
              </w:rPr>
              <w:t xml:space="preserve">f5 &lt;= f5-f6    </w:t>
            </w:r>
          </w:p>
        </w:tc>
        <w:tc>
          <w:tcPr>
            <w:tcW w:w="2170" w:type="dxa"/>
            <w:tcBorders>
              <w:top w:val="single" w:sz="4" w:space="0" w:color="000000"/>
              <w:left w:val="single" w:sz="4" w:space="0" w:color="000000"/>
              <w:bottom w:val="single" w:sz="4" w:space="0" w:color="000000"/>
              <w:right w:val="single" w:sz="4" w:space="0" w:color="000000"/>
            </w:tcBorders>
          </w:tcPr>
          <w:p w14:paraId="11CCD579" w14:textId="77777777" w:rsidR="0078536B" w:rsidRPr="00466C55" w:rsidRDefault="0078536B" w:rsidP="0078536B">
            <w:pPr>
              <w:suppressAutoHyphens w:val="0"/>
              <w:jc w:val="center"/>
            </w:pPr>
          </w:p>
        </w:tc>
      </w:tr>
      <w:tr w:rsidR="0078536B" w:rsidRPr="00466C55" w14:paraId="29D7EF1F" w14:textId="77777777" w:rsidTr="00A741A7">
        <w:trPr>
          <w:trHeight w:val="23"/>
        </w:trPr>
        <w:tc>
          <w:tcPr>
            <w:tcW w:w="3708" w:type="dxa"/>
          </w:tcPr>
          <w:p w14:paraId="2859229C" w14:textId="77777777" w:rsidR="0078536B" w:rsidRPr="00466C55" w:rsidRDefault="0078536B" w:rsidP="00A741A7">
            <w:pPr>
              <w:rPr>
                <w:sz w:val="24"/>
                <w:szCs w:val="24"/>
              </w:rPr>
            </w:pPr>
            <w:r w:rsidRPr="00466C55">
              <w:rPr>
                <w:sz w:val="24"/>
                <w:szCs w:val="24"/>
              </w:rPr>
              <w:t xml:space="preserve">           s.d  f5,v5(r1) </w:t>
            </w:r>
          </w:p>
        </w:tc>
        <w:tc>
          <w:tcPr>
            <w:tcW w:w="3108" w:type="dxa"/>
            <w:tcBorders>
              <w:top w:val="single" w:sz="4" w:space="0" w:color="000000"/>
              <w:left w:val="single" w:sz="4" w:space="0" w:color="000000"/>
              <w:bottom w:val="single" w:sz="4" w:space="0" w:color="000000"/>
            </w:tcBorders>
          </w:tcPr>
          <w:p w14:paraId="7E917616" w14:textId="77777777" w:rsidR="0078536B" w:rsidRPr="00466C55" w:rsidRDefault="0078536B" w:rsidP="00A741A7">
            <w:pPr>
              <w:rPr>
                <w:sz w:val="24"/>
                <w:szCs w:val="24"/>
              </w:rPr>
            </w:pPr>
            <w:r w:rsidRPr="00466C55">
              <w:rPr>
                <w:sz w:val="24"/>
                <w:szCs w:val="24"/>
              </w:rPr>
              <w:t xml:space="preserve">v5[i] &lt;= f5                            </w:t>
            </w:r>
          </w:p>
        </w:tc>
        <w:tc>
          <w:tcPr>
            <w:tcW w:w="2170" w:type="dxa"/>
            <w:tcBorders>
              <w:top w:val="single" w:sz="4" w:space="0" w:color="000000"/>
              <w:left w:val="single" w:sz="4" w:space="0" w:color="000000"/>
              <w:bottom w:val="single" w:sz="4" w:space="0" w:color="000000"/>
              <w:right w:val="single" w:sz="4" w:space="0" w:color="000000"/>
            </w:tcBorders>
          </w:tcPr>
          <w:p w14:paraId="2D6C2BC5" w14:textId="77777777" w:rsidR="0078536B" w:rsidRPr="00466C55" w:rsidRDefault="0078536B" w:rsidP="0078536B">
            <w:pPr>
              <w:suppressAutoHyphens w:val="0"/>
              <w:jc w:val="center"/>
            </w:pPr>
          </w:p>
        </w:tc>
      </w:tr>
      <w:tr w:rsidR="0078536B" w:rsidRPr="00466C55" w14:paraId="29DB3A55" w14:textId="77777777" w:rsidTr="00A741A7">
        <w:trPr>
          <w:trHeight w:val="23"/>
        </w:trPr>
        <w:tc>
          <w:tcPr>
            <w:tcW w:w="3708" w:type="dxa"/>
          </w:tcPr>
          <w:p w14:paraId="5BFD47D6" w14:textId="77777777" w:rsidR="0078536B" w:rsidRPr="00466C55" w:rsidRDefault="0078536B" w:rsidP="00A741A7">
            <w:pPr>
              <w:rPr>
                <w:sz w:val="24"/>
                <w:szCs w:val="24"/>
              </w:rPr>
            </w:pPr>
            <w:r w:rsidRPr="00466C55">
              <w:rPr>
                <w:sz w:val="24"/>
                <w:szCs w:val="24"/>
              </w:rPr>
              <w:t xml:space="preserve">           daddui  r1,r1,8</w:t>
            </w:r>
          </w:p>
        </w:tc>
        <w:tc>
          <w:tcPr>
            <w:tcW w:w="3108" w:type="dxa"/>
            <w:tcBorders>
              <w:top w:val="single" w:sz="4" w:space="0" w:color="000000"/>
              <w:left w:val="single" w:sz="4" w:space="0" w:color="000000"/>
              <w:bottom w:val="single" w:sz="4" w:space="0" w:color="000000"/>
            </w:tcBorders>
          </w:tcPr>
          <w:p w14:paraId="1EB9B2D6" w14:textId="77777777" w:rsidR="0078536B" w:rsidRPr="00466C55" w:rsidRDefault="0078536B" w:rsidP="00A741A7">
            <w:pPr>
              <w:rPr>
                <w:sz w:val="24"/>
                <w:szCs w:val="24"/>
              </w:rPr>
            </w:pPr>
            <w:r w:rsidRPr="00466C55">
              <w:rPr>
                <w:sz w:val="24"/>
                <w:szCs w:val="24"/>
              </w:rPr>
              <w:t xml:space="preserve">r1 &lt;= r1 + 8                </w:t>
            </w:r>
          </w:p>
        </w:tc>
        <w:tc>
          <w:tcPr>
            <w:tcW w:w="2170" w:type="dxa"/>
            <w:tcBorders>
              <w:top w:val="single" w:sz="4" w:space="0" w:color="000000"/>
              <w:left w:val="single" w:sz="4" w:space="0" w:color="000000"/>
              <w:bottom w:val="single" w:sz="4" w:space="0" w:color="000000"/>
              <w:right w:val="single" w:sz="4" w:space="0" w:color="000000"/>
            </w:tcBorders>
          </w:tcPr>
          <w:p w14:paraId="550E8A44" w14:textId="77777777" w:rsidR="0078536B" w:rsidRPr="00466C55" w:rsidRDefault="0078536B" w:rsidP="0078536B">
            <w:pPr>
              <w:suppressAutoHyphens w:val="0"/>
              <w:jc w:val="center"/>
            </w:pPr>
          </w:p>
        </w:tc>
      </w:tr>
      <w:tr w:rsidR="0078536B" w:rsidRPr="00466C55" w14:paraId="1DAA6513" w14:textId="77777777" w:rsidTr="00A741A7">
        <w:trPr>
          <w:trHeight w:val="23"/>
        </w:trPr>
        <w:tc>
          <w:tcPr>
            <w:tcW w:w="3708" w:type="dxa"/>
          </w:tcPr>
          <w:p w14:paraId="5A598A5F" w14:textId="77777777" w:rsidR="0078536B" w:rsidRPr="00466C55" w:rsidRDefault="0078536B" w:rsidP="00A741A7">
            <w:pPr>
              <w:rPr>
                <w:sz w:val="24"/>
                <w:szCs w:val="24"/>
              </w:rPr>
            </w:pPr>
            <w:r w:rsidRPr="00466C55">
              <w:rPr>
                <w:sz w:val="24"/>
                <w:szCs w:val="24"/>
              </w:rPr>
              <w:t xml:space="preserve">           daddi  r2,r2,-1</w:t>
            </w:r>
          </w:p>
        </w:tc>
        <w:tc>
          <w:tcPr>
            <w:tcW w:w="3108" w:type="dxa"/>
            <w:tcBorders>
              <w:top w:val="single" w:sz="4" w:space="0" w:color="000000"/>
              <w:left w:val="single" w:sz="4" w:space="0" w:color="000000"/>
              <w:bottom w:val="single" w:sz="4" w:space="0" w:color="000000"/>
            </w:tcBorders>
          </w:tcPr>
          <w:p w14:paraId="381E40E5" w14:textId="77777777" w:rsidR="0078536B" w:rsidRPr="00466C55" w:rsidRDefault="0078536B" w:rsidP="00A741A7">
            <w:pPr>
              <w:rPr>
                <w:sz w:val="24"/>
                <w:szCs w:val="24"/>
              </w:rPr>
            </w:pPr>
            <w:r w:rsidRPr="00466C55">
              <w:rPr>
                <w:sz w:val="24"/>
                <w:szCs w:val="24"/>
              </w:rPr>
              <w:t xml:space="preserve">r2 &lt;= r2 - 1                </w:t>
            </w:r>
          </w:p>
        </w:tc>
        <w:tc>
          <w:tcPr>
            <w:tcW w:w="2170" w:type="dxa"/>
            <w:tcBorders>
              <w:top w:val="single" w:sz="4" w:space="0" w:color="000000"/>
              <w:left w:val="single" w:sz="4" w:space="0" w:color="000000"/>
              <w:bottom w:val="single" w:sz="4" w:space="0" w:color="000000"/>
              <w:right w:val="single" w:sz="4" w:space="0" w:color="000000"/>
            </w:tcBorders>
          </w:tcPr>
          <w:p w14:paraId="7BAC579F" w14:textId="77777777" w:rsidR="0078536B" w:rsidRPr="00466C55" w:rsidRDefault="0078536B" w:rsidP="0078536B">
            <w:pPr>
              <w:suppressAutoHyphens w:val="0"/>
              <w:jc w:val="center"/>
            </w:pPr>
          </w:p>
        </w:tc>
      </w:tr>
      <w:tr w:rsidR="0078536B" w:rsidRPr="00466C55" w14:paraId="05DB8AD9" w14:textId="77777777" w:rsidTr="00A741A7">
        <w:trPr>
          <w:trHeight w:val="23"/>
        </w:trPr>
        <w:tc>
          <w:tcPr>
            <w:tcW w:w="3708" w:type="dxa"/>
          </w:tcPr>
          <w:p w14:paraId="2CF45C8D" w14:textId="77777777" w:rsidR="0078536B" w:rsidRPr="00466C55" w:rsidRDefault="0078536B" w:rsidP="00A741A7">
            <w:pPr>
              <w:rPr>
                <w:sz w:val="24"/>
                <w:szCs w:val="24"/>
              </w:rPr>
            </w:pPr>
            <w:r w:rsidRPr="00466C55">
              <w:rPr>
                <w:sz w:val="24"/>
                <w:szCs w:val="24"/>
              </w:rPr>
              <w:t xml:space="preserve">           bnez  r2,loop  </w:t>
            </w:r>
          </w:p>
        </w:tc>
        <w:tc>
          <w:tcPr>
            <w:tcW w:w="3108" w:type="dxa"/>
            <w:tcBorders>
              <w:top w:val="single" w:sz="4" w:space="0" w:color="000000"/>
              <w:left w:val="single" w:sz="4" w:space="0" w:color="000000"/>
              <w:bottom w:val="single" w:sz="4" w:space="0" w:color="000000"/>
            </w:tcBorders>
          </w:tcPr>
          <w:p w14:paraId="358F4E1D" w14:textId="77777777" w:rsidR="0078536B" w:rsidRPr="00466C55" w:rsidRDefault="0078536B" w:rsidP="00A741A7">
            <w:pPr>
              <w:rPr>
                <w:sz w:val="24"/>
                <w:szCs w:val="24"/>
              </w:rPr>
            </w:pPr>
          </w:p>
        </w:tc>
        <w:tc>
          <w:tcPr>
            <w:tcW w:w="2170" w:type="dxa"/>
            <w:tcBorders>
              <w:top w:val="single" w:sz="4" w:space="0" w:color="000000"/>
              <w:left w:val="single" w:sz="4" w:space="0" w:color="000000"/>
              <w:bottom w:val="single" w:sz="4" w:space="0" w:color="000000"/>
              <w:right w:val="single" w:sz="4" w:space="0" w:color="000000"/>
            </w:tcBorders>
          </w:tcPr>
          <w:p w14:paraId="55B46D8D" w14:textId="77777777" w:rsidR="0078536B" w:rsidRPr="00466C55" w:rsidRDefault="0078536B" w:rsidP="0078536B">
            <w:pPr>
              <w:suppressAutoHyphens w:val="0"/>
              <w:jc w:val="center"/>
            </w:pPr>
          </w:p>
        </w:tc>
      </w:tr>
      <w:tr w:rsidR="0078536B" w:rsidRPr="00466C55" w14:paraId="1BE32560" w14:textId="77777777" w:rsidTr="00A741A7">
        <w:trPr>
          <w:trHeight w:val="23"/>
        </w:trPr>
        <w:tc>
          <w:tcPr>
            <w:tcW w:w="3708" w:type="dxa"/>
          </w:tcPr>
          <w:p w14:paraId="526A6B64" w14:textId="77777777" w:rsidR="0078536B" w:rsidRPr="00466C55" w:rsidRDefault="0078536B" w:rsidP="00A741A7">
            <w:pPr>
              <w:rPr>
                <w:sz w:val="24"/>
                <w:szCs w:val="24"/>
              </w:rPr>
            </w:pPr>
            <w:r w:rsidRPr="00466C55">
              <w:rPr>
                <w:sz w:val="24"/>
                <w:szCs w:val="24"/>
              </w:rPr>
              <w:t xml:space="preserve">           </w:t>
            </w:r>
            <w:r w:rsidR="00246601" w:rsidRPr="00466C55">
              <w:rPr>
                <w:sz w:val="24"/>
                <w:szCs w:val="24"/>
              </w:rPr>
              <w:t>H</w:t>
            </w:r>
            <w:r w:rsidRPr="00466C55">
              <w:rPr>
                <w:sz w:val="24"/>
                <w:szCs w:val="24"/>
              </w:rPr>
              <w:t>alt</w:t>
            </w:r>
          </w:p>
        </w:tc>
        <w:tc>
          <w:tcPr>
            <w:tcW w:w="3108" w:type="dxa"/>
            <w:tcBorders>
              <w:top w:val="single" w:sz="4" w:space="0" w:color="000000"/>
              <w:left w:val="single" w:sz="4" w:space="0" w:color="000000"/>
              <w:bottom w:val="single" w:sz="4" w:space="0" w:color="000000"/>
            </w:tcBorders>
          </w:tcPr>
          <w:p w14:paraId="57A6BCE2" w14:textId="77777777" w:rsidR="0078536B" w:rsidRPr="00466C55" w:rsidRDefault="0078536B" w:rsidP="00A741A7">
            <w:pPr>
              <w:rPr>
                <w:sz w:val="24"/>
                <w:szCs w:val="24"/>
              </w:rPr>
            </w:pPr>
          </w:p>
        </w:tc>
        <w:tc>
          <w:tcPr>
            <w:tcW w:w="2170" w:type="dxa"/>
            <w:tcBorders>
              <w:top w:val="single" w:sz="4" w:space="0" w:color="000000"/>
              <w:left w:val="single" w:sz="4" w:space="0" w:color="000000"/>
              <w:bottom w:val="single" w:sz="4" w:space="0" w:color="000000"/>
              <w:right w:val="single" w:sz="4" w:space="0" w:color="000000"/>
            </w:tcBorders>
          </w:tcPr>
          <w:p w14:paraId="32A916F9" w14:textId="77777777" w:rsidR="0078536B" w:rsidRPr="00466C55" w:rsidRDefault="0078536B" w:rsidP="0078536B">
            <w:pPr>
              <w:suppressAutoHyphens w:val="0"/>
              <w:jc w:val="center"/>
            </w:pPr>
          </w:p>
        </w:tc>
      </w:tr>
      <w:tr w:rsidR="00EF54ED" w:rsidRPr="00466C55" w14:paraId="1703B919" w14:textId="77777777" w:rsidTr="00A741A7">
        <w:trPr>
          <w:trHeight w:val="23"/>
        </w:trPr>
        <w:tc>
          <w:tcPr>
            <w:tcW w:w="3708" w:type="dxa"/>
          </w:tcPr>
          <w:p w14:paraId="741DA252" w14:textId="77777777" w:rsidR="00EF54ED" w:rsidRPr="00466C55" w:rsidRDefault="00EF54ED" w:rsidP="00A741A7">
            <w:pPr>
              <w:jc w:val="right"/>
              <w:rPr>
                <w:sz w:val="24"/>
                <w:szCs w:val="24"/>
              </w:rPr>
            </w:pPr>
            <w:r w:rsidRPr="00466C55">
              <w:rPr>
                <w:sz w:val="24"/>
                <w:szCs w:val="24"/>
              </w:rPr>
              <w:t>total</w:t>
            </w:r>
          </w:p>
        </w:tc>
        <w:tc>
          <w:tcPr>
            <w:tcW w:w="3108" w:type="dxa"/>
            <w:tcBorders>
              <w:top w:val="single" w:sz="4" w:space="0" w:color="000000"/>
              <w:left w:val="single" w:sz="4" w:space="0" w:color="000000"/>
              <w:bottom w:val="single" w:sz="4" w:space="0" w:color="000000"/>
            </w:tcBorders>
          </w:tcPr>
          <w:p w14:paraId="2FE92AD0" w14:textId="77777777" w:rsidR="00EF54ED" w:rsidRPr="00466C55" w:rsidRDefault="00EF54ED" w:rsidP="00A741A7">
            <w:pPr>
              <w:rPr>
                <w:sz w:val="24"/>
                <w:szCs w:val="24"/>
              </w:rPr>
            </w:pPr>
          </w:p>
        </w:tc>
        <w:tc>
          <w:tcPr>
            <w:tcW w:w="2170" w:type="dxa"/>
            <w:tcBorders>
              <w:top w:val="single" w:sz="4" w:space="0" w:color="000000"/>
              <w:left w:val="single" w:sz="4" w:space="0" w:color="000000"/>
              <w:bottom w:val="single" w:sz="4" w:space="0" w:color="000000"/>
              <w:right w:val="single" w:sz="4" w:space="0" w:color="000000"/>
            </w:tcBorders>
          </w:tcPr>
          <w:p w14:paraId="1F1C2D54" w14:textId="77777777" w:rsidR="00EF54ED" w:rsidRPr="00466C55" w:rsidRDefault="00EF54ED" w:rsidP="00A741A7">
            <w:pPr>
              <w:snapToGrid w:val="0"/>
              <w:jc w:val="center"/>
              <w:rPr>
                <w:sz w:val="24"/>
                <w:szCs w:val="24"/>
              </w:rPr>
            </w:pPr>
          </w:p>
        </w:tc>
      </w:tr>
      <w:bookmarkEnd w:id="0"/>
    </w:tbl>
    <w:p w14:paraId="04E0B5CC" w14:textId="77777777" w:rsidR="00983AF4" w:rsidRPr="00466C55" w:rsidRDefault="00983AF4" w:rsidP="00596658">
      <w:pPr>
        <w:sectPr w:rsidR="00983AF4" w:rsidRPr="00466C55" w:rsidSect="005313C9">
          <w:headerReference w:type="even" r:id="rId7"/>
          <w:headerReference w:type="default" r:id="rId8"/>
          <w:footerReference w:type="even" r:id="rId9"/>
          <w:footerReference w:type="default" r:id="rId10"/>
          <w:headerReference w:type="first" r:id="rId11"/>
          <w:footerReference w:type="first" r:id="rId12"/>
          <w:footnotePr>
            <w:pos w:val="beneathText"/>
          </w:footnotePr>
          <w:pgSz w:w="11905" w:h="16837"/>
          <w:pgMar w:top="1440" w:right="1800" w:bottom="1440" w:left="1800" w:header="720" w:footer="720" w:gutter="0"/>
          <w:pgNumType w:start="1"/>
          <w:cols w:space="720"/>
          <w:docGrid w:linePitch="360"/>
        </w:sectPr>
      </w:pPr>
    </w:p>
    <w:p w14:paraId="3BAB120D" w14:textId="77777777" w:rsidR="00B603C4" w:rsidRPr="00466C55" w:rsidRDefault="00B603C4" w:rsidP="00B603C4">
      <w:pPr>
        <w:pageBreakBefore/>
        <w:jc w:val="center"/>
      </w:pPr>
    </w:p>
    <w:tbl>
      <w:tblPr>
        <w:tblStyle w:val="Grigliatabella"/>
        <w:tblW w:w="10151" w:type="dxa"/>
        <w:jc w:val="center"/>
        <w:tblLayout w:type="fixed"/>
        <w:tblLook w:val="04A0" w:firstRow="1" w:lastRow="0" w:firstColumn="1" w:lastColumn="0" w:noHBand="0" w:noVBand="1"/>
      </w:tblPr>
      <w:tblGrid>
        <w:gridCol w:w="2127"/>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B603C4" w:rsidRPr="00466C55" w14:paraId="49CD4219" w14:textId="77777777" w:rsidTr="00A741A7">
        <w:trPr>
          <w:jc w:val="center"/>
        </w:trPr>
        <w:tc>
          <w:tcPr>
            <w:tcW w:w="2127" w:type="dxa"/>
          </w:tcPr>
          <w:p w14:paraId="2CE04661" w14:textId="77777777" w:rsidR="00B603C4" w:rsidRPr="00466C55" w:rsidRDefault="00B603C4" w:rsidP="00A741A7">
            <w:pPr>
              <w:rPr>
                <w:sz w:val="24"/>
                <w:szCs w:val="24"/>
              </w:rPr>
            </w:pPr>
            <w:r w:rsidRPr="00466C55">
              <w:rPr>
                <w:sz w:val="24"/>
                <w:szCs w:val="24"/>
              </w:rPr>
              <w:t xml:space="preserve">daddui r1,r0,0 </w:t>
            </w:r>
          </w:p>
        </w:tc>
        <w:tc>
          <w:tcPr>
            <w:tcW w:w="236" w:type="dxa"/>
          </w:tcPr>
          <w:p w14:paraId="32F8BFEB" w14:textId="54FA8FDD" w:rsidR="00B603C4" w:rsidRPr="00466C55" w:rsidRDefault="005B209F" w:rsidP="00A741A7">
            <w:pPr>
              <w:suppressAutoHyphens w:val="0"/>
            </w:pPr>
            <w:r>
              <w:t>F</w:t>
            </w:r>
          </w:p>
        </w:tc>
        <w:tc>
          <w:tcPr>
            <w:tcW w:w="236" w:type="dxa"/>
          </w:tcPr>
          <w:p w14:paraId="0BE77B8E" w14:textId="2B6E02F4" w:rsidR="00B603C4" w:rsidRPr="00466C55" w:rsidRDefault="005B209F" w:rsidP="00A741A7">
            <w:pPr>
              <w:suppressAutoHyphens w:val="0"/>
            </w:pPr>
            <w:r>
              <w:t>D</w:t>
            </w:r>
          </w:p>
        </w:tc>
        <w:tc>
          <w:tcPr>
            <w:tcW w:w="236" w:type="dxa"/>
          </w:tcPr>
          <w:p w14:paraId="4A7BC09D" w14:textId="3674132C" w:rsidR="00B603C4" w:rsidRPr="00466C55" w:rsidRDefault="005B209F" w:rsidP="00A741A7">
            <w:pPr>
              <w:suppressAutoHyphens w:val="0"/>
            </w:pPr>
            <w:r>
              <w:t>X</w:t>
            </w:r>
          </w:p>
        </w:tc>
        <w:tc>
          <w:tcPr>
            <w:tcW w:w="236" w:type="dxa"/>
          </w:tcPr>
          <w:p w14:paraId="08993290" w14:textId="1E10523B" w:rsidR="00B603C4" w:rsidRPr="00466C55" w:rsidRDefault="005B209F" w:rsidP="00A741A7">
            <w:pPr>
              <w:suppressAutoHyphens w:val="0"/>
            </w:pPr>
            <w:r>
              <w:t>M</w:t>
            </w:r>
          </w:p>
        </w:tc>
        <w:tc>
          <w:tcPr>
            <w:tcW w:w="236" w:type="dxa"/>
          </w:tcPr>
          <w:p w14:paraId="78356486" w14:textId="732F73B4" w:rsidR="00B603C4" w:rsidRPr="00466C55" w:rsidRDefault="005B209F" w:rsidP="00A741A7">
            <w:pPr>
              <w:suppressAutoHyphens w:val="0"/>
            </w:pPr>
            <w:r>
              <w:t>W</w:t>
            </w:r>
          </w:p>
        </w:tc>
        <w:tc>
          <w:tcPr>
            <w:tcW w:w="236" w:type="dxa"/>
          </w:tcPr>
          <w:p w14:paraId="335E5AF2" w14:textId="6CD374D5" w:rsidR="00B603C4" w:rsidRPr="00466C55" w:rsidRDefault="002F5484" w:rsidP="00A741A7">
            <w:pPr>
              <w:suppressAutoHyphens w:val="0"/>
            </w:pPr>
            <w:r>
              <w:t>5</w:t>
            </w:r>
          </w:p>
        </w:tc>
        <w:tc>
          <w:tcPr>
            <w:tcW w:w="236" w:type="dxa"/>
          </w:tcPr>
          <w:p w14:paraId="45D3CFE7" w14:textId="77777777" w:rsidR="00B603C4" w:rsidRPr="00466C55" w:rsidRDefault="00B603C4" w:rsidP="00A741A7">
            <w:pPr>
              <w:suppressAutoHyphens w:val="0"/>
            </w:pPr>
          </w:p>
        </w:tc>
        <w:tc>
          <w:tcPr>
            <w:tcW w:w="236" w:type="dxa"/>
          </w:tcPr>
          <w:p w14:paraId="69DBB086" w14:textId="77777777" w:rsidR="00B603C4" w:rsidRPr="00466C55" w:rsidRDefault="00B603C4" w:rsidP="00A741A7">
            <w:pPr>
              <w:suppressAutoHyphens w:val="0"/>
            </w:pPr>
          </w:p>
        </w:tc>
        <w:tc>
          <w:tcPr>
            <w:tcW w:w="236" w:type="dxa"/>
          </w:tcPr>
          <w:p w14:paraId="2C0FFC31" w14:textId="77777777" w:rsidR="00B603C4" w:rsidRPr="00466C55" w:rsidRDefault="00B603C4" w:rsidP="00A741A7">
            <w:pPr>
              <w:suppressAutoHyphens w:val="0"/>
            </w:pPr>
          </w:p>
        </w:tc>
        <w:tc>
          <w:tcPr>
            <w:tcW w:w="236" w:type="dxa"/>
          </w:tcPr>
          <w:p w14:paraId="7C4AB2C6" w14:textId="77777777" w:rsidR="00B603C4" w:rsidRPr="00466C55" w:rsidRDefault="00B603C4" w:rsidP="00A741A7">
            <w:pPr>
              <w:suppressAutoHyphens w:val="0"/>
            </w:pPr>
          </w:p>
        </w:tc>
        <w:tc>
          <w:tcPr>
            <w:tcW w:w="236" w:type="dxa"/>
          </w:tcPr>
          <w:p w14:paraId="58B94100" w14:textId="77777777" w:rsidR="00B603C4" w:rsidRPr="00466C55" w:rsidRDefault="00B603C4" w:rsidP="00A741A7">
            <w:pPr>
              <w:suppressAutoHyphens w:val="0"/>
            </w:pPr>
          </w:p>
        </w:tc>
        <w:tc>
          <w:tcPr>
            <w:tcW w:w="236" w:type="dxa"/>
          </w:tcPr>
          <w:p w14:paraId="55FF8C91" w14:textId="77777777" w:rsidR="00B603C4" w:rsidRPr="00466C55" w:rsidRDefault="00B603C4" w:rsidP="00A741A7">
            <w:pPr>
              <w:suppressAutoHyphens w:val="0"/>
            </w:pPr>
          </w:p>
        </w:tc>
        <w:tc>
          <w:tcPr>
            <w:tcW w:w="236" w:type="dxa"/>
          </w:tcPr>
          <w:p w14:paraId="47C08246" w14:textId="77777777" w:rsidR="00B603C4" w:rsidRPr="00466C55" w:rsidRDefault="00B603C4" w:rsidP="00A741A7">
            <w:pPr>
              <w:suppressAutoHyphens w:val="0"/>
            </w:pPr>
          </w:p>
        </w:tc>
        <w:tc>
          <w:tcPr>
            <w:tcW w:w="236" w:type="dxa"/>
          </w:tcPr>
          <w:p w14:paraId="3F528AFA" w14:textId="77777777" w:rsidR="00B603C4" w:rsidRPr="00466C55" w:rsidRDefault="00B603C4" w:rsidP="00A741A7">
            <w:pPr>
              <w:suppressAutoHyphens w:val="0"/>
            </w:pPr>
          </w:p>
        </w:tc>
        <w:tc>
          <w:tcPr>
            <w:tcW w:w="236" w:type="dxa"/>
          </w:tcPr>
          <w:p w14:paraId="5CAA609A" w14:textId="77777777" w:rsidR="00B603C4" w:rsidRPr="00466C55" w:rsidRDefault="00B603C4" w:rsidP="00A741A7">
            <w:pPr>
              <w:suppressAutoHyphens w:val="0"/>
            </w:pPr>
          </w:p>
        </w:tc>
        <w:tc>
          <w:tcPr>
            <w:tcW w:w="236" w:type="dxa"/>
          </w:tcPr>
          <w:p w14:paraId="0F48CE3D" w14:textId="77777777" w:rsidR="00B603C4" w:rsidRPr="00466C55" w:rsidRDefault="00B603C4" w:rsidP="00A741A7">
            <w:pPr>
              <w:suppressAutoHyphens w:val="0"/>
            </w:pPr>
          </w:p>
        </w:tc>
        <w:tc>
          <w:tcPr>
            <w:tcW w:w="236" w:type="dxa"/>
          </w:tcPr>
          <w:p w14:paraId="771CA8EA" w14:textId="77777777" w:rsidR="00B603C4" w:rsidRPr="00466C55" w:rsidRDefault="00B603C4" w:rsidP="00A741A7">
            <w:pPr>
              <w:suppressAutoHyphens w:val="0"/>
            </w:pPr>
          </w:p>
        </w:tc>
        <w:tc>
          <w:tcPr>
            <w:tcW w:w="236" w:type="dxa"/>
          </w:tcPr>
          <w:p w14:paraId="21890009" w14:textId="77777777" w:rsidR="00B603C4" w:rsidRPr="00466C55" w:rsidRDefault="00B603C4" w:rsidP="00A741A7">
            <w:pPr>
              <w:suppressAutoHyphens w:val="0"/>
            </w:pPr>
          </w:p>
        </w:tc>
        <w:tc>
          <w:tcPr>
            <w:tcW w:w="236" w:type="dxa"/>
          </w:tcPr>
          <w:p w14:paraId="1FD329D2" w14:textId="77777777" w:rsidR="00B603C4" w:rsidRPr="00466C55" w:rsidRDefault="00B603C4" w:rsidP="00A741A7">
            <w:pPr>
              <w:suppressAutoHyphens w:val="0"/>
            </w:pPr>
          </w:p>
        </w:tc>
        <w:tc>
          <w:tcPr>
            <w:tcW w:w="236" w:type="dxa"/>
          </w:tcPr>
          <w:p w14:paraId="02F81AE2" w14:textId="77777777" w:rsidR="00B603C4" w:rsidRPr="00466C55" w:rsidRDefault="00B603C4" w:rsidP="00A741A7">
            <w:pPr>
              <w:suppressAutoHyphens w:val="0"/>
            </w:pPr>
          </w:p>
        </w:tc>
        <w:tc>
          <w:tcPr>
            <w:tcW w:w="236" w:type="dxa"/>
          </w:tcPr>
          <w:p w14:paraId="032C0F6C" w14:textId="77777777" w:rsidR="00B603C4" w:rsidRPr="00466C55" w:rsidRDefault="00B603C4" w:rsidP="00A741A7">
            <w:pPr>
              <w:suppressAutoHyphens w:val="0"/>
            </w:pPr>
          </w:p>
        </w:tc>
        <w:tc>
          <w:tcPr>
            <w:tcW w:w="236" w:type="dxa"/>
          </w:tcPr>
          <w:p w14:paraId="4C584202" w14:textId="77777777" w:rsidR="00B603C4" w:rsidRPr="00466C55" w:rsidRDefault="00B603C4" w:rsidP="00A741A7">
            <w:pPr>
              <w:suppressAutoHyphens w:val="0"/>
            </w:pPr>
          </w:p>
        </w:tc>
        <w:tc>
          <w:tcPr>
            <w:tcW w:w="236" w:type="dxa"/>
          </w:tcPr>
          <w:p w14:paraId="70E911CC" w14:textId="77777777" w:rsidR="00B603C4" w:rsidRPr="00466C55" w:rsidRDefault="00B603C4" w:rsidP="00A741A7">
            <w:pPr>
              <w:suppressAutoHyphens w:val="0"/>
            </w:pPr>
          </w:p>
        </w:tc>
        <w:tc>
          <w:tcPr>
            <w:tcW w:w="236" w:type="dxa"/>
          </w:tcPr>
          <w:p w14:paraId="385CB7D2" w14:textId="77777777" w:rsidR="00B603C4" w:rsidRPr="00466C55" w:rsidRDefault="00B603C4" w:rsidP="00A741A7">
            <w:pPr>
              <w:suppressAutoHyphens w:val="0"/>
            </w:pPr>
          </w:p>
        </w:tc>
        <w:tc>
          <w:tcPr>
            <w:tcW w:w="236" w:type="dxa"/>
          </w:tcPr>
          <w:p w14:paraId="5804BEBE" w14:textId="77777777" w:rsidR="00B603C4" w:rsidRPr="00466C55" w:rsidRDefault="00B603C4" w:rsidP="00A741A7">
            <w:pPr>
              <w:suppressAutoHyphens w:val="0"/>
            </w:pPr>
          </w:p>
        </w:tc>
        <w:tc>
          <w:tcPr>
            <w:tcW w:w="236" w:type="dxa"/>
          </w:tcPr>
          <w:p w14:paraId="4916557E" w14:textId="77777777" w:rsidR="00B603C4" w:rsidRPr="00466C55" w:rsidRDefault="00B603C4" w:rsidP="00A741A7">
            <w:pPr>
              <w:suppressAutoHyphens w:val="0"/>
            </w:pPr>
          </w:p>
        </w:tc>
        <w:tc>
          <w:tcPr>
            <w:tcW w:w="236" w:type="dxa"/>
          </w:tcPr>
          <w:p w14:paraId="78DA8DC6" w14:textId="77777777" w:rsidR="00B603C4" w:rsidRPr="00466C55" w:rsidRDefault="00B603C4" w:rsidP="00A741A7">
            <w:pPr>
              <w:suppressAutoHyphens w:val="0"/>
            </w:pPr>
          </w:p>
        </w:tc>
        <w:tc>
          <w:tcPr>
            <w:tcW w:w="236" w:type="dxa"/>
          </w:tcPr>
          <w:p w14:paraId="737DDE50" w14:textId="77777777" w:rsidR="00B603C4" w:rsidRPr="00466C55" w:rsidRDefault="00B603C4" w:rsidP="00A741A7">
            <w:pPr>
              <w:suppressAutoHyphens w:val="0"/>
            </w:pPr>
          </w:p>
        </w:tc>
        <w:tc>
          <w:tcPr>
            <w:tcW w:w="236" w:type="dxa"/>
          </w:tcPr>
          <w:p w14:paraId="3EC686CB" w14:textId="77777777" w:rsidR="00B603C4" w:rsidRPr="00466C55" w:rsidRDefault="00B603C4" w:rsidP="00A741A7">
            <w:pPr>
              <w:suppressAutoHyphens w:val="0"/>
            </w:pPr>
          </w:p>
        </w:tc>
        <w:tc>
          <w:tcPr>
            <w:tcW w:w="236" w:type="dxa"/>
          </w:tcPr>
          <w:p w14:paraId="612DEA98" w14:textId="77777777" w:rsidR="00B603C4" w:rsidRPr="00466C55" w:rsidRDefault="00B603C4" w:rsidP="00A741A7">
            <w:pPr>
              <w:suppressAutoHyphens w:val="0"/>
            </w:pPr>
          </w:p>
        </w:tc>
        <w:tc>
          <w:tcPr>
            <w:tcW w:w="236" w:type="dxa"/>
          </w:tcPr>
          <w:p w14:paraId="398DA2AF" w14:textId="77777777" w:rsidR="00B603C4" w:rsidRPr="00466C55" w:rsidRDefault="00B603C4" w:rsidP="00A741A7">
            <w:pPr>
              <w:suppressAutoHyphens w:val="0"/>
            </w:pPr>
          </w:p>
        </w:tc>
        <w:tc>
          <w:tcPr>
            <w:tcW w:w="236" w:type="dxa"/>
          </w:tcPr>
          <w:p w14:paraId="09A6E8C5" w14:textId="77777777" w:rsidR="00B603C4" w:rsidRPr="00466C55" w:rsidRDefault="00B603C4" w:rsidP="00A741A7">
            <w:pPr>
              <w:suppressAutoHyphens w:val="0"/>
            </w:pPr>
          </w:p>
        </w:tc>
        <w:tc>
          <w:tcPr>
            <w:tcW w:w="236" w:type="dxa"/>
          </w:tcPr>
          <w:p w14:paraId="633C9532" w14:textId="77777777" w:rsidR="00B603C4" w:rsidRPr="00466C55" w:rsidRDefault="00B603C4" w:rsidP="00A741A7">
            <w:pPr>
              <w:suppressAutoHyphens w:val="0"/>
            </w:pPr>
          </w:p>
        </w:tc>
        <w:tc>
          <w:tcPr>
            <w:tcW w:w="236" w:type="dxa"/>
          </w:tcPr>
          <w:p w14:paraId="263491E2" w14:textId="77777777" w:rsidR="00B603C4" w:rsidRPr="00466C55" w:rsidRDefault="00B603C4" w:rsidP="00A741A7">
            <w:pPr>
              <w:suppressAutoHyphens w:val="0"/>
            </w:pPr>
          </w:p>
        </w:tc>
      </w:tr>
      <w:tr w:rsidR="00B603C4" w:rsidRPr="00466C55" w14:paraId="0EE68EFB" w14:textId="77777777" w:rsidTr="00A741A7">
        <w:trPr>
          <w:jc w:val="center"/>
        </w:trPr>
        <w:tc>
          <w:tcPr>
            <w:tcW w:w="2127" w:type="dxa"/>
          </w:tcPr>
          <w:p w14:paraId="626D9F5B" w14:textId="77777777" w:rsidR="00B603C4" w:rsidRPr="00466C55" w:rsidRDefault="00695EC0" w:rsidP="00A741A7">
            <w:pPr>
              <w:rPr>
                <w:sz w:val="24"/>
                <w:szCs w:val="24"/>
              </w:rPr>
            </w:pPr>
            <w:r w:rsidRPr="00466C55">
              <w:rPr>
                <w:sz w:val="24"/>
                <w:szCs w:val="24"/>
              </w:rPr>
              <w:t>daddui r2,r0,2</w:t>
            </w:r>
            <w:r w:rsidR="00B603C4" w:rsidRPr="00466C55">
              <w:rPr>
                <w:sz w:val="24"/>
                <w:szCs w:val="24"/>
              </w:rPr>
              <w:t>0</w:t>
            </w:r>
          </w:p>
        </w:tc>
        <w:tc>
          <w:tcPr>
            <w:tcW w:w="236" w:type="dxa"/>
          </w:tcPr>
          <w:p w14:paraId="228763F1" w14:textId="77777777" w:rsidR="00B603C4" w:rsidRPr="00466C55" w:rsidRDefault="00B603C4" w:rsidP="00A741A7">
            <w:pPr>
              <w:suppressAutoHyphens w:val="0"/>
            </w:pPr>
          </w:p>
        </w:tc>
        <w:tc>
          <w:tcPr>
            <w:tcW w:w="236" w:type="dxa"/>
          </w:tcPr>
          <w:p w14:paraId="3F11CE05" w14:textId="7E76AB29" w:rsidR="00B603C4" w:rsidRPr="00466C55" w:rsidRDefault="005B209F" w:rsidP="00A741A7">
            <w:pPr>
              <w:suppressAutoHyphens w:val="0"/>
            </w:pPr>
            <w:r>
              <w:t>F</w:t>
            </w:r>
          </w:p>
        </w:tc>
        <w:tc>
          <w:tcPr>
            <w:tcW w:w="236" w:type="dxa"/>
          </w:tcPr>
          <w:p w14:paraId="29197BDF" w14:textId="29913DF4" w:rsidR="00B603C4" w:rsidRPr="00466C55" w:rsidRDefault="005B209F" w:rsidP="00A741A7">
            <w:pPr>
              <w:suppressAutoHyphens w:val="0"/>
            </w:pPr>
            <w:r>
              <w:t>D</w:t>
            </w:r>
          </w:p>
        </w:tc>
        <w:tc>
          <w:tcPr>
            <w:tcW w:w="236" w:type="dxa"/>
          </w:tcPr>
          <w:p w14:paraId="51B1DC9F" w14:textId="44028F6F" w:rsidR="00B603C4" w:rsidRPr="00466C55" w:rsidRDefault="005B209F" w:rsidP="00A741A7">
            <w:pPr>
              <w:suppressAutoHyphens w:val="0"/>
            </w:pPr>
            <w:r>
              <w:t>X</w:t>
            </w:r>
          </w:p>
        </w:tc>
        <w:tc>
          <w:tcPr>
            <w:tcW w:w="236" w:type="dxa"/>
          </w:tcPr>
          <w:p w14:paraId="2F69ABF6" w14:textId="31456E57" w:rsidR="00B603C4" w:rsidRPr="00466C55" w:rsidRDefault="005B209F" w:rsidP="00A741A7">
            <w:pPr>
              <w:suppressAutoHyphens w:val="0"/>
            </w:pPr>
            <w:r>
              <w:t>M</w:t>
            </w:r>
          </w:p>
        </w:tc>
        <w:tc>
          <w:tcPr>
            <w:tcW w:w="236" w:type="dxa"/>
          </w:tcPr>
          <w:p w14:paraId="03F6BAF0" w14:textId="4FA6D15A" w:rsidR="00B603C4" w:rsidRPr="00466C55" w:rsidRDefault="005B209F" w:rsidP="00A741A7">
            <w:pPr>
              <w:suppressAutoHyphens w:val="0"/>
            </w:pPr>
            <w:r>
              <w:t>W</w:t>
            </w:r>
          </w:p>
        </w:tc>
        <w:tc>
          <w:tcPr>
            <w:tcW w:w="236" w:type="dxa"/>
          </w:tcPr>
          <w:p w14:paraId="2B6E3000" w14:textId="0735F4D6" w:rsidR="00B603C4" w:rsidRPr="00466C55" w:rsidRDefault="002F5484" w:rsidP="00A741A7">
            <w:pPr>
              <w:suppressAutoHyphens w:val="0"/>
            </w:pPr>
            <w:r>
              <w:t>1</w:t>
            </w:r>
          </w:p>
        </w:tc>
        <w:tc>
          <w:tcPr>
            <w:tcW w:w="236" w:type="dxa"/>
          </w:tcPr>
          <w:p w14:paraId="3D344D49" w14:textId="77777777" w:rsidR="00B603C4" w:rsidRPr="00466C55" w:rsidRDefault="00B603C4" w:rsidP="00A741A7">
            <w:pPr>
              <w:suppressAutoHyphens w:val="0"/>
            </w:pPr>
          </w:p>
        </w:tc>
        <w:tc>
          <w:tcPr>
            <w:tcW w:w="236" w:type="dxa"/>
          </w:tcPr>
          <w:p w14:paraId="1A85C8D5" w14:textId="77777777" w:rsidR="00B603C4" w:rsidRPr="00466C55" w:rsidRDefault="00B603C4" w:rsidP="00A741A7">
            <w:pPr>
              <w:suppressAutoHyphens w:val="0"/>
            </w:pPr>
          </w:p>
        </w:tc>
        <w:tc>
          <w:tcPr>
            <w:tcW w:w="236" w:type="dxa"/>
          </w:tcPr>
          <w:p w14:paraId="197648A8" w14:textId="77777777" w:rsidR="00B603C4" w:rsidRPr="00466C55" w:rsidRDefault="00B603C4" w:rsidP="00A741A7">
            <w:pPr>
              <w:suppressAutoHyphens w:val="0"/>
            </w:pPr>
          </w:p>
        </w:tc>
        <w:tc>
          <w:tcPr>
            <w:tcW w:w="236" w:type="dxa"/>
          </w:tcPr>
          <w:p w14:paraId="69CE0E20" w14:textId="77777777" w:rsidR="00B603C4" w:rsidRPr="00466C55" w:rsidRDefault="00B603C4" w:rsidP="00A741A7">
            <w:pPr>
              <w:suppressAutoHyphens w:val="0"/>
            </w:pPr>
          </w:p>
        </w:tc>
        <w:tc>
          <w:tcPr>
            <w:tcW w:w="236" w:type="dxa"/>
          </w:tcPr>
          <w:p w14:paraId="2100CB34" w14:textId="77777777" w:rsidR="00B603C4" w:rsidRPr="00466C55" w:rsidRDefault="00B603C4" w:rsidP="00A741A7">
            <w:pPr>
              <w:suppressAutoHyphens w:val="0"/>
            </w:pPr>
          </w:p>
        </w:tc>
        <w:tc>
          <w:tcPr>
            <w:tcW w:w="236" w:type="dxa"/>
          </w:tcPr>
          <w:p w14:paraId="36803ABF" w14:textId="77777777" w:rsidR="00B603C4" w:rsidRPr="00466C55" w:rsidRDefault="00B603C4" w:rsidP="00A741A7">
            <w:pPr>
              <w:suppressAutoHyphens w:val="0"/>
            </w:pPr>
          </w:p>
        </w:tc>
        <w:tc>
          <w:tcPr>
            <w:tcW w:w="236" w:type="dxa"/>
          </w:tcPr>
          <w:p w14:paraId="705A7558" w14:textId="77777777" w:rsidR="00B603C4" w:rsidRPr="00466C55" w:rsidRDefault="00B603C4" w:rsidP="00A741A7">
            <w:pPr>
              <w:suppressAutoHyphens w:val="0"/>
            </w:pPr>
          </w:p>
        </w:tc>
        <w:tc>
          <w:tcPr>
            <w:tcW w:w="236" w:type="dxa"/>
          </w:tcPr>
          <w:p w14:paraId="5954A781" w14:textId="77777777" w:rsidR="00B603C4" w:rsidRPr="00466C55" w:rsidRDefault="00B603C4" w:rsidP="00A741A7">
            <w:pPr>
              <w:suppressAutoHyphens w:val="0"/>
            </w:pPr>
          </w:p>
        </w:tc>
        <w:tc>
          <w:tcPr>
            <w:tcW w:w="236" w:type="dxa"/>
          </w:tcPr>
          <w:p w14:paraId="1FAAE77E" w14:textId="77777777" w:rsidR="00B603C4" w:rsidRPr="00466C55" w:rsidRDefault="00B603C4" w:rsidP="00A741A7">
            <w:pPr>
              <w:suppressAutoHyphens w:val="0"/>
            </w:pPr>
          </w:p>
        </w:tc>
        <w:tc>
          <w:tcPr>
            <w:tcW w:w="236" w:type="dxa"/>
          </w:tcPr>
          <w:p w14:paraId="7A7F8843" w14:textId="77777777" w:rsidR="00B603C4" w:rsidRPr="00466C55" w:rsidRDefault="00B603C4" w:rsidP="00A741A7">
            <w:pPr>
              <w:suppressAutoHyphens w:val="0"/>
            </w:pPr>
          </w:p>
        </w:tc>
        <w:tc>
          <w:tcPr>
            <w:tcW w:w="236" w:type="dxa"/>
          </w:tcPr>
          <w:p w14:paraId="099B7B16" w14:textId="77777777" w:rsidR="00B603C4" w:rsidRPr="00466C55" w:rsidRDefault="00B603C4" w:rsidP="00A741A7">
            <w:pPr>
              <w:suppressAutoHyphens w:val="0"/>
            </w:pPr>
          </w:p>
        </w:tc>
        <w:tc>
          <w:tcPr>
            <w:tcW w:w="236" w:type="dxa"/>
          </w:tcPr>
          <w:p w14:paraId="2CCDC180" w14:textId="77777777" w:rsidR="00B603C4" w:rsidRPr="00466C55" w:rsidRDefault="00B603C4" w:rsidP="00A741A7">
            <w:pPr>
              <w:suppressAutoHyphens w:val="0"/>
            </w:pPr>
          </w:p>
        </w:tc>
        <w:tc>
          <w:tcPr>
            <w:tcW w:w="236" w:type="dxa"/>
          </w:tcPr>
          <w:p w14:paraId="6C85226A" w14:textId="77777777" w:rsidR="00B603C4" w:rsidRPr="00466C55" w:rsidRDefault="00B603C4" w:rsidP="00A741A7">
            <w:pPr>
              <w:suppressAutoHyphens w:val="0"/>
            </w:pPr>
          </w:p>
        </w:tc>
        <w:tc>
          <w:tcPr>
            <w:tcW w:w="236" w:type="dxa"/>
          </w:tcPr>
          <w:p w14:paraId="4A863152" w14:textId="77777777" w:rsidR="00B603C4" w:rsidRPr="00466C55" w:rsidRDefault="00B603C4" w:rsidP="00A741A7">
            <w:pPr>
              <w:suppressAutoHyphens w:val="0"/>
            </w:pPr>
          </w:p>
        </w:tc>
        <w:tc>
          <w:tcPr>
            <w:tcW w:w="236" w:type="dxa"/>
          </w:tcPr>
          <w:p w14:paraId="191EF786" w14:textId="77777777" w:rsidR="00B603C4" w:rsidRPr="00466C55" w:rsidRDefault="00B603C4" w:rsidP="00A741A7">
            <w:pPr>
              <w:suppressAutoHyphens w:val="0"/>
            </w:pPr>
          </w:p>
        </w:tc>
        <w:tc>
          <w:tcPr>
            <w:tcW w:w="236" w:type="dxa"/>
          </w:tcPr>
          <w:p w14:paraId="540A9643" w14:textId="77777777" w:rsidR="00B603C4" w:rsidRPr="00466C55" w:rsidRDefault="00B603C4" w:rsidP="00A741A7">
            <w:pPr>
              <w:suppressAutoHyphens w:val="0"/>
            </w:pPr>
          </w:p>
        </w:tc>
        <w:tc>
          <w:tcPr>
            <w:tcW w:w="236" w:type="dxa"/>
          </w:tcPr>
          <w:p w14:paraId="3533663A" w14:textId="77777777" w:rsidR="00B603C4" w:rsidRPr="00466C55" w:rsidRDefault="00B603C4" w:rsidP="00A741A7">
            <w:pPr>
              <w:suppressAutoHyphens w:val="0"/>
            </w:pPr>
          </w:p>
        </w:tc>
        <w:tc>
          <w:tcPr>
            <w:tcW w:w="236" w:type="dxa"/>
          </w:tcPr>
          <w:p w14:paraId="0FE58967" w14:textId="77777777" w:rsidR="00B603C4" w:rsidRPr="00466C55" w:rsidRDefault="00B603C4" w:rsidP="00A741A7">
            <w:pPr>
              <w:suppressAutoHyphens w:val="0"/>
            </w:pPr>
          </w:p>
        </w:tc>
        <w:tc>
          <w:tcPr>
            <w:tcW w:w="236" w:type="dxa"/>
          </w:tcPr>
          <w:p w14:paraId="73D4EF16" w14:textId="77777777" w:rsidR="00B603C4" w:rsidRPr="00466C55" w:rsidRDefault="00B603C4" w:rsidP="00A741A7">
            <w:pPr>
              <w:suppressAutoHyphens w:val="0"/>
            </w:pPr>
          </w:p>
        </w:tc>
        <w:tc>
          <w:tcPr>
            <w:tcW w:w="236" w:type="dxa"/>
          </w:tcPr>
          <w:p w14:paraId="4AE50173" w14:textId="77777777" w:rsidR="00B603C4" w:rsidRPr="00466C55" w:rsidRDefault="00B603C4" w:rsidP="00A741A7">
            <w:pPr>
              <w:suppressAutoHyphens w:val="0"/>
            </w:pPr>
          </w:p>
        </w:tc>
        <w:tc>
          <w:tcPr>
            <w:tcW w:w="236" w:type="dxa"/>
          </w:tcPr>
          <w:p w14:paraId="4E756654" w14:textId="77777777" w:rsidR="00B603C4" w:rsidRPr="00466C55" w:rsidRDefault="00B603C4" w:rsidP="00A741A7">
            <w:pPr>
              <w:suppressAutoHyphens w:val="0"/>
            </w:pPr>
          </w:p>
        </w:tc>
        <w:tc>
          <w:tcPr>
            <w:tcW w:w="236" w:type="dxa"/>
          </w:tcPr>
          <w:p w14:paraId="08E37E49" w14:textId="77777777" w:rsidR="00B603C4" w:rsidRPr="00466C55" w:rsidRDefault="00B603C4" w:rsidP="00A741A7">
            <w:pPr>
              <w:suppressAutoHyphens w:val="0"/>
            </w:pPr>
          </w:p>
        </w:tc>
        <w:tc>
          <w:tcPr>
            <w:tcW w:w="236" w:type="dxa"/>
          </w:tcPr>
          <w:p w14:paraId="1A705ADD" w14:textId="77777777" w:rsidR="00B603C4" w:rsidRPr="00466C55" w:rsidRDefault="00B603C4" w:rsidP="00A741A7">
            <w:pPr>
              <w:suppressAutoHyphens w:val="0"/>
            </w:pPr>
          </w:p>
        </w:tc>
        <w:tc>
          <w:tcPr>
            <w:tcW w:w="236" w:type="dxa"/>
          </w:tcPr>
          <w:p w14:paraId="635A876E" w14:textId="77777777" w:rsidR="00B603C4" w:rsidRPr="00466C55" w:rsidRDefault="00B603C4" w:rsidP="00A741A7">
            <w:pPr>
              <w:suppressAutoHyphens w:val="0"/>
            </w:pPr>
          </w:p>
        </w:tc>
        <w:tc>
          <w:tcPr>
            <w:tcW w:w="236" w:type="dxa"/>
          </w:tcPr>
          <w:p w14:paraId="230A7B2D" w14:textId="77777777" w:rsidR="00B603C4" w:rsidRPr="00466C55" w:rsidRDefault="00B603C4" w:rsidP="00A741A7">
            <w:pPr>
              <w:suppressAutoHyphens w:val="0"/>
            </w:pPr>
          </w:p>
        </w:tc>
        <w:tc>
          <w:tcPr>
            <w:tcW w:w="236" w:type="dxa"/>
          </w:tcPr>
          <w:p w14:paraId="64243C9F" w14:textId="77777777" w:rsidR="00B603C4" w:rsidRPr="00466C55" w:rsidRDefault="00B603C4" w:rsidP="00A741A7">
            <w:pPr>
              <w:suppressAutoHyphens w:val="0"/>
            </w:pPr>
          </w:p>
        </w:tc>
        <w:tc>
          <w:tcPr>
            <w:tcW w:w="236" w:type="dxa"/>
          </w:tcPr>
          <w:p w14:paraId="5D368058" w14:textId="77777777" w:rsidR="00B603C4" w:rsidRPr="00466C55" w:rsidRDefault="00B603C4" w:rsidP="00A741A7">
            <w:pPr>
              <w:suppressAutoHyphens w:val="0"/>
            </w:pPr>
          </w:p>
        </w:tc>
      </w:tr>
      <w:tr w:rsidR="00B603C4" w:rsidRPr="00466C55" w14:paraId="3C0EF3C1" w14:textId="77777777" w:rsidTr="00A741A7">
        <w:trPr>
          <w:jc w:val="center"/>
        </w:trPr>
        <w:tc>
          <w:tcPr>
            <w:tcW w:w="2127" w:type="dxa"/>
          </w:tcPr>
          <w:p w14:paraId="3E07F2F3" w14:textId="77777777" w:rsidR="00B603C4" w:rsidRPr="00466C55" w:rsidRDefault="00B603C4" w:rsidP="00A741A7">
            <w:pPr>
              <w:rPr>
                <w:sz w:val="24"/>
                <w:szCs w:val="24"/>
              </w:rPr>
            </w:pPr>
            <w:r w:rsidRPr="00466C55">
              <w:rPr>
                <w:sz w:val="24"/>
                <w:szCs w:val="24"/>
              </w:rPr>
              <w:t>l.d  f1,v1(r1)</w:t>
            </w:r>
          </w:p>
        </w:tc>
        <w:tc>
          <w:tcPr>
            <w:tcW w:w="236" w:type="dxa"/>
          </w:tcPr>
          <w:p w14:paraId="52001DDB" w14:textId="77777777" w:rsidR="00B603C4" w:rsidRPr="00466C55" w:rsidRDefault="00B603C4" w:rsidP="00A741A7">
            <w:pPr>
              <w:suppressAutoHyphens w:val="0"/>
            </w:pPr>
          </w:p>
        </w:tc>
        <w:tc>
          <w:tcPr>
            <w:tcW w:w="236" w:type="dxa"/>
          </w:tcPr>
          <w:p w14:paraId="698642A2" w14:textId="77777777" w:rsidR="00B603C4" w:rsidRPr="00466C55" w:rsidRDefault="00B603C4" w:rsidP="00A741A7">
            <w:pPr>
              <w:suppressAutoHyphens w:val="0"/>
            </w:pPr>
          </w:p>
        </w:tc>
        <w:tc>
          <w:tcPr>
            <w:tcW w:w="236" w:type="dxa"/>
          </w:tcPr>
          <w:p w14:paraId="5EB72627" w14:textId="4DBA4A0D" w:rsidR="00B603C4" w:rsidRPr="00466C55" w:rsidRDefault="005B209F" w:rsidP="00A741A7">
            <w:pPr>
              <w:suppressAutoHyphens w:val="0"/>
            </w:pPr>
            <w:r>
              <w:t>F</w:t>
            </w:r>
          </w:p>
        </w:tc>
        <w:tc>
          <w:tcPr>
            <w:tcW w:w="236" w:type="dxa"/>
          </w:tcPr>
          <w:p w14:paraId="333F9630" w14:textId="7EB7C530" w:rsidR="00B603C4" w:rsidRPr="00466C55" w:rsidRDefault="005B209F" w:rsidP="00A741A7">
            <w:pPr>
              <w:suppressAutoHyphens w:val="0"/>
            </w:pPr>
            <w:r>
              <w:t>D</w:t>
            </w:r>
          </w:p>
        </w:tc>
        <w:tc>
          <w:tcPr>
            <w:tcW w:w="236" w:type="dxa"/>
          </w:tcPr>
          <w:p w14:paraId="2971781F" w14:textId="6B14B4ED" w:rsidR="00B603C4" w:rsidRPr="00466C55" w:rsidRDefault="005B209F" w:rsidP="00A741A7">
            <w:pPr>
              <w:suppressAutoHyphens w:val="0"/>
            </w:pPr>
            <w:r>
              <w:t>X</w:t>
            </w:r>
          </w:p>
        </w:tc>
        <w:tc>
          <w:tcPr>
            <w:tcW w:w="236" w:type="dxa"/>
          </w:tcPr>
          <w:p w14:paraId="0119F816" w14:textId="146DD6EB" w:rsidR="00B603C4" w:rsidRPr="00466C55" w:rsidRDefault="005B209F" w:rsidP="00A741A7">
            <w:pPr>
              <w:suppressAutoHyphens w:val="0"/>
            </w:pPr>
            <w:r>
              <w:t>M</w:t>
            </w:r>
          </w:p>
        </w:tc>
        <w:tc>
          <w:tcPr>
            <w:tcW w:w="236" w:type="dxa"/>
          </w:tcPr>
          <w:p w14:paraId="5C4F07A8" w14:textId="702F1327" w:rsidR="005B209F" w:rsidRPr="00466C55" w:rsidRDefault="005B209F" w:rsidP="00A741A7">
            <w:pPr>
              <w:suppressAutoHyphens w:val="0"/>
            </w:pPr>
            <w:r>
              <w:t>W</w:t>
            </w:r>
          </w:p>
        </w:tc>
        <w:tc>
          <w:tcPr>
            <w:tcW w:w="236" w:type="dxa"/>
          </w:tcPr>
          <w:p w14:paraId="5EE5A38E" w14:textId="3BFE671F" w:rsidR="00B603C4" w:rsidRPr="00466C55" w:rsidRDefault="002F5484" w:rsidP="00A741A7">
            <w:pPr>
              <w:suppressAutoHyphens w:val="0"/>
            </w:pPr>
            <w:r>
              <w:t>1</w:t>
            </w:r>
          </w:p>
        </w:tc>
        <w:tc>
          <w:tcPr>
            <w:tcW w:w="236" w:type="dxa"/>
          </w:tcPr>
          <w:p w14:paraId="2AC056A1" w14:textId="77777777" w:rsidR="00B603C4" w:rsidRPr="00466C55" w:rsidRDefault="00B603C4" w:rsidP="00A741A7">
            <w:pPr>
              <w:suppressAutoHyphens w:val="0"/>
            </w:pPr>
          </w:p>
        </w:tc>
        <w:tc>
          <w:tcPr>
            <w:tcW w:w="236" w:type="dxa"/>
          </w:tcPr>
          <w:p w14:paraId="2FC82260" w14:textId="77777777" w:rsidR="00B603C4" w:rsidRPr="00466C55" w:rsidRDefault="00B603C4" w:rsidP="00A741A7">
            <w:pPr>
              <w:suppressAutoHyphens w:val="0"/>
            </w:pPr>
          </w:p>
        </w:tc>
        <w:tc>
          <w:tcPr>
            <w:tcW w:w="236" w:type="dxa"/>
          </w:tcPr>
          <w:p w14:paraId="2BDB8615" w14:textId="77777777" w:rsidR="00B603C4" w:rsidRPr="00466C55" w:rsidRDefault="00B603C4" w:rsidP="00A741A7">
            <w:pPr>
              <w:suppressAutoHyphens w:val="0"/>
            </w:pPr>
          </w:p>
        </w:tc>
        <w:tc>
          <w:tcPr>
            <w:tcW w:w="236" w:type="dxa"/>
          </w:tcPr>
          <w:p w14:paraId="1FB398DD" w14:textId="77777777" w:rsidR="00B603C4" w:rsidRPr="00466C55" w:rsidRDefault="00B603C4" w:rsidP="00A741A7">
            <w:pPr>
              <w:suppressAutoHyphens w:val="0"/>
            </w:pPr>
          </w:p>
        </w:tc>
        <w:tc>
          <w:tcPr>
            <w:tcW w:w="236" w:type="dxa"/>
          </w:tcPr>
          <w:p w14:paraId="47FC29D4" w14:textId="77777777" w:rsidR="00B603C4" w:rsidRPr="00466C55" w:rsidRDefault="00B603C4" w:rsidP="00A741A7">
            <w:pPr>
              <w:suppressAutoHyphens w:val="0"/>
            </w:pPr>
          </w:p>
        </w:tc>
        <w:tc>
          <w:tcPr>
            <w:tcW w:w="236" w:type="dxa"/>
          </w:tcPr>
          <w:p w14:paraId="2FDD9829" w14:textId="77777777" w:rsidR="00B603C4" w:rsidRPr="00466C55" w:rsidRDefault="00B603C4" w:rsidP="00A741A7">
            <w:pPr>
              <w:suppressAutoHyphens w:val="0"/>
            </w:pPr>
          </w:p>
        </w:tc>
        <w:tc>
          <w:tcPr>
            <w:tcW w:w="236" w:type="dxa"/>
          </w:tcPr>
          <w:p w14:paraId="6323372E" w14:textId="77777777" w:rsidR="00B603C4" w:rsidRPr="00466C55" w:rsidRDefault="00B603C4" w:rsidP="00A741A7">
            <w:pPr>
              <w:suppressAutoHyphens w:val="0"/>
            </w:pPr>
          </w:p>
        </w:tc>
        <w:tc>
          <w:tcPr>
            <w:tcW w:w="236" w:type="dxa"/>
          </w:tcPr>
          <w:p w14:paraId="5908DB31" w14:textId="77777777" w:rsidR="00B603C4" w:rsidRPr="00466C55" w:rsidRDefault="00B603C4" w:rsidP="00A741A7">
            <w:pPr>
              <w:suppressAutoHyphens w:val="0"/>
            </w:pPr>
          </w:p>
        </w:tc>
        <w:tc>
          <w:tcPr>
            <w:tcW w:w="236" w:type="dxa"/>
          </w:tcPr>
          <w:p w14:paraId="43CDCDD4" w14:textId="77777777" w:rsidR="00B603C4" w:rsidRPr="00466C55" w:rsidRDefault="00B603C4" w:rsidP="00A741A7">
            <w:pPr>
              <w:suppressAutoHyphens w:val="0"/>
            </w:pPr>
          </w:p>
        </w:tc>
        <w:tc>
          <w:tcPr>
            <w:tcW w:w="236" w:type="dxa"/>
          </w:tcPr>
          <w:p w14:paraId="495E0E7D" w14:textId="77777777" w:rsidR="00B603C4" w:rsidRPr="00466C55" w:rsidRDefault="00B603C4" w:rsidP="00A741A7">
            <w:pPr>
              <w:suppressAutoHyphens w:val="0"/>
            </w:pPr>
          </w:p>
        </w:tc>
        <w:tc>
          <w:tcPr>
            <w:tcW w:w="236" w:type="dxa"/>
          </w:tcPr>
          <w:p w14:paraId="385EAE66" w14:textId="77777777" w:rsidR="00B603C4" w:rsidRPr="00466C55" w:rsidRDefault="00B603C4" w:rsidP="00A741A7">
            <w:pPr>
              <w:suppressAutoHyphens w:val="0"/>
            </w:pPr>
          </w:p>
        </w:tc>
        <w:tc>
          <w:tcPr>
            <w:tcW w:w="236" w:type="dxa"/>
          </w:tcPr>
          <w:p w14:paraId="2355427E" w14:textId="77777777" w:rsidR="00B603C4" w:rsidRPr="00466C55" w:rsidRDefault="00B603C4" w:rsidP="00A741A7">
            <w:pPr>
              <w:suppressAutoHyphens w:val="0"/>
            </w:pPr>
          </w:p>
        </w:tc>
        <w:tc>
          <w:tcPr>
            <w:tcW w:w="236" w:type="dxa"/>
          </w:tcPr>
          <w:p w14:paraId="18E4A189" w14:textId="77777777" w:rsidR="00B603C4" w:rsidRPr="00466C55" w:rsidRDefault="00B603C4" w:rsidP="00A741A7">
            <w:pPr>
              <w:suppressAutoHyphens w:val="0"/>
            </w:pPr>
          </w:p>
        </w:tc>
        <w:tc>
          <w:tcPr>
            <w:tcW w:w="236" w:type="dxa"/>
          </w:tcPr>
          <w:p w14:paraId="1615BC5F" w14:textId="77777777" w:rsidR="00B603C4" w:rsidRPr="00466C55" w:rsidRDefault="00B603C4" w:rsidP="00A741A7">
            <w:pPr>
              <w:suppressAutoHyphens w:val="0"/>
            </w:pPr>
          </w:p>
        </w:tc>
        <w:tc>
          <w:tcPr>
            <w:tcW w:w="236" w:type="dxa"/>
          </w:tcPr>
          <w:p w14:paraId="5AE83372" w14:textId="77777777" w:rsidR="00B603C4" w:rsidRPr="00466C55" w:rsidRDefault="00B603C4" w:rsidP="00A741A7">
            <w:pPr>
              <w:suppressAutoHyphens w:val="0"/>
            </w:pPr>
          </w:p>
        </w:tc>
        <w:tc>
          <w:tcPr>
            <w:tcW w:w="236" w:type="dxa"/>
          </w:tcPr>
          <w:p w14:paraId="190A7954" w14:textId="77777777" w:rsidR="00B603C4" w:rsidRPr="00466C55" w:rsidRDefault="00B603C4" w:rsidP="00A741A7">
            <w:pPr>
              <w:suppressAutoHyphens w:val="0"/>
            </w:pPr>
          </w:p>
        </w:tc>
        <w:tc>
          <w:tcPr>
            <w:tcW w:w="236" w:type="dxa"/>
          </w:tcPr>
          <w:p w14:paraId="41DD47FC" w14:textId="77777777" w:rsidR="00B603C4" w:rsidRPr="00466C55" w:rsidRDefault="00B603C4" w:rsidP="00A741A7">
            <w:pPr>
              <w:suppressAutoHyphens w:val="0"/>
            </w:pPr>
          </w:p>
        </w:tc>
        <w:tc>
          <w:tcPr>
            <w:tcW w:w="236" w:type="dxa"/>
          </w:tcPr>
          <w:p w14:paraId="611F586D" w14:textId="77777777" w:rsidR="00B603C4" w:rsidRPr="00466C55" w:rsidRDefault="00B603C4" w:rsidP="00A741A7">
            <w:pPr>
              <w:suppressAutoHyphens w:val="0"/>
            </w:pPr>
          </w:p>
        </w:tc>
        <w:tc>
          <w:tcPr>
            <w:tcW w:w="236" w:type="dxa"/>
          </w:tcPr>
          <w:p w14:paraId="0A902B30" w14:textId="77777777" w:rsidR="00B603C4" w:rsidRPr="00466C55" w:rsidRDefault="00B603C4" w:rsidP="00A741A7">
            <w:pPr>
              <w:suppressAutoHyphens w:val="0"/>
            </w:pPr>
          </w:p>
        </w:tc>
        <w:tc>
          <w:tcPr>
            <w:tcW w:w="236" w:type="dxa"/>
          </w:tcPr>
          <w:p w14:paraId="57D57EE4" w14:textId="77777777" w:rsidR="00B603C4" w:rsidRPr="00466C55" w:rsidRDefault="00B603C4" w:rsidP="00A741A7">
            <w:pPr>
              <w:suppressAutoHyphens w:val="0"/>
            </w:pPr>
          </w:p>
        </w:tc>
        <w:tc>
          <w:tcPr>
            <w:tcW w:w="236" w:type="dxa"/>
          </w:tcPr>
          <w:p w14:paraId="3471E258" w14:textId="77777777" w:rsidR="00B603C4" w:rsidRPr="00466C55" w:rsidRDefault="00B603C4" w:rsidP="00A741A7">
            <w:pPr>
              <w:suppressAutoHyphens w:val="0"/>
            </w:pPr>
          </w:p>
        </w:tc>
        <w:tc>
          <w:tcPr>
            <w:tcW w:w="236" w:type="dxa"/>
          </w:tcPr>
          <w:p w14:paraId="10052AEE" w14:textId="77777777" w:rsidR="00B603C4" w:rsidRPr="00466C55" w:rsidRDefault="00B603C4" w:rsidP="00A741A7">
            <w:pPr>
              <w:suppressAutoHyphens w:val="0"/>
            </w:pPr>
          </w:p>
        </w:tc>
        <w:tc>
          <w:tcPr>
            <w:tcW w:w="236" w:type="dxa"/>
          </w:tcPr>
          <w:p w14:paraId="314CA196" w14:textId="77777777" w:rsidR="00B603C4" w:rsidRPr="00466C55" w:rsidRDefault="00B603C4" w:rsidP="00A741A7">
            <w:pPr>
              <w:suppressAutoHyphens w:val="0"/>
            </w:pPr>
          </w:p>
        </w:tc>
        <w:tc>
          <w:tcPr>
            <w:tcW w:w="236" w:type="dxa"/>
          </w:tcPr>
          <w:p w14:paraId="63DFC903" w14:textId="77777777" w:rsidR="00B603C4" w:rsidRPr="00466C55" w:rsidRDefault="00B603C4" w:rsidP="00A741A7">
            <w:pPr>
              <w:suppressAutoHyphens w:val="0"/>
            </w:pPr>
          </w:p>
        </w:tc>
        <w:tc>
          <w:tcPr>
            <w:tcW w:w="236" w:type="dxa"/>
          </w:tcPr>
          <w:p w14:paraId="1B2F69E9" w14:textId="77777777" w:rsidR="00B603C4" w:rsidRPr="00466C55" w:rsidRDefault="00B603C4" w:rsidP="00A741A7">
            <w:pPr>
              <w:suppressAutoHyphens w:val="0"/>
            </w:pPr>
          </w:p>
        </w:tc>
        <w:tc>
          <w:tcPr>
            <w:tcW w:w="236" w:type="dxa"/>
          </w:tcPr>
          <w:p w14:paraId="04FEBFC1" w14:textId="77777777" w:rsidR="00B603C4" w:rsidRPr="00466C55" w:rsidRDefault="00B603C4" w:rsidP="00A741A7">
            <w:pPr>
              <w:suppressAutoHyphens w:val="0"/>
            </w:pPr>
          </w:p>
        </w:tc>
      </w:tr>
      <w:tr w:rsidR="00B603C4" w:rsidRPr="00466C55" w14:paraId="44C736ED" w14:textId="77777777" w:rsidTr="00A741A7">
        <w:trPr>
          <w:jc w:val="center"/>
        </w:trPr>
        <w:tc>
          <w:tcPr>
            <w:tcW w:w="2127" w:type="dxa"/>
          </w:tcPr>
          <w:p w14:paraId="24AA0623" w14:textId="77777777" w:rsidR="00B603C4" w:rsidRPr="00466C55" w:rsidRDefault="00B603C4" w:rsidP="00A741A7">
            <w:pPr>
              <w:rPr>
                <w:sz w:val="24"/>
                <w:szCs w:val="24"/>
              </w:rPr>
            </w:pPr>
            <w:r w:rsidRPr="00466C55">
              <w:rPr>
                <w:sz w:val="24"/>
                <w:szCs w:val="24"/>
              </w:rPr>
              <w:t>l.d  f2,v2(r1)</w:t>
            </w:r>
          </w:p>
        </w:tc>
        <w:tc>
          <w:tcPr>
            <w:tcW w:w="236" w:type="dxa"/>
          </w:tcPr>
          <w:p w14:paraId="29BA2A15" w14:textId="77777777" w:rsidR="00B603C4" w:rsidRPr="00466C55" w:rsidRDefault="00B603C4" w:rsidP="00A741A7">
            <w:pPr>
              <w:suppressAutoHyphens w:val="0"/>
            </w:pPr>
          </w:p>
        </w:tc>
        <w:tc>
          <w:tcPr>
            <w:tcW w:w="236" w:type="dxa"/>
          </w:tcPr>
          <w:p w14:paraId="65ED3866" w14:textId="77777777" w:rsidR="00B603C4" w:rsidRPr="00466C55" w:rsidRDefault="00B603C4" w:rsidP="00A741A7">
            <w:pPr>
              <w:suppressAutoHyphens w:val="0"/>
            </w:pPr>
          </w:p>
        </w:tc>
        <w:tc>
          <w:tcPr>
            <w:tcW w:w="236" w:type="dxa"/>
          </w:tcPr>
          <w:p w14:paraId="589999EA" w14:textId="77777777" w:rsidR="00B603C4" w:rsidRPr="00466C55" w:rsidRDefault="00B603C4" w:rsidP="00A741A7">
            <w:pPr>
              <w:suppressAutoHyphens w:val="0"/>
            </w:pPr>
          </w:p>
        </w:tc>
        <w:tc>
          <w:tcPr>
            <w:tcW w:w="236" w:type="dxa"/>
          </w:tcPr>
          <w:p w14:paraId="17B27F53" w14:textId="58FEC55D" w:rsidR="00B603C4" w:rsidRPr="00466C55" w:rsidRDefault="005B209F" w:rsidP="00A741A7">
            <w:pPr>
              <w:suppressAutoHyphens w:val="0"/>
            </w:pPr>
            <w:r>
              <w:t>F</w:t>
            </w:r>
          </w:p>
        </w:tc>
        <w:tc>
          <w:tcPr>
            <w:tcW w:w="236" w:type="dxa"/>
          </w:tcPr>
          <w:p w14:paraId="35CB5A69" w14:textId="40E666EA" w:rsidR="00B603C4" w:rsidRPr="00466C55" w:rsidRDefault="005B209F" w:rsidP="00A741A7">
            <w:pPr>
              <w:suppressAutoHyphens w:val="0"/>
            </w:pPr>
            <w:r>
              <w:t>D</w:t>
            </w:r>
          </w:p>
        </w:tc>
        <w:tc>
          <w:tcPr>
            <w:tcW w:w="236" w:type="dxa"/>
          </w:tcPr>
          <w:p w14:paraId="55583E04" w14:textId="6206E896" w:rsidR="00B603C4" w:rsidRPr="00466C55" w:rsidRDefault="005B209F" w:rsidP="00A741A7">
            <w:pPr>
              <w:suppressAutoHyphens w:val="0"/>
            </w:pPr>
            <w:r>
              <w:t>X</w:t>
            </w:r>
          </w:p>
        </w:tc>
        <w:tc>
          <w:tcPr>
            <w:tcW w:w="236" w:type="dxa"/>
          </w:tcPr>
          <w:p w14:paraId="3550116C" w14:textId="3E15AA91" w:rsidR="00B603C4" w:rsidRPr="00466C55" w:rsidRDefault="005B209F" w:rsidP="00A741A7">
            <w:pPr>
              <w:suppressAutoHyphens w:val="0"/>
            </w:pPr>
            <w:r>
              <w:t>M</w:t>
            </w:r>
          </w:p>
        </w:tc>
        <w:tc>
          <w:tcPr>
            <w:tcW w:w="236" w:type="dxa"/>
          </w:tcPr>
          <w:p w14:paraId="5BB91A46" w14:textId="603D61FA" w:rsidR="00B603C4" w:rsidRPr="00466C55" w:rsidRDefault="005B209F" w:rsidP="00A741A7">
            <w:pPr>
              <w:suppressAutoHyphens w:val="0"/>
            </w:pPr>
            <w:r>
              <w:t>W</w:t>
            </w:r>
          </w:p>
        </w:tc>
        <w:tc>
          <w:tcPr>
            <w:tcW w:w="236" w:type="dxa"/>
          </w:tcPr>
          <w:p w14:paraId="6731D88D" w14:textId="29C6DEA3" w:rsidR="00B603C4" w:rsidRPr="00466C55" w:rsidRDefault="002F5484" w:rsidP="00A741A7">
            <w:pPr>
              <w:suppressAutoHyphens w:val="0"/>
            </w:pPr>
            <w:r>
              <w:t>1</w:t>
            </w:r>
          </w:p>
        </w:tc>
        <w:tc>
          <w:tcPr>
            <w:tcW w:w="236" w:type="dxa"/>
          </w:tcPr>
          <w:p w14:paraId="7E4D935A" w14:textId="77777777" w:rsidR="00B603C4" w:rsidRPr="00466C55" w:rsidRDefault="00B603C4" w:rsidP="00A741A7">
            <w:pPr>
              <w:suppressAutoHyphens w:val="0"/>
            </w:pPr>
          </w:p>
        </w:tc>
        <w:tc>
          <w:tcPr>
            <w:tcW w:w="236" w:type="dxa"/>
          </w:tcPr>
          <w:p w14:paraId="011AE6C0" w14:textId="77777777" w:rsidR="00B603C4" w:rsidRPr="00466C55" w:rsidRDefault="00B603C4" w:rsidP="00A741A7">
            <w:pPr>
              <w:suppressAutoHyphens w:val="0"/>
            </w:pPr>
          </w:p>
        </w:tc>
        <w:tc>
          <w:tcPr>
            <w:tcW w:w="236" w:type="dxa"/>
          </w:tcPr>
          <w:p w14:paraId="0012FB64" w14:textId="77777777" w:rsidR="00B603C4" w:rsidRPr="00466C55" w:rsidRDefault="00B603C4" w:rsidP="00A741A7">
            <w:pPr>
              <w:suppressAutoHyphens w:val="0"/>
            </w:pPr>
          </w:p>
        </w:tc>
        <w:tc>
          <w:tcPr>
            <w:tcW w:w="236" w:type="dxa"/>
          </w:tcPr>
          <w:p w14:paraId="7342E22D" w14:textId="77777777" w:rsidR="00B603C4" w:rsidRPr="00466C55" w:rsidRDefault="00B603C4" w:rsidP="00A741A7">
            <w:pPr>
              <w:suppressAutoHyphens w:val="0"/>
            </w:pPr>
          </w:p>
        </w:tc>
        <w:tc>
          <w:tcPr>
            <w:tcW w:w="236" w:type="dxa"/>
          </w:tcPr>
          <w:p w14:paraId="67EBBC2F" w14:textId="77777777" w:rsidR="00B603C4" w:rsidRPr="00466C55" w:rsidRDefault="00B603C4" w:rsidP="00A741A7">
            <w:pPr>
              <w:suppressAutoHyphens w:val="0"/>
            </w:pPr>
          </w:p>
        </w:tc>
        <w:tc>
          <w:tcPr>
            <w:tcW w:w="236" w:type="dxa"/>
          </w:tcPr>
          <w:p w14:paraId="599F5720" w14:textId="77777777" w:rsidR="00B603C4" w:rsidRPr="00466C55" w:rsidRDefault="00B603C4" w:rsidP="00A741A7">
            <w:pPr>
              <w:suppressAutoHyphens w:val="0"/>
            </w:pPr>
          </w:p>
        </w:tc>
        <w:tc>
          <w:tcPr>
            <w:tcW w:w="236" w:type="dxa"/>
          </w:tcPr>
          <w:p w14:paraId="50DE50B9" w14:textId="77777777" w:rsidR="00B603C4" w:rsidRPr="00466C55" w:rsidRDefault="00B603C4" w:rsidP="00A741A7">
            <w:pPr>
              <w:suppressAutoHyphens w:val="0"/>
            </w:pPr>
          </w:p>
        </w:tc>
        <w:tc>
          <w:tcPr>
            <w:tcW w:w="236" w:type="dxa"/>
          </w:tcPr>
          <w:p w14:paraId="7BCBAAD6" w14:textId="77777777" w:rsidR="00B603C4" w:rsidRPr="00466C55" w:rsidRDefault="00B603C4" w:rsidP="00A741A7">
            <w:pPr>
              <w:suppressAutoHyphens w:val="0"/>
            </w:pPr>
          </w:p>
        </w:tc>
        <w:tc>
          <w:tcPr>
            <w:tcW w:w="236" w:type="dxa"/>
          </w:tcPr>
          <w:p w14:paraId="4F65C795" w14:textId="77777777" w:rsidR="00B603C4" w:rsidRPr="00466C55" w:rsidRDefault="00B603C4" w:rsidP="00A741A7">
            <w:pPr>
              <w:suppressAutoHyphens w:val="0"/>
            </w:pPr>
          </w:p>
        </w:tc>
        <w:tc>
          <w:tcPr>
            <w:tcW w:w="236" w:type="dxa"/>
          </w:tcPr>
          <w:p w14:paraId="0EA67214" w14:textId="77777777" w:rsidR="00B603C4" w:rsidRPr="00466C55" w:rsidRDefault="00B603C4" w:rsidP="00A741A7">
            <w:pPr>
              <w:suppressAutoHyphens w:val="0"/>
            </w:pPr>
          </w:p>
        </w:tc>
        <w:tc>
          <w:tcPr>
            <w:tcW w:w="236" w:type="dxa"/>
          </w:tcPr>
          <w:p w14:paraId="22731FAA" w14:textId="77777777" w:rsidR="00B603C4" w:rsidRPr="00466C55" w:rsidRDefault="00B603C4" w:rsidP="00A741A7">
            <w:pPr>
              <w:suppressAutoHyphens w:val="0"/>
            </w:pPr>
          </w:p>
        </w:tc>
        <w:tc>
          <w:tcPr>
            <w:tcW w:w="236" w:type="dxa"/>
          </w:tcPr>
          <w:p w14:paraId="359291A7" w14:textId="77777777" w:rsidR="00B603C4" w:rsidRPr="00466C55" w:rsidRDefault="00B603C4" w:rsidP="00A741A7">
            <w:pPr>
              <w:suppressAutoHyphens w:val="0"/>
            </w:pPr>
          </w:p>
        </w:tc>
        <w:tc>
          <w:tcPr>
            <w:tcW w:w="236" w:type="dxa"/>
          </w:tcPr>
          <w:p w14:paraId="52EA85CA" w14:textId="77777777" w:rsidR="00B603C4" w:rsidRPr="00466C55" w:rsidRDefault="00B603C4" w:rsidP="00A741A7">
            <w:pPr>
              <w:suppressAutoHyphens w:val="0"/>
            </w:pPr>
          </w:p>
        </w:tc>
        <w:tc>
          <w:tcPr>
            <w:tcW w:w="236" w:type="dxa"/>
          </w:tcPr>
          <w:p w14:paraId="0A1B7339" w14:textId="77777777" w:rsidR="00B603C4" w:rsidRPr="00466C55" w:rsidRDefault="00B603C4" w:rsidP="00A741A7">
            <w:pPr>
              <w:suppressAutoHyphens w:val="0"/>
            </w:pPr>
          </w:p>
        </w:tc>
        <w:tc>
          <w:tcPr>
            <w:tcW w:w="236" w:type="dxa"/>
          </w:tcPr>
          <w:p w14:paraId="5A200734" w14:textId="77777777" w:rsidR="00B603C4" w:rsidRPr="00466C55" w:rsidRDefault="00B603C4" w:rsidP="00A741A7">
            <w:pPr>
              <w:suppressAutoHyphens w:val="0"/>
            </w:pPr>
          </w:p>
        </w:tc>
        <w:tc>
          <w:tcPr>
            <w:tcW w:w="236" w:type="dxa"/>
          </w:tcPr>
          <w:p w14:paraId="19C14A42" w14:textId="77777777" w:rsidR="00B603C4" w:rsidRPr="00466C55" w:rsidRDefault="00B603C4" w:rsidP="00A741A7">
            <w:pPr>
              <w:suppressAutoHyphens w:val="0"/>
            </w:pPr>
          </w:p>
        </w:tc>
        <w:tc>
          <w:tcPr>
            <w:tcW w:w="236" w:type="dxa"/>
          </w:tcPr>
          <w:p w14:paraId="274A7CD3" w14:textId="77777777" w:rsidR="00B603C4" w:rsidRPr="00466C55" w:rsidRDefault="00B603C4" w:rsidP="00A741A7">
            <w:pPr>
              <w:suppressAutoHyphens w:val="0"/>
            </w:pPr>
          </w:p>
        </w:tc>
        <w:tc>
          <w:tcPr>
            <w:tcW w:w="236" w:type="dxa"/>
          </w:tcPr>
          <w:p w14:paraId="6FA382FD" w14:textId="77777777" w:rsidR="00B603C4" w:rsidRPr="00466C55" w:rsidRDefault="00B603C4" w:rsidP="00A741A7">
            <w:pPr>
              <w:suppressAutoHyphens w:val="0"/>
            </w:pPr>
          </w:p>
        </w:tc>
        <w:tc>
          <w:tcPr>
            <w:tcW w:w="236" w:type="dxa"/>
          </w:tcPr>
          <w:p w14:paraId="6EE52A07" w14:textId="77777777" w:rsidR="00B603C4" w:rsidRPr="00466C55" w:rsidRDefault="00B603C4" w:rsidP="00A741A7">
            <w:pPr>
              <w:suppressAutoHyphens w:val="0"/>
            </w:pPr>
          </w:p>
        </w:tc>
        <w:tc>
          <w:tcPr>
            <w:tcW w:w="236" w:type="dxa"/>
          </w:tcPr>
          <w:p w14:paraId="688A5423" w14:textId="77777777" w:rsidR="00B603C4" w:rsidRPr="00466C55" w:rsidRDefault="00B603C4" w:rsidP="00A741A7">
            <w:pPr>
              <w:suppressAutoHyphens w:val="0"/>
            </w:pPr>
          </w:p>
        </w:tc>
        <w:tc>
          <w:tcPr>
            <w:tcW w:w="236" w:type="dxa"/>
          </w:tcPr>
          <w:p w14:paraId="1DCABDD3" w14:textId="77777777" w:rsidR="00B603C4" w:rsidRPr="00466C55" w:rsidRDefault="00B603C4" w:rsidP="00A741A7">
            <w:pPr>
              <w:suppressAutoHyphens w:val="0"/>
            </w:pPr>
          </w:p>
        </w:tc>
        <w:tc>
          <w:tcPr>
            <w:tcW w:w="236" w:type="dxa"/>
          </w:tcPr>
          <w:p w14:paraId="05E10BD7" w14:textId="77777777" w:rsidR="00B603C4" w:rsidRPr="00466C55" w:rsidRDefault="00B603C4" w:rsidP="00A741A7">
            <w:pPr>
              <w:suppressAutoHyphens w:val="0"/>
            </w:pPr>
          </w:p>
        </w:tc>
        <w:tc>
          <w:tcPr>
            <w:tcW w:w="236" w:type="dxa"/>
          </w:tcPr>
          <w:p w14:paraId="258FF5D3" w14:textId="77777777" w:rsidR="00B603C4" w:rsidRPr="00466C55" w:rsidRDefault="00B603C4" w:rsidP="00A741A7">
            <w:pPr>
              <w:suppressAutoHyphens w:val="0"/>
            </w:pPr>
          </w:p>
        </w:tc>
        <w:tc>
          <w:tcPr>
            <w:tcW w:w="236" w:type="dxa"/>
          </w:tcPr>
          <w:p w14:paraId="1ED65467" w14:textId="77777777" w:rsidR="00B603C4" w:rsidRPr="00466C55" w:rsidRDefault="00B603C4" w:rsidP="00A741A7">
            <w:pPr>
              <w:suppressAutoHyphens w:val="0"/>
            </w:pPr>
          </w:p>
        </w:tc>
        <w:tc>
          <w:tcPr>
            <w:tcW w:w="236" w:type="dxa"/>
          </w:tcPr>
          <w:p w14:paraId="1F70C877" w14:textId="77777777" w:rsidR="00B603C4" w:rsidRPr="00466C55" w:rsidRDefault="00B603C4" w:rsidP="00A741A7">
            <w:pPr>
              <w:suppressAutoHyphens w:val="0"/>
            </w:pPr>
          </w:p>
        </w:tc>
      </w:tr>
      <w:tr w:rsidR="00650888" w:rsidRPr="00466C55" w14:paraId="3E30D57A" w14:textId="77777777" w:rsidTr="00A741A7">
        <w:trPr>
          <w:jc w:val="center"/>
        </w:trPr>
        <w:tc>
          <w:tcPr>
            <w:tcW w:w="2127" w:type="dxa"/>
          </w:tcPr>
          <w:p w14:paraId="2992F6B2" w14:textId="77777777" w:rsidR="00650888" w:rsidRPr="00466C55" w:rsidRDefault="00E40262" w:rsidP="00A741A7">
            <w:pPr>
              <w:rPr>
                <w:sz w:val="24"/>
                <w:szCs w:val="24"/>
              </w:rPr>
            </w:pPr>
            <w:r w:rsidRPr="00466C55">
              <w:rPr>
                <w:sz w:val="24"/>
                <w:szCs w:val="24"/>
              </w:rPr>
              <w:t>mul</w:t>
            </w:r>
            <w:r w:rsidR="00650888" w:rsidRPr="00466C55">
              <w:rPr>
                <w:sz w:val="24"/>
                <w:szCs w:val="24"/>
              </w:rPr>
              <w:t>.d  f5,f1,f2</w:t>
            </w:r>
          </w:p>
        </w:tc>
        <w:tc>
          <w:tcPr>
            <w:tcW w:w="236" w:type="dxa"/>
          </w:tcPr>
          <w:p w14:paraId="060EC0EA" w14:textId="77777777" w:rsidR="00650888" w:rsidRPr="00466C55" w:rsidRDefault="00650888" w:rsidP="00A741A7">
            <w:pPr>
              <w:suppressAutoHyphens w:val="0"/>
            </w:pPr>
          </w:p>
        </w:tc>
        <w:tc>
          <w:tcPr>
            <w:tcW w:w="236" w:type="dxa"/>
          </w:tcPr>
          <w:p w14:paraId="7F0B97F6" w14:textId="77777777" w:rsidR="00650888" w:rsidRPr="00466C55" w:rsidRDefault="00650888" w:rsidP="00A741A7">
            <w:pPr>
              <w:suppressAutoHyphens w:val="0"/>
            </w:pPr>
          </w:p>
        </w:tc>
        <w:tc>
          <w:tcPr>
            <w:tcW w:w="236" w:type="dxa"/>
          </w:tcPr>
          <w:p w14:paraId="7AD1B917" w14:textId="77777777" w:rsidR="00650888" w:rsidRPr="00466C55" w:rsidRDefault="00650888" w:rsidP="00A741A7">
            <w:pPr>
              <w:suppressAutoHyphens w:val="0"/>
            </w:pPr>
          </w:p>
        </w:tc>
        <w:tc>
          <w:tcPr>
            <w:tcW w:w="236" w:type="dxa"/>
          </w:tcPr>
          <w:p w14:paraId="5AB6A9F4" w14:textId="77777777" w:rsidR="00650888" w:rsidRPr="00466C55" w:rsidRDefault="00650888" w:rsidP="00A741A7">
            <w:pPr>
              <w:suppressAutoHyphens w:val="0"/>
            </w:pPr>
          </w:p>
        </w:tc>
        <w:tc>
          <w:tcPr>
            <w:tcW w:w="236" w:type="dxa"/>
          </w:tcPr>
          <w:p w14:paraId="2CA2E68F" w14:textId="2DE4A3D7" w:rsidR="00650888" w:rsidRPr="00466C55" w:rsidRDefault="005B209F" w:rsidP="008D4D5D">
            <w:pPr>
              <w:suppressAutoHyphens w:val="0"/>
            </w:pPr>
            <w:r>
              <w:t>F</w:t>
            </w:r>
          </w:p>
        </w:tc>
        <w:tc>
          <w:tcPr>
            <w:tcW w:w="236" w:type="dxa"/>
          </w:tcPr>
          <w:p w14:paraId="0073CB87" w14:textId="376E37C9" w:rsidR="00650888" w:rsidRPr="00466C55" w:rsidRDefault="005B209F" w:rsidP="008D4D5D">
            <w:pPr>
              <w:suppressAutoHyphens w:val="0"/>
            </w:pPr>
            <w:r>
              <w:t>D</w:t>
            </w:r>
          </w:p>
        </w:tc>
        <w:tc>
          <w:tcPr>
            <w:tcW w:w="236" w:type="dxa"/>
          </w:tcPr>
          <w:p w14:paraId="7553A9C5" w14:textId="1A5EFB34" w:rsidR="00650888" w:rsidRPr="00466C55" w:rsidRDefault="005B209F" w:rsidP="008D4D5D">
            <w:pPr>
              <w:suppressAutoHyphens w:val="0"/>
            </w:pPr>
            <w:r>
              <w:t>R</w:t>
            </w:r>
          </w:p>
        </w:tc>
        <w:tc>
          <w:tcPr>
            <w:tcW w:w="236" w:type="dxa"/>
          </w:tcPr>
          <w:p w14:paraId="25A4DF75" w14:textId="48D7C3EB" w:rsidR="00650888" w:rsidRPr="00466C55" w:rsidRDefault="005B209F" w:rsidP="008D4D5D">
            <w:pPr>
              <w:suppressAutoHyphens w:val="0"/>
            </w:pPr>
            <w:r>
              <w:t>X</w:t>
            </w:r>
          </w:p>
        </w:tc>
        <w:tc>
          <w:tcPr>
            <w:tcW w:w="236" w:type="dxa"/>
          </w:tcPr>
          <w:p w14:paraId="411D584E" w14:textId="1883F9E5" w:rsidR="00650888" w:rsidRPr="00466C55" w:rsidRDefault="005B209F" w:rsidP="008D4D5D">
            <w:pPr>
              <w:suppressAutoHyphens w:val="0"/>
            </w:pPr>
            <w:r>
              <w:t>X</w:t>
            </w:r>
          </w:p>
        </w:tc>
        <w:tc>
          <w:tcPr>
            <w:tcW w:w="236" w:type="dxa"/>
          </w:tcPr>
          <w:p w14:paraId="1DD18925" w14:textId="1A1692C5" w:rsidR="00650888" w:rsidRPr="00466C55" w:rsidRDefault="005B209F" w:rsidP="008D4D5D">
            <w:pPr>
              <w:suppressAutoHyphens w:val="0"/>
            </w:pPr>
            <w:r>
              <w:t>X</w:t>
            </w:r>
          </w:p>
        </w:tc>
        <w:tc>
          <w:tcPr>
            <w:tcW w:w="236" w:type="dxa"/>
          </w:tcPr>
          <w:p w14:paraId="0A871DFF" w14:textId="6F095B77" w:rsidR="00650888" w:rsidRPr="00466C55" w:rsidRDefault="005B209F" w:rsidP="008D4D5D">
            <w:pPr>
              <w:suppressAutoHyphens w:val="0"/>
            </w:pPr>
            <w:r>
              <w:t>X</w:t>
            </w:r>
          </w:p>
        </w:tc>
        <w:tc>
          <w:tcPr>
            <w:tcW w:w="236" w:type="dxa"/>
          </w:tcPr>
          <w:p w14:paraId="7C967309" w14:textId="5506E482" w:rsidR="00650888" w:rsidRPr="00466C55" w:rsidRDefault="005B209F" w:rsidP="008D4D5D">
            <w:pPr>
              <w:suppressAutoHyphens w:val="0"/>
            </w:pPr>
            <w:r>
              <w:t>X</w:t>
            </w:r>
          </w:p>
        </w:tc>
        <w:tc>
          <w:tcPr>
            <w:tcW w:w="236" w:type="dxa"/>
          </w:tcPr>
          <w:p w14:paraId="32C81156" w14:textId="2C11FC08" w:rsidR="00650888" w:rsidRPr="00466C55" w:rsidRDefault="005B209F" w:rsidP="008D4D5D">
            <w:pPr>
              <w:suppressAutoHyphens w:val="0"/>
            </w:pPr>
            <w:r>
              <w:t>X</w:t>
            </w:r>
          </w:p>
        </w:tc>
        <w:tc>
          <w:tcPr>
            <w:tcW w:w="236" w:type="dxa"/>
          </w:tcPr>
          <w:p w14:paraId="404DEDD4" w14:textId="36FB44EB" w:rsidR="00650888" w:rsidRPr="00466C55" w:rsidRDefault="005B209F" w:rsidP="008D4D5D">
            <w:pPr>
              <w:suppressAutoHyphens w:val="0"/>
            </w:pPr>
            <w:r>
              <w:t>M</w:t>
            </w:r>
          </w:p>
        </w:tc>
        <w:tc>
          <w:tcPr>
            <w:tcW w:w="236" w:type="dxa"/>
          </w:tcPr>
          <w:p w14:paraId="08A9B2D7" w14:textId="48FE935A" w:rsidR="00650888" w:rsidRPr="00466C55" w:rsidRDefault="005B209F" w:rsidP="005320F6">
            <w:pPr>
              <w:suppressAutoHyphens w:val="0"/>
            </w:pPr>
            <w:r>
              <w:t>W</w:t>
            </w:r>
          </w:p>
        </w:tc>
        <w:tc>
          <w:tcPr>
            <w:tcW w:w="236" w:type="dxa"/>
          </w:tcPr>
          <w:p w14:paraId="713E86E5" w14:textId="4D57ECE7" w:rsidR="00650888" w:rsidRPr="00466C55" w:rsidRDefault="002F5484" w:rsidP="008D4D5D">
            <w:pPr>
              <w:suppressAutoHyphens w:val="0"/>
            </w:pPr>
            <w:r>
              <w:t>7</w:t>
            </w:r>
          </w:p>
        </w:tc>
        <w:tc>
          <w:tcPr>
            <w:tcW w:w="236" w:type="dxa"/>
          </w:tcPr>
          <w:p w14:paraId="06C9E027" w14:textId="77777777" w:rsidR="00650888" w:rsidRPr="00466C55" w:rsidRDefault="00650888" w:rsidP="00A741A7">
            <w:pPr>
              <w:suppressAutoHyphens w:val="0"/>
            </w:pPr>
          </w:p>
        </w:tc>
        <w:tc>
          <w:tcPr>
            <w:tcW w:w="236" w:type="dxa"/>
          </w:tcPr>
          <w:p w14:paraId="09A8ED72" w14:textId="77777777" w:rsidR="00650888" w:rsidRPr="00466C55" w:rsidRDefault="00650888" w:rsidP="00A741A7">
            <w:pPr>
              <w:suppressAutoHyphens w:val="0"/>
            </w:pPr>
          </w:p>
        </w:tc>
        <w:tc>
          <w:tcPr>
            <w:tcW w:w="236" w:type="dxa"/>
          </w:tcPr>
          <w:p w14:paraId="30A9E783" w14:textId="77777777" w:rsidR="00650888" w:rsidRPr="00466C55" w:rsidRDefault="00650888" w:rsidP="00A741A7">
            <w:pPr>
              <w:suppressAutoHyphens w:val="0"/>
            </w:pPr>
          </w:p>
        </w:tc>
        <w:tc>
          <w:tcPr>
            <w:tcW w:w="236" w:type="dxa"/>
          </w:tcPr>
          <w:p w14:paraId="01234FCE" w14:textId="77777777" w:rsidR="00650888" w:rsidRPr="00466C55" w:rsidRDefault="00650888" w:rsidP="00A741A7">
            <w:pPr>
              <w:suppressAutoHyphens w:val="0"/>
            </w:pPr>
          </w:p>
        </w:tc>
        <w:tc>
          <w:tcPr>
            <w:tcW w:w="236" w:type="dxa"/>
          </w:tcPr>
          <w:p w14:paraId="42B942B0" w14:textId="77777777" w:rsidR="00650888" w:rsidRPr="00466C55" w:rsidRDefault="00650888" w:rsidP="00A741A7">
            <w:pPr>
              <w:suppressAutoHyphens w:val="0"/>
            </w:pPr>
          </w:p>
        </w:tc>
        <w:tc>
          <w:tcPr>
            <w:tcW w:w="236" w:type="dxa"/>
          </w:tcPr>
          <w:p w14:paraId="58404443" w14:textId="77777777" w:rsidR="00650888" w:rsidRPr="00466C55" w:rsidRDefault="00650888" w:rsidP="00A741A7">
            <w:pPr>
              <w:suppressAutoHyphens w:val="0"/>
            </w:pPr>
          </w:p>
        </w:tc>
        <w:tc>
          <w:tcPr>
            <w:tcW w:w="236" w:type="dxa"/>
          </w:tcPr>
          <w:p w14:paraId="348799FA" w14:textId="77777777" w:rsidR="00650888" w:rsidRPr="00466C55" w:rsidRDefault="00650888" w:rsidP="00A741A7">
            <w:pPr>
              <w:suppressAutoHyphens w:val="0"/>
            </w:pPr>
          </w:p>
        </w:tc>
        <w:tc>
          <w:tcPr>
            <w:tcW w:w="236" w:type="dxa"/>
          </w:tcPr>
          <w:p w14:paraId="512AEB47" w14:textId="77777777" w:rsidR="00650888" w:rsidRPr="00466C55" w:rsidRDefault="00650888" w:rsidP="00A741A7">
            <w:pPr>
              <w:suppressAutoHyphens w:val="0"/>
            </w:pPr>
          </w:p>
        </w:tc>
        <w:tc>
          <w:tcPr>
            <w:tcW w:w="236" w:type="dxa"/>
          </w:tcPr>
          <w:p w14:paraId="7690EC5D" w14:textId="77777777" w:rsidR="00650888" w:rsidRPr="00466C55" w:rsidRDefault="00650888" w:rsidP="00A741A7">
            <w:pPr>
              <w:suppressAutoHyphens w:val="0"/>
            </w:pPr>
          </w:p>
        </w:tc>
        <w:tc>
          <w:tcPr>
            <w:tcW w:w="236" w:type="dxa"/>
          </w:tcPr>
          <w:p w14:paraId="30C8A95E" w14:textId="77777777" w:rsidR="00650888" w:rsidRPr="00466C55" w:rsidRDefault="00650888" w:rsidP="00A741A7">
            <w:pPr>
              <w:suppressAutoHyphens w:val="0"/>
            </w:pPr>
          </w:p>
        </w:tc>
        <w:tc>
          <w:tcPr>
            <w:tcW w:w="236" w:type="dxa"/>
          </w:tcPr>
          <w:p w14:paraId="1D163F1C" w14:textId="77777777" w:rsidR="00650888" w:rsidRPr="00466C55" w:rsidRDefault="00650888" w:rsidP="00A741A7">
            <w:pPr>
              <w:suppressAutoHyphens w:val="0"/>
            </w:pPr>
          </w:p>
        </w:tc>
        <w:tc>
          <w:tcPr>
            <w:tcW w:w="236" w:type="dxa"/>
          </w:tcPr>
          <w:p w14:paraId="797FE558" w14:textId="77777777" w:rsidR="00650888" w:rsidRPr="00466C55" w:rsidRDefault="00650888" w:rsidP="00A741A7">
            <w:pPr>
              <w:suppressAutoHyphens w:val="0"/>
            </w:pPr>
          </w:p>
        </w:tc>
        <w:tc>
          <w:tcPr>
            <w:tcW w:w="236" w:type="dxa"/>
          </w:tcPr>
          <w:p w14:paraId="3A8E4872" w14:textId="77777777" w:rsidR="00650888" w:rsidRPr="00466C55" w:rsidRDefault="00650888" w:rsidP="00A741A7">
            <w:pPr>
              <w:suppressAutoHyphens w:val="0"/>
            </w:pPr>
          </w:p>
        </w:tc>
        <w:tc>
          <w:tcPr>
            <w:tcW w:w="236" w:type="dxa"/>
          </w:tcPr>
          <w:p w14:paraId="7F7E1168" w14:textId="77777777" w:rsidR="00650888" w:rsidRPr="00466C55" w:rsidRDefault="00650888" w:rsidP="00A741A7">
            <w:pPr>
              <w:suppressAutoHyphens w:val="0"/>
            </w:pPr>
          </w:p>
        </w:tc>
        <w:tc>
          <w:tcPr>
            <w:tcW w:w="236" w:type="dxa"/>
          </w:tcPr>
          <w:p w14:paraId="226EB460" w14:textId="77777777" w:rsidR="00650888" w:rsidRPr="00466C55" w:rsidRDefault="00650888" w:rsidP="00A741A7">
            <w:pPr>
              <w:suppressAutoHyphens w:val="0"/>
            </w:pPr>
          </w:p>
        </w:tc>
        <w:tc>
          <w:tcPr>
            <w:tcW w:w="236" w:type="dxa"/>
          </w:tcPr>
          <w:p w14:paraId="0C0A8871" w14:textId="77777777" w:rsidR="00650888" w:rsidRPr="00466C55" w:rsidRDefault="00650888" w:rsidP="00A741A7">
            <w:pPr>
              <w:suppressAutoHyphens w:val="0"/>
            </w:pPr>
          </w:p>
        </w:tc>
        <w:tc>
          <w:tcPr>
            <w:tcW w:w="236" w:type="dxa"/>
          </w:tcPr>
          <w:p w14:paraId="0B21080F" w14:textId="77777777" w:rsidR="00650888" w:rsidRPr="00466C55" w:rsidRDefault="00650888" w:rsidP="00A741A7">
            <w:pPr>
              <w:suppressAutoHyphens w:val="0"/>
            </w:pPr>
          </w:p>
        </w:tc>
        <w:tc>
          <w:tcPr>
            <w:tcW w:w="236" w:type="dxa"/>
          </w:tcPr>
          <w:p w14:paraId="0D3ED2FC" w14:textId="77777777" w:rsidR="00650888" w:rsidRPr="00466C55" w:rsidRDefault="00650888" w:rsidP="00A741A7">
            <w:pPr>
              <w:suppressAutoHyphens w:val="0"/>
            </w:pPr>
          </w:p>
        </w:tc>
      </w:tr>
      <w:tr w:rsidR="00650888" w:rsidRPr="00466C55" w14:paraId="10260D57" w14:textId="77777777" w:rsidTr="00A741A7">
        <w:trPr>
          <w:jc w:val="center"/>
        </w:trPr>
        <w:tc>
          <w:tcPr>
            <w:tcW w:w="2127" w:type="dxa"/>
          </w:tcPr>
          <w:p w14:paraId="727A918B" w14:textId="77777777" w:rsidR="00650888" w:rsidRPr="00466C55" w:rsidRDefault="00650888" w:rsidP="006A52B3">
            <w:pPr>
              <w:rPr>
                <w:sz w:val="24"/>
                <w:szCs w:val="24"/>
              </w:rPr>
            </w:pPr>
            <w:r w:rsidRPr="00466C55">
              <w:rPr>
                <w:sz w:val="24"/>
                <w:szCs w:val="24"/>
              </w:rPr>
              <w:t>l.d  f3,v3(r1)</w:t>
            </w:r>
          </w:p>
        </w:tc>
        <w:tc>
          <w:tcPr>
            <w:tcW w:w="236" w:type="dxa"/>
          </w:tcPr>
          <w:p w14:paraId="632E74BC" w14:textId="77777777" w:rsidR="00650888" w:rsidRPr="00466C55" w:rsidRDefault="00650888" w:rsidP="006A52B3">
            <w:pPr>
              <w:suppressAutoHyphens w:val="0"/>
            </w:pPr>
          </w:p>
        </w:tc>
        <w:tc>
          <w:tcPr>
            <w:tcW w:w="236" w:type="dxa"/>
          </w:tcPr>
          <w:p w14:paraId="0841383A" w14:textId="77777777" w:rsidR="00650888" w:rsidRPr="00466C55" w:rsidRDefault="00650888" w:rsidP="006A52B3">
            <w:pPr>
              <w:suppressAutoHyphens w:val="0"/>
            </w:pPr>
          </w:p>
        </w:tc>
        <w:tc>
          <w:tcPr>
            <w:tcW w:w="236" w:type="dxa"/>
          </w:tcPr>
          <w:p w14:paraId="4916BA13" w14:textId="77777777" w:rsidR="00650888" w:rsidRPr="00466C55" w:rsidRDefault="00650888" w:rsidP="006A52B3">
            <w:pPr>
              <w:suppressAutoHyphens w:val="0"/>
            </w:pPr>
          </w:p>
        </w:tc>
        <w:tc>
          <w:tcPr>
            <w:tcW w:w="236" w:type="dxa"/>
          </w:tcPr>
          <w:p w14:paraId="07ED3CCD" w14:textId="77777777" w:rsidR="00650888" w:rsidRPr="00466C55" w:rsidRDefault="00650888" w:rsidP="006A52B3">
            <w:pPr>
              <w:suppressAutoHyphens w:val="0"/>
            </w:pPr>
          </w:p>
        </w:tc>
        <w:tc>
          <w:tcPr>
            <w:tcW w:w="236" w:type="dxa"/>
          </w:tcPr>
          <w:p w14:paraId="33424C68" w14:textId="77777777" w:rsidR="00650888" w:rsidRPr="00466C55" w:rsidRDefault="00650888" w:rsidP="006A52B3">
            <w:pPr>
              <w:suppressAutoHyphens w:val="0"/>
            </w:pPr>
          </w:p>
        </w:tc>
        <w:tc>
          <w:tcPr>
            <w:tcW w:w="236" w:type="dxa"/>
          </w:tcPr>
          <w:p w14:paraId="1179F3A5" w14:textId="6967B25E" w:rsidR="00650888" w:rsidRPr="00466C55" w:rsidRDefault="005B209F" w:rsidP="006A52B3">
            <w:pPr>
              <w:suppressAutoHyphens w:val="0"/>
            </w:pPr>
            <w:r>
              <w:t>F</w:t>
            </w:r>
          </w:p>
        </w:tc>
        <w:tc>
          <w:tcPr>
            <w:tcW w:w="236" w:type="dxa"/>
          </w:tcPr>
          <w:p w14:paraId="0E84CDD2" w14:textId="77777777" w:rsidR="00650888" w:rsidRPr="00466C55" w:rsidRDefault="00650888" w:rsidP="006A52B3">
            <w:pPr>
              <w:suppressAutoHyphens w:val="0"/>
            </w:pPr>
          </w:p>
        </w:tc>
        <w:tc>
          <w:tcPr>
            <w:tcW w:w="236" w:type="dxa"/>
          </w:tcPr>
          <w:p w14:paraId="17D8B2B4" w14:textId="4A32B5B6" w:rsidR="00650888" w:rsidRPr="00466C55" w:rsidRDefault="005B209F" w:rsidP="006A52B3">
            <w:pPr>
              <w:suppressAutoHyphens w:val="0"/>
            </w:pPr>
            <w:r>
              <w:t>D</w:t>
            </w:r>
          </w:p>
        </w:tc>
        <w:tc>
          <w:tcPr>
            <w:tcW w:w="236" w:type="dxa"/>
          </w:tcPr>
          <w:p w14:paraId="6F4C6CD1" w14:textId="1671E0BC" w:rsidR="00650888" w:rsidRPr="00466C55" w:rsidRDefault="005B209F" w:rsidP="006A52B3">
            <w:pPr>
              <w:suppressAutoHyphens w:val="0"/>
            </w:pPr>
            <w:r>
              <w:t>X</w:t>
            </w:r>
          </w:p>
        </w:tc>
        <w:tc>
          <w:tcPr>
            <w:tcW w:w="236" w:type="dxa"/>
          </w:tcPr>
          <w:p w14:paraId="61F78E6D" w14:textId="29C74911" w:rsidR="00650888" w:rsidRPr="00466C55" w:rsidRDefault="005B209F" w:rsidP="00A741A7">
            <w:pPr>
              <w:suppressAutoHyphens w:val="0"/>
            </w:pPr>
            <w:r>
              <w:t>M</w:t>
            </w:r>
          </w:p>
        </w:tc>
        <w:tc>
          <w:tcPr>
            <w:tcW w:w="236" w:type="dxa"/>
          </w:tcPr>
          <w:p w14:paraId="711FD937" w14:textId="5D4AD090" w:rsidR="00650888" w:rsidRPr="00466C55" w:rsidRDefault="005B209F" w:rsidP="00A741A7">
            <w:pPr>
              <w:suppressAutoHyphens w:val="0"/>
            </w:pPr>
            <w:r>
              <w:t>W</w:t>
            </w:r>
          </w:p>
        </w:tc>
        <w:tc>
          <w:tcPr>
            <w:tcW w:w="236" w:type="dxa"/>
          </w:tcPr>
          <w:p w14:paraId="6DDD0937" w14:textId="77777777" w:rsidR="00650888" w:rsidRPr="00466C55" w:rsidRDefault="00650888" w:rsidP="00A741A7">
            <w:pPr>
              <w:suppressAutoHyphens w:val="0"/>
            </w:pPr>
          </w:p>
        </w:tc>
        <w:tc>
          <w:tcPr>
            <w:tcW w:w="236" w:type="dxa"/>
          </w:tcPr>
          <w:p w14:paraId="53B77518" w14:textId="77777777" w:rsidR="00650888" w:rsidRPr="00466C55" w:rsidRDefault="00650888" w:rsidP="00A741A7">
            <w:pPr>
              <w:suppressAutoHyphens w:val="0"/>
            </w:pPr>
          </w:p>
        </w:tc>
        <w:tc>
          <w:tcPr>
            <w:tcW w:w="236" w:type="dxa"/>
          </w:tcPr>
          <w:p w14:paraId="40140C22" w14:textId="77777777" w:rsidR="00650888" w:rsidRPr="00466C55" w:rsidRDefault="00650888" w:rsidP="00A741A7">
            <w:pPr>
              <w:suppressAutoHyphens w:val="0"/>
            </w:pPr>
          </w:p>
        </w:tc>
        <w:tc>
          <w:tcPr>
            <w:tcW w:w="236" w:type="dxa"/>
          </w:tcPr>
          <w:p w14:paraId="5C225C33" w14:textId="77777777" w:rsidR="00650888" w:rsidRPr="00466C55" w:rsidRDefault="00650888" w:rsidP="00A741A7">
            <w:pPr>
              <w:suppressAutoHyphens w:val="0"/>
            </w:pPr>
          </w:p>
        </w:tc>
        <w:tc>
          <w:tcPr>
            <w:tcW w:w="236" w:type="dxa"/>
          </w:tcPr>
          <w:p w14:paraId="2D38074A" w14:textId="41284404" w:rsidR="00650888" w:rsidRPr="00466C55" w:rsidRDefault="002F5484" w:rsidP="00A741A7">
            <w:pPr>
              <w:suppressAutoHyphens w:val="0"/>
            </w:pPr>
            <w:r>
              <w:t>0</w:t>
            </w:r>
          </w:p>
        </w:tc>
        <w:tc>
          <w:tcPr>
            <w:tcW w:w="236" w:type="dxa"/>
          </w:tcPr>
          <w:p w14:paraId="597C77E6" w14:textId="77777777" w:rsidR="00650888" w:rsidRPr="00466C55" w:rsidRDefault="00650888" w:rsidP="00A741A7">
            <w:pPr>
              <w:suppressAutoHyphens w:val="0"/>
            </w:pPr>
          </w:p>
        </w:tc>
        <w:tc>
          <w:tcPr>
            <w:tcW w:w="236" w:type="dxa"/>
          </w:tcPr>
          <w:p w14:paraId="1710A07A" w14:textId="77777777" w:rsidR="00650888" w:rsidRPr="00466C55" w:rsidRDefault="00650888" w:rsidP="00A741A7">
            <w:pPr>
              <w:suppressAutoHyphens w:val="0"/>
            </w:pPr>
          </w:p>
        </w:tc>
        <w:tc>
          <w:tcPr>
            <w:tcW w:w="236" w:type="dxa"/>
          </w:tcPr>
          <w:p w14:paraId="73E92DB3" w14:textId="77777777" w:rsidR="00650888" w:rsidRPr="00466C55" w:rsidRDefault="00650888" w:rsidP="00A741A7">
            <w:pPr>
              <w:suppressAutoHyphens w:val="0"/>
            </w:pPr>
          </w:p>
        </w:tc>
        <w:tc>
          <w:tcPr>
            <w:tcW w:w="236" w:type="dxa"/>
          </w:tcPr>
          <w:p w14:paraId="538B33DF" w14:textId="77777777" w:rsidR="00650888" w:rsidRPr="00466C55" w:rsidRDefault="00650888" w:rsidP="00A741A7">
            <w:pPr>
              <w:suppressAutoHyphens w:val="0"/>
            </w:pPr>
          </w:p>
        </w:tc>
        <w:tc>
          <w:tcPr>
            <w:tcW w:w="236" w:type="dxa"/>
          </w:tcPr>
          <w:p w14:paraId="1E51D7FE" w14:textId="77777777" w:rsidR="00650888" w:rsidRPr="00466C55" w:rsidRDefault="00650888" w:rsidP="00A741A7">
            <w:pPr>
              <w:suppressAutoHyphens w:val="0"/>
            </w:pPr>
          </w:p>
        </w:tc>
        <w:tc>
          <w:tcPr>
            <w:tcW w:w="236" w:type="dxa"/>
          </w:tcPr>
          <w:p w14:paraId="44D7E6EB" w14:textId="77777777" w:rsidR="00650888" w:rsidRPr="00466C55" w:rsidRDefault="00650888" w:rsidP="00A741A7">
            <w:pPr>
              <w:suppressAutoHyphens w:val="0"/>
            </w:pPr>
          </w:p>
        </w:tc>
        <w:tc>
          <w:tcPr>
            <w:tcW w:w="236" w:type="dxa"/>
          </w:tcPr>
          <w:p w14:paraId="29C28F54" w14:textId="77777777" w:rsidR="00650888" w:rsidRPr="00466C55" w:rsidRDefault="00650888" w:rsidP="00A741A7">
            <w:pPr>
              <w:suppressAutoHyphens w:val="0"/>
            </w:pPr>
          </w:p>
        </w:tc>
        <w:tc>
          <w:tcPr>
            <w:tcW w:w="236" w:type="dxa"/>
          </w:tcPr>
          <w:p w14:paraId="280147B5" w14:textId="77777777" w:rsidR="00650888" w:rsidRPr="00466C55" w:rsidRDefault="00650888" w:rsidP="00A741A7">
            <w:pPr>
              <w:suppressAutoHyphens w:val="0"/>
            </w:pPr>
          </w:p>
        </w:tc>
        <w:tc>
          <w:tcPr>
            <w:tcW w:w="236" w:type="dxa"/>
          </w:tcPr>
          <w:p w14:paraId="5428BB73" w14:textId="77777777" w:rsidR="00650888" w:rsidRPr="00466C55" w:rsidRDefault="00650888" w:rsidP="00A741A7">
            <w:pPr>
              <w:suppressAutoHyphens w:val="0"/>
            </w:pPr>
          </w:p>
        </w:tc>
        <w:tc>
          <w:tcPr>
            <w:tcW w:w="236" w:type="dxa"/>
          </w:tcPr>
          <w:p w14:paraId="39AC1CAB" w14:textId="77777777" w:rsidR="00650888" w:rsidRPr="00466C55" w:rsidRDefault="00650888" w:rsidP="00A741A7">
            <w:pPr>
              <w:suppressAutoHyphens w:val="0"/>
            </w:pPr>
          </w:p>
        </w:tc>
        <w:tc>
          <w:tcPr>
            <w:tcW w:w="236" w:type="dxa"/>
          </w:tcPr>
          <w:p w14:paraId="1AD4A98F" w14:textId="77777777" w:rsidR="00650888" w:rsidRPr="00466C55" w:rsidRDefault="00650888" w:rsidP="00A741A7">
            <w:pPr>
              <w:suppressAutoHyphens w:val="0"/>
            </w:pPr>
          </w:p>
        </w:tc>
        <w:tc>
          <w:tcPr>
            <w:tcW w:w="236" w:type="dxa"/>
          </w:tcPr>
          <w:p w14:paraId="6B7999D4" w14:textId="77777777" w:rsidR="00650888" w:rsidRPr="00466C55" w:rsidRDefault="00650888" w:rsidP="00A741A7">
            <w:pPr>
              <w:suppressAutoHyphens w:val="0"/>
            </w:pPr>
          </w:p>
        </w:tc>
        <w:tc>
          <w:tcPr>
            <w:tcW w:w="236" w:type="dxa"/>
          </w:tcPr>
          <w:p w14:paraId="330F53C6" w14:textId="77777777" w:rsidR="00650888" w:rsidRPr="00466C55" w:rsidRDefault="00650888" w:rsidP="00A741A7">
            <w:pPr>
              <w:suppressAutoHyphens w:val="0"/>
            </w:pPr>
          </w:p>
        </w:tc>
        <w:tc>
          <w:tcPr>
            <w:tcW w:w="236" w:type="dxa"/>
          </w:tcPr>
          <w:p w14:paraId="6E0DB336" w14:textId="77777777" w:rsidR="00650888" w:rsidRPr="00466C55" w:rsidRDefault="00650888" w:rsidP="00A741A7">
            <w:pPr>
              <w:suppressAutoHyphens w:val="0"/>
            </w:pPr>
          </w:p>
        </w:tc>
        <w:tc>
          <w:tcPr>
            <w:tcW w:w="236" w:type="dxa"/>
          </w:tcPr>
          <w:p w14:paraId="1EA1081E" w14:textId="77777777" w:rsidR="00650888" w:rsidRPr="00466C55" w:rsidRDefault="00650888" w:rsidP="00A741A7">
            <w:pPr>
              <w:suppressAutoHyphens w:val="0"/>
            </w:pPr>
          </w:p>
        </w:tc>
        <w:tc>
          <w:tcPr>
            <w:tcW w:w="236" w:type="dxa"/>
          </w:tcPr>
          <w:p w14:paraId="22C13726" w14:textId="77777777" w:rsidR="00650888" w:rsidRPr="00466C55" w:rsidRDefault="00650888" w:rsidP="00A741A7">
            <w:pPr>
              <w:suppressAutoHyphens w:val="0"/>
            </w:pPr>
          </w:p>
        </w:tc>
        <w:tc>
          <w:tcPr>
            <w:tcW w:w="236" w:type="dxa"/>
          </w:tcPr>
          <w:p w14:paraId="696D74E2" w14:textId="77777777" w:rsidR="00650888" w:rsidRPr="00466C55" w:rsidRDefault="00650888" w:rsidP="00A741A7">
            <w:pPr>
              <w:suppressAutoHyphens w:val="0"/>
            </w:pPr>
          </w:p>
        </w:tc>
        <w:tc>
          <w:tcPr>
            <w:tcW w:w="236" w:type="dxa"/>
          </w:tcPr>
          <w:p w14:paraId="2729F844" w14:textId="77777777" w:rsidR="00650888" w:rsidRPr="00466C55" w:rsidRDefault="00650888" w:rsidP="00A741A7">
            <w:pPr>
              <w:suppressAutoHyphens w:val="0"/>
            </w:pPr>
          </w:p>
        </w:tc>
      </w:tr>
      <w:tr w:rsidR="00A076AF" w:rsidRPr="00466C55" w14:paraId="746FC256" w14:textId="77777777" w:rsidTr="00A741A7">
        <w:trPr>
          <w:jc w:val="center"/>
        </w:trPr>
        <w:tc>
          <w:tcPr>
            <w:tcW w:w="2127" w:type="dxa"/>
          </w:tcPr>
          <w:p w14:paraId="1EDA84C5" w14:textId="77777777" w:rsidR="00A076AF" w:rsidRPr="00466C55" w:rsidRDefault="00A076AF" w:rsidP="00612BD4">
            <w:pPr>
              <w:rPr>
                <w:sz w:val="24"/>
                <w:szCs w:val="24"/>
              </w:rPr>
            </w:pPr>
            <w:r w:rsidRPr="00466C55">
              <w:rPr>
                <w:sz w:val="24"/>
                <w:szCs w:val="24"/>
              </w:rPr>
              <w:t>l.d  f4,v4(r1)</w:t>
            </w:r>
          </w:p>
        </w:tc>
        <w:tc>
          <w:tcPr>
            <w:tcW w:w="236" w:type="dxa"/>
          </w:tcPr>
          <w:p w14:paraId="40243BF4" w14:textId="77777777" w:rsidR="00A076AF" w:rsidRPr="00466C55" w:rsidRDefault="00A076AF" w:rsidP="00612BD4">
            <w:pPr>
              <w:suppressAutoHyphens w:val="0"/>
            </w:pPr>
          </w:p>
        </w:tc>
        <w:tc>
          <w:tcPr>
            <w:tcW w:w="236" w:type="dxa"/>
          </w:tcPr>
          <w:p w14:paraId="491CD6EF" w14:textId="77777777" w:rsidR="00A076AF" w:rsidRPr="00466C55" w:rsidRDefault="00A076AF" w:rsidP="00612BD4">
            <w:pPr>
              <w:suppressAutoHyphens w:val="0"/>
            </w:pPr>
          </w:p>
        </w:tc>
        <w:tc>
          <w:tcPr>
            <w:tcW w:w="236" w:type="dxa"/>
          </w:tcPr>
          <w:p w14:paraId="726E59C0" w14:textId="77777777" w:rsidR="00A076AF" w:rsidRPr="00466C55" w:rsidRDefault="00A076AF" w:rsidP="00612BD4">
            <w:pPr>
              <w:suppressAutoHyphens w:val="0"/>
            </w:pPr>
          </w:p>
        </w:tc>
        <w:tc>
          <w:tcPr>
            <w:tcW w:w="236" w:type="dxa"/>
          </w:tcPr>
          <w:p w14:paraId="0E760D2B" w14:textId="77777777" w:rsidR="00A076AF" w:rsidRPr="00466C55" w:rsidRDefault="00A076AF" w:rsidP="00612BD4">
            <w:pPr>
              <w:suppressAutoHyphens w:val="0"/>
            </w:pPr>
          </w:p>
        </w:tc>
        <w:tc>
          <w:tcPr>
            <w:tcW w:w="236" w:type="dxa"/>
          </w:tcPr>
          <w:p w14:paraId="61E3EC2E" w14:textId="77777777" w:rsidR="00A076AF" w:rsidRPr="00466C55" w:rsidRDefault="00A076AF" w:rsidP="00612BD4">
            <w:pPr>
              <w:suppressAutoHyphens w:val="0"/>
            </w:pPr>
          </w:p>
        </w:tc>
        <w:tc>
          <w:tcPr>
            <w:tcW w:w="236" w:type="dxa"/>
          </w:tcPr>
          <w:p w14:paraId="7FE89E70" w14:textId="77777777" w:rsidR="00A076AF" w:rsidRPr="00466C55" w:rsidRDefault="00A076AF" w:rsidP="00612BD4">
            <w:pPr>
              <w:suppressAutoHyphens w:val="0"/>
            </w:pPr>
          </w:p>
        </w:tc>
        <w:tc>
          <w:tcPr>
            <w:tcW w:w="236" w:type="dxa"/>
          </w:tcPr>
          <w:p w14:paraId="1A1326F3" w14:textId="77777777" w:rsidR="00A076AF" w:rsidRPr="00466C55" w:rsidRDefault="00A076AF" w:rsidP="00612BD4">
            <w:pPr>
              <w:suppressAutoHyphens w:val="0"/>
            </w:pPr>
          </w:p>
        </w:tc>
        <w:tc>
          <w:tcPr>
            <w:tcW w:w="236" w:type="dxa"/>
          </w:tcPr>
          <w:p w14:paraId="6BCA0048" w14:textId="1A3017C8" w:rsidR="00A076AF" w:rsidRPr="00466C55" w:rsidRDefault="005B209F" w:rsidP="00A741A7">
            <w:pPr>
              <w:suppressAutoHyphens w:val="0"/>
            </w:pPr>
            <w:r>
              <w:t>F</w:t>
            </w:r>
          </w:p>
        </w:tc>
        <w:tc>
          <w:tcPr>
            <w:tcW w:w="236" w:type="dxa"/>
          </w:tcPr>
          <w:p w14:paraId="3F79B95A" w14:textId="420D039C" w:rsidR="00A076AF" w:rsidRPr="00466C55" w:rsidRDefault="005B209F" w:rsidP="00A741A7">
            <w:pPr>
              <w:suppressAutoHyphens w:val="0"/>
            </w:pPr>
            <w:r>
              <w:t>D</w:t>
            </w:r>
          </w:p>
        </w:tc>
        <w:tc>
          <w:tcPr>
            <w:tcW w:w="236" w:type="dxa"/>
          </w:tcPr>
          <w:p w14:paraId="3BC87A74" w14:textId="08505B1B" w:rsidR="00A076AF" w:rsidRPr="00466C55" w:rsidRDefault="005B209F" w:rsidP="00A741A7">
            <w:pPr>
              <w:suppressAutoHyphens w:val="0"/>
            </w:pPr>
            <w:r>
              <w:t>X</w:t>
            </w:r>
          </w:p>
        </w:tc>
        <w:tc>
          <w:tcPr>
            <w:tcW w:w="236" w:type="dxa"/>
          </w:tcPr>
          <w:p w14:paraId="150E75EE" w14:textId="0DC3CFB6" w:rsidR="00A076AF" w:rsidRPr="00466C55" w:rsidRDefault="005B209F" w:rsidP="00A741A7">
            <w:pPr>
              <w:suppressAutoHyphens w:val="0"/>
            </w:pPr>
            <w:r>
              <w:t>M</w:t>
            </w:r>
          </w:p>
        </w:tc>
        <w:tc>
          <w:tcPr>
            <w:tcW w:w="236" w:type="dxa"/>
          </w:tcPr>
          <w:p w14:paraId="66CEF15E" w14:textId="2C0435BC" w:rsidR="00A076AF" w:rsidRPr="00466C55" w:rsidRDefault="005B209F" w:rsidP="00A741A7">
            <w:pPr>
              <w:suppressAutoHyphens w:val="0"/>
            </w:pPr>
            <w:r>
              <w:t>W</w:t>
            </w:r>
          </w:p>
        </w:tc>
        <w:tc>
          <w:tcPr>
            <w:tcW w:w="236" w:type="dxa"/>
          </w:tcPr>
          <w:p w14:paraId="2C0E8F0C" w14:textId="77777777" w:rsidR="00A076AF" w:rsidRPr="00466C55" w:rsidRDefault="00A076AF" w:rsidP="00A741A7">
            <w:pPr>
              <w:suppressAutoHyphens w:val="0"/>
            </w:pPr>
          </w:p>
        </w:tc>
        <w:tc>
          <w:tcPr>
            <w:tcW w:w="236" w:type="dxa"/>
          </w:tcPr>
          <w:p w14:paraId="4592886A" w14:textId="77777777" w:rsidR="00A076AF" w:rsidRPr="00466C55" w:rsidRDefault="00A076AF" w:rsidP="00A741A7">
            <w:pPr>
              <w:suppressAutoHyphens w:val="0"/>
            </w:pPr>
          </w:p>
        </w:tc>
        <w:tc>
          <w:tcPr>
            <w:tcW w:w="236" w:type="dxa"/>
          </w:tcPr>
          <w:p w14:paraId="2188282C" w14:textId="77777777" w:rsidR="00A076AF" w:rsidRPr="00466C55" w:rsidRDefault="00A076AF" w:rsidP="00A741A7">
            <w:pPr>
              <w:suppressAutoHyphens w:val="0"/>
            </w:pPr>
          </w:p>
        </w:tc>
        <w:tc>
          <w:tcPr>
            <w:tcW w:w="236" w:type="dxa"/>
          </w:tcPr>
          <w:p w14:paraId="7F79D568" w14:textId="40C62F16" w:rsidR="00A076AF" w:rsidRPr="00466C55" w:rsidRDefault="002F5484" w:rsidP="00A741A7">
            <w:pPr>
              <w:suppressAutoHyphens w:val="0"/>
            </w:pPr>
            <w:r>
              <w:t>0</w:t>
            </w:r>
          </w:p>
        </w:tc>
        <w:tc>
          <w:tcPr>
            <w:tcW w:w="236" w:type="dxa"/>
          </w:tcPr>
          <w:p w14:paraId="7FFCE42C" w14:textId="77777777" w:rsidR="00A076AF" w:rsidRPr="00466C55" w:rsidRDefault="00A076AF" w:rsidP="00A741A7">
            <w:pPr>
              <w:suppressAutoHyphens w:val="0"/>
            </w:pPr>
          </w:p>
        </w:tc>
        <w:tc>
          <w:tcPr>
            <w:tcW w:w="236" w:type="dxa"/>
          </w:tcPr>
          <w:p w14:paraId="23CA73AE" w14:textId="77777777" w:rsidR="00A076AF" w:rsidRPr="00466C55" w:rsidRDefault="00A076AF" w:rsidP="00A741A7">
            <w:pPr>
              <w:suppressAutoHyphens w:val="0"/>
            </w:pPr>
          </w:p>
        </w:tc>
        <w:tc>
          <w:tcPr>
            <w:tcW w:w="236" w:type="dxa"/>
          </w:tcPr>
          <w:p w14:paraId="28C4B241" w14:textId="77777777" w:rsidR="00A076AF" w:rsidRPr="00466C55" w:rsidRDefault="00A076AF" w:rsidP="00A741A7">
            <w:pPr>
              <w:suppressAutoHyphens w:val="0"/>
            </w:pPr>
          </w:p>
        </w:tc>
        <w:tc>
          <w:tcPr>
            <w:tcW w:w="236" w:type="dxa"/>
          </w:tcPr>
          <w:p w14:paraId="1CF72B80" w14:textId="77777777" w:rsidR="00A076AF" w:rsidRPr="00466C55" w:rsidRDefault="00A076AF" w:rsidP="00A741A7">
            <w:pPr>
              <w:suppressAutoHyphens w:val="0"/>
            </w:pPr>
          </w:p>
        </w:tc>
        <w:tc>
          <w:tcPr>
            <w:tcW w:w="236" w:type="dxa"/>
          </w:tcPr>
          <w:p w14:paraId="514C96B4" w14:textId="77777777" w:rsidR="00A076AF" w:rsidRPr="00466C55" w:rsidRDefault="00A076AF" w:rsidP="00A741A7">
            <w:pPr>
              <w:suppressAutoHyphens w:val="0"/>
            </w:pPr>
          </w:p>
        </w:tc>
        <w:tc>
          <w:tcPr>
            <w:tcW w:w="236" w:type="dxa"/>
          </w:tcPr>
          <w:p w14:paraId="023E62FE" w14:textId="77777777" w:rsidR="00A076AF" w:rsidRPr="00466C55" w:rsidRDefault="00A076AF" w:rsidP="00A741A7">
            <w:pPr>
              <w:suppressAutoHyphens w:val="0"/>
            </w:pPr>
          </w:p>
        </w:tc>
        <w:tc>
          <w:tcPr>
            <w:tcW w:w="236" w:type="dxa"/>
          </w:tcPr>
          <w:p w14:paraId="2E685775" w14:textId="77777777" w:rsidR="00A076AF" w:rsidRPr="00466C55" w:rsidRDefault="00A076AF" w:rsidP="00A741A7">
            <w:pPr>
              <w:suppressAutoHyphens w:val="0"/>
            </w:pPr>
          </w:p>
        </w:tc>
        <w:tc>
          <w:tcPr>
            <w:tcW w:w="236" w:type="dxa"/>
          </w:tcPr>
          <w:p w14:paraId="73EFEB49" w14:textId="77777777" w:rsidR="00A076AF" w:rsidRPr="00466C55" w:rsidRDefault="00A076AF" w:rsidP="00A741A7">
            <w:pPr>
              <w:suppressAutoHyphens w:val="0"/>
            </w:pPr>
          </w:p>
        </w:tc>
        <w:tc>
          <w:tcPr>
            <w:tcW w:w="236" w:type="dxa"/>
          </w:tcPr>
          <w:p w14:paraId="562240CF" w14:textId="77777777" w:rsidR="00A076AF" w:rsidRPr="00466C55" w:rsidRDefault="00A076AF" w:rsidP="00A741A7">
            <w:pPr>
              <w:suppressAutoHyphens w:val="0"/>
            </w:pPr>
          </w:p>
        </w:tc>
        <w:tc>
          <w:tcPr>
            <w:tcW w:w="236" w:type="dxa"/>
          </w:tcPr>
          <w:p w14:paraId="7B1D379D" w14:textId="77777777" w:rsidR="00A076AF" w:rsidRPr="00466C55" w:rsidRDefault="00A076AF" w:rsidP="00A741A7">
            <w:pPr>
              <w:suppressAutoHyphens w:val="0"/>
            </w:pPr>
          </w:p>
        </w:tc>
        <w:tc>
          <w:tcPr>
            <w:tcW w:w="236" w:type="dxa"/>
          </w:tcPr>
          <w:p w14:paraId="2AEB69E3" w14:textId="77777777" w:rsidR="00A076AF" w:rsidRPr="00466C55" w:rsidRDefault="00A076AF" w:rsidP="00A741A7">
            <w:pPr>
              <w:suppressAutoHyphens w:val="0"/>
            </w:pPr>
          </w:p>
        </w:tc>
        <w:tc>
          <w:tcPr>
            <w:tcW w:w="236" w:type="dxa"/>
          </w:tcPr>
          <w:p w14:paraId="2449FA04" w14:textId="77777777" w:rsidR="00A076AF" w:rsidRPr="00466C55" w:rsidRDefault="00A076AF" w:rsidP="00A741A7">
            <w:pPr>
              <w:suppressAutoHyphens w:val="0"/>
            </w:pPr>
          </w:p>
        </w:tc>
        <w:tc>
          <w:tcPr>
            <w:tcW w:w="236" w:type="dxa"/>
          </w:tcPr>
          <w:p w14:paraId="4509290B" w14:textId="77777777" w:rsidR="00A076AF" w:rsidRPr="00466C55" w:rsidRDefault="00A076AF" w:rsidP="00A741A7">
            <w:pPr>
              <w:suppressAutoHyphens w:val="0"/>
            </w:pPr>
          </w:p>
        </w:tc>
        <w:tc>
          <w:tcPr>
            <w:tcW w:w="236" w:type="dxa"/>
          </w:tcPr>
          <w:p w14:paraId="0B7870AD" w14:textId="77777777" w:rsidR="00A076AF" w:rsidRPr="00466C55" w:rsidRDefault="00A076AF" w:rsidP="00A741A7">
            <w:pPr>
              <w:suppressAutoHyphens w:val="0"/>
            </w:pPr>
          </w:p>
        </w:tc>
        <w:tc>
          <w:tcPr>
            <w:tcW w:w="236" w:type="dxa"/>
          </w:tcPr>
          <w:p w14:paraId="268762FB" w14:textId="77777777" w:rsidR="00A076AF" w:rsidRPr="00466C55" w:rsidRDefault="00A076AF" w:rsidP="00A741A7">
            <w:pPr>
              <w:suppressAutoHyphens w:val="0"/>
            </w:pPr>
          </w:p>
        </w:tc>
        <w:tc>
          <w:tcPr>
            <w:tcW w:w="236" w:type="dxa"/>
          </w:tcPr>
          <w:p w14:paraId="32ED11A0" w14:textId="77777777" w:rsidR="00A076AF" w:rsidRPr="00466C55" w:rsidRDefault="00A076AF" w:rsidP="00A741A7">
            <w:pPr>
              <w:suppressAutoHyphens w:val="0"/>
            </w:pPr>
          </w:p>
        </w:tc>
        <w:tc>
          <w:tcPr>
            <w:tcW w:w="236" w:type="dxa"/>
          </w:tcPr>
          <w:p w14:paraId="4BC9E3D1" w14:textId="77777777" w:rsidR="00A076AF" w:rsidRPr="00466C55" w:rsidRDefault="00A076AF" w:rsidP="00A741A7">
            <w:pPr>
              <w:suppressAutoHyphens w:val="0"/>
            </w:pPr>
          </w:p>
        </w:tc>
        <w:tc>
          <w:tcPr>
            <w:tcW w:w="236" w:type="dxa"/>
          </w:tcPr>
          <w:p w14:paraId="1B35A7B6" w14:textId="77777777" w:rsidR="00A076AF" w:rsidRPr="00466C55" w:rsidRDefault="00A076AF" w:rsidP="00A741A7">
            <w:pPr>
              <w:suppressAutoHyphens w:val="0"/>
            </w:pPr>
          </w:p>
        </w:tc>
      </w:tr>
      <w:tr w:rsidR="00E40262" w:rsidRPr="00466C55" w14:paraId="1A77B71C" w14:textId="77777777" w:rsidTr="00A741A7">
        <w:trPr>
          <w:jc w:val="center"/>
        </w:trPr>
        <w:tc>
          <w:tcPr>
            <w:tcW w:w="2127" w:type="dxa"/>
          </w:tcPr>
          <w:p w14:paraId="7E7F598B" w14:textId="77777777" w:rsidR="00E40262" w:rsidRPr="00466C55" w:rsidRDefault="00E40262" w:rsidP="00A741A7">
            <w:pPr>
              <w:rPr>
                <w:sz w:val="24"/>
                <w:szCs w:val="24"/>
              </w:rPr>
            </w:pPr>
            <w:r w:rsidRPr="00466C55">
              <w:rPr>
                <w:sz w:val="24"/>
                <w:szCs w:val="24"/>
              </w:rPr>
              <w:t>mul.d f6, f3, f4</w:t>
            </w:r>
          </w:p>
        </w:tc>
        <w:tc>
          <w:tcPr>
            <w:tcW w:w="236" w:type="dxa"/>
          </w:tcPr>
          <w:p w14:paraId="769B36E2" w14:textId="77777777" w:rsidR="00E40262" w:rsidRPr="00466C55" w:rsidRDefault="00E40262" w:rsidP="00A741A7">
            <w:pPr>
              <w:suppressAutoHyphens w:val="0"/>
            </w:pPr>
          </w:p>
        </w:tc>
        <w:tc>
          <w:tcPr>
            <w:tcW w:w="236" w:type="dxa"/>
          </w:tcPr>
          <w:p w14:paraId="3B957303" w14:textId="77777777" w:rsidR="00E40262" w:rsidRPr="00466C55" w:rsidRDefault="00E40262" w:rsidP="00A741A7">
            <w:pPr>
              <w:suppressAutoHyphens w:val="0"/>
            </w:pPr>
          </w:p>
        </w:tc>
        <w:tc>
          <w:tcPr>
            <w:tcW w:w="236" w:type="dxa"/>
          </w:tcPr>
          <w:p w14:paraId="6F6A1E1E" w14:textId="77777777" w:rsidR="00E40262" w:rsidRPr="00466C55" w:rsidRDefault="00E40262" w:rsidP="00A741A7">
            <w:pPr>
              <w:suppressAutoHyphens w:val="0"/>
            </w:pPr>
          </w:p>
        </w:tc>
        <w:tc>
          <w:tcPr>
            <w:tcW w:w="236" w:type="dxa"/>
          </w:tcPr>
          <w:p w14:paraId="5512518B" w14:textId="77777777" w:rsidR="00E40262" w:rsidRPr="00466C55" w:rsidRDefault="00E40262" w:rsidP="00A741A7">
            <w:pPr>
              <w:suppressAutoHyphens w:val="0"/>
            </w:pPr>
          </w:p>
        </w:tc>
        <w:tc>
          <w:tcPr>
            <w:tcW w:w="236" w:type="dxa"/>
          </w:tcPr>
          <w:p w14:paraId="3ACF2A06" w14:textId="77777777" w:rsidR="00E40262" w:rsidRPr="00466C55" w:rsidRDefault="00E40262" w:rsidP="00A741A7">
            <w:pPr>
              <w:suppressAutoHyphens w:val="0"/>
            </w:pPr>
          </w:p>
        </w:tc>
        <w:tc>
          <w:tcPr>
            <w:tcW w:w="236" w:type="dxa"/>
          </w:tcPr>
          <w:p w14:paraId="388BEA91" w14:textId="77777777" w:rsidR="00E40262" w:rsidRPr="00466C55" w:rsidRDefault="00E40262" w:rsidP="00A741A7">
            <w:pPr>
              <w:suppressAutoHyphens w:val="0"/>
            </w:pPr>
          </w:p>
        </w:tc>
        <w:tc>
          <w:tcPr>
            <w:tcW w:w="236" w:type="dxa"/>
          </w:tcPr>
          <w:p w14:paraId="6AB293F7" w14:textId="77777777" w:rsidR="00E40262" w:rsidRPr="00466C55" w:rsidRDefault="00E40262" w:rsidP="00A741A7">
            <w:pPr>
              <w:suppressAutoHyphens w:val="0"/>
            </w:pPr>
          </w:p>
        </w:tc>
        <w:tc>
          <w:tcPr>
            <w:tcW w:w="236" w:type="dxa"/>
          </w:tcPr>
          <w:p w14:paraId="5FE35C05" w14:textId="77777777" w:rsidR="00E40262" w:rsidRPr="00466C55" w:rsidRDefault="00E40262" w:rsidP="00A741A7">
            <w:pPr>
              <w:suppressAutoHyphens w:val="0"/>
            </w:pPr>
          </w:p>
        </w:tc>
        <w:tc>
          <w:tcPr>
            <w:tcW w:w="236" w:type="dxa"/>
          </w:tcPr>
          <w:p w14:paraId="304E1E3C" w14:textId="388E451D" w:rsidR="00E40262" w:rsidRPr="00466C55" w:rsidRDefault="005B209F" w:rsidP="00A741A7">
            <w:pPr>
              <w:suppressAutoHyphens w:val="0"/>
            </w:pPr>
            <w:r>
              <w:t>F</w:t>
            </w:r>
          </w:p>
        </w:tc>
        <w:tc>
          <w:tcPr>
            <w:tcW w:w="236" w:type="dxa"/>
          </w:tcPr>
          <w:p w14:paraId="3FEAA549" w14:textId="44FE3EE1" w:rsidR="00E40262" w:rsidRPr="00466C55" w:rsidRDefault="005B209F" w:rsidP="00A741A7">
            <w:pPr>
              <w:suppressAutoHyphens w:val="0"/>
            </w:pPr>
            <w:r>
              <w:t>D</w:t>
            </w:r>
          </w:p>
        </w:tc>
        <w:tc>
          <w:tcPr>
            <w:tcW w:w="236" w:type="dxa"/>
          </w:tcPr>
          <w:p w14:paraId="27D3B1EB" w14:textId="68BF134E" w:rsidR="00E40262" w:rsidRPr="00466C55" w:rsidRDefault="005B209F" w:rsidP="00A741A7">
            <w:pPr>
              <w:suppressAutoHyphens w:val="0"/>
            </w:pPr>
            <w:r>
              <w:t>R</w:t>
            </w:r>
          </w:p>
        </w:tc>
        <w:tc>
          <w:tcPr>
            <w:tcW w:w="236" w:type="dxa"/>
          </w:tcPr>
          <w:p w14:paraId="7F5D5A63" w14:textId="055481D0" w:rsidR="00E40262" w:rsidRPr="00466C55" w:rsidRDefault="005B209F" w:rsidP="00A741A7">
            <w:pPr>
              <w:suppressAutoHyphens w:val="0"/>
            </w:pPr>
            <w:r>
              <w:t>X</w:t>
            </w:r>
          </w:p>
        </w:tc>
        <w:tc>
          <w:tcPr>
            <w:tcW w:w="236" w:type="dxa"/>
          </w:tcPr>
          <w:p w14:paraId="3B6175E3" w14:textId="1604C050" w:rsidR="00E40262" w:rsidRPr="00466C55" w:rsidRDefault="005B209F" w:rsidP="00A741A7">
            <w:pPr>
              <w:suppressAutoHyphens w:val="0"/>
            </w:pPr>
            <w:r>
              <w:t>X</w:t>
            </w:r>
          </w:p>
        </w:tc>
        <w:tc>
          <w:tcPr>
            <w:tcW w:w="236" w:type="dxa"/>
          </w:tcPr>
          <w:p w14:paraId="24F44AED" w14:textId="4F5275EF" w:rsidR="00E40262" w:rsidRPr="00466C55" w:rsidRDefault="005B209F" w:rsidP="00A741A7">
            <w:pPr>
              <w:suppressAutoHyphens w:val="0"/>
            </w:pPr>
            <w:r>
              <w:t>X</w:t>
            </w:r>
          </w:p>
        </w:tc>
        <w:tc>
          <w:tcPr>
            <w:tcW w:w="236" w:type="dxa"/>
          </w:tcPr>
          <w:p w14:paraId="4AEB282F" w14:textId="2983267F" w:rsidR="00E40262" w:rsidRPr="00466C55" w:rsidRDefault="005B209F" w:rsidP="00A741A7">
            <w:pPr>
              <w:suppressAutoHyphens w:val="0"/>
            </w:pPr>
            <w:r>
              <w:t>X</w:t>
            </w:r>
          </w:p>
        </w:tc>
        <w:tc>
          <w:tcPr>
            <w:tcW w:w="236" w:type="dxa"/>
          </w:tcPr>
          <w:p w14:paraId="3A7174DB" w14:textId="2768935B" w:rsidR="00E40262" w:rsidRPr="00466C55" w:rsidRDefault="005B209F" w:rsidP="00A741A7">
            <w:pPr>
              <w:suppressAutoHyphens w:val="0"/>
            </w:pPr>
            <w:r>
              <w:t>X</w:t>
            </w:r>
          </w:p>
        </w:tc>
        <w:tc>
          <w:tcPr>
            <w:tcW w:w="236" w:type="dxa"/>
          </w:tcPr>
          <w:p w14:paraId="2D9CD0F9" w14:textId="71E9CCE4" w:rsidR="00E40262" w:rsidRPr="00466C55" w:rsidRDefault="005B209F" w:rsidP="00A741A7">
            <w:pPr>
              <w:suppressAutoHyphens w:val="0"/>
            </w:pPr>
            <w:r>
              <w:t>X</w:t>
            </w:r>
          </w:p>
        </w:tc>
        <w:tc>
          <w:tcPr>
            <w:tcW w:w="236" w:type="dxa"/>
          </w:tcPr>
          <w:p w14:paraId="7409AB02" w14:textId="316647EE" w:rsidR="00E40262" w:rsidRPr="00466C55" w:rsidRDefault="005B209F" w:rsidP="00A741A7">
            <w:pPr>
              <w:suppressAutoHyphens w:val="0"/>
            </w:pPr>
            <w:r>
              <w:t>M</w:t>
            </w:r>
          </w:p>
        </w:tc>
        <w:tc>
          <w:tcPr>
            <w:tcW w:w="236" w:type="dxa"/>
          </w:tcPr>
          <w:p w14:paraId="31F261AA" w14:textId="3BE24E1A" w:rsidR="00E40262" w:rsidRPr="00466C55" w:rsidRDefault="005B209F" w:rsidP="00A741A7">
            <w:pPr>
              <w:suppressAutoHyphens w:val="0"/>
            </w:pPr>
            <w:r>
              <w:t>W</w:t>
            </w:r>
          </w:p>
        </w:tc>
        <w:tc>
          <w:tcPr>
            <w:tcW w:w="236" w:type="dxa"/>
          </w:tcPr>
          <w:p w14:paraId="3A998D00" w14:textId="0E092C79" w:rsidR="00E40262" w:rsidRPr="00466C55" w:rsidRDefault="002F5484" w:rsidP="00A741A7">
            <w:pPr>
              <w:suppressAutoHyphens w:val="0"/>
            </w:pPr>
            <w:r>
              <w:t>4</w:t>
            </w:r>
          </w:p>
        </w:tc>
        <w:tc>
          <w:tcPr>
            <w:tcW w:w="236" w:type="dxa"/>
          </w:tcPr>
          <w:p w14:paraId="2FC31576" w14:textId="77777777" w:rsidR="00E40262" w:rsidRPr="00466C55" w:rsidRDefault="00E40262" w:rsidP="00A741A7">
            <w:pPr>
              <w:suppressAutoHyphens w:val="0"/>
            </w:pPr>
          </w:p>
        </w:tc>
        <w:tc>
          <w:tcPr>
            <w:tcW w:w="236" w:type="dxa"/>
          </w:tcPr>
          <w:p w14:paraId="6A1B2F40" w14:textId="77777777" w:rsidR="00E40262" w:rsidRPr="00466C55" w:rsidRDefault="00E40262" w:rsidP="00A741A7">
            <w:pPr>
              <w:suppressAutoHyphens w:val="0"/>
            </w:pPr>
          </w:p>
        </w:tc>
        <w:tc>
          <w:tcPr>
            <w:tcW w:w="236" w:type="dxa"/>
          </w:tcPr>
          <w:p w14:paraId="2FF08CDB" w14:textId="77777777" w:rsidR="00E40262" w:rsidRPr="00466C55" w:rsidRDefault="00E40262" w:rsidP="00A741A7">
            <w:pPr>
              <w:suppressAutoHyphens w:val="0"/>
            </w:pPr>
          </w:p>
        </w:tc>
        <w:tc>
          <w:tcPr>
            <w:tcW w:w="236" w:type="dxa"/>
          </w:tcPr>
          <w:p w14:paraId="3A5888E6" w14:textId="77777777" w:rsidR="00E40262" w:rsidRPr="00466C55" w:rsidRDefault="00E40262" w:rsidP="00A741A7">
            <w:pPr>
              <w:suppressAutoHyphens w:val="0"/>
            </w:pPr>
          </w:p>
        </w:tc>
        <w:tc>
          <w:tcPr>
            <w:tcW w:w="236" w:type="dxa"/>
          </w:tcPr>
          <w:p w14:paraId="7188A323" w14:textId="77777777" w:rsidR="00E40262" w:rsidRPr="00466C55" w:rsidRDefault="00E40262" w:rsidP="00A741A7">
            <w:pPr>
              <w:suppressAutoHyphens w:val="0"/>
            </w:pPr>
          </w:p>
        </w:tc>
        <w:tc>
          <w:tcPr>
            <w:tcW w:w="236" w:type="dxa"/>
          </w:tcPr>
          <w:p w14:paraId="21E76FC6" w14:textId="77777777" w:rsidR="00E40262" w:rsidRPr="00466C55" w:rsidRDefault="00E40262" w:rsidP="00A741A7">
            <w:pPr>
              <w:suppressAutoHyphens w:val="0"/>
            </w:pPr>
          </w:p>
        </w:tc>
        <w:tc>
          <w:tcPr>
            <w:tcW w:w="236" w:type="dxa"/>
          </w:tcPr>
          <w:p w14:paraId="46B7D4B9" w14:textId="77777777" w:rsidR="00E40262" w:rsidRPr="00466C55" w:rsidRDefault="00E40262" w:rsidP="00A741A7">
            <w:pPr>
              <w:suppressAutoHyphens w:val="0"/>
            </w:pPr>
          </w:p>
        </w:tc>
        <w:tc>
          <w:tcPr>
            <w:tcW w:w="236" w:type="dxa"/>
          </w:tcPr>
          <w:p w14:paraId="1568963A" w14:textId="77777777" w:rsidR="00E40262" w:rsidRPr="00466C55" w:rsidRDefault="00E40262" w:rsidP="00A741A7">
            <w:pPr>
              <w:suppressAutoHyphens w:val="0"/>
            </w:pPr>
          </w:p>
        </w:tc>
        <w:tc>
          <w:tcPr>
            <w:tcW w:w="236" w:type="dxa"/>
          </w:tcPr>
          <w:p w14:paraId="6857DA74" w14:textId="77777777" w:rsidR="00E40262" w:rsidRPr="00466C55" w:rsidRDefault="00E40262" w:rsidP="00A741A7">
            <w:pPr>
              <w:suppressAutoHyphens w:val="0"/>
            </w:pPr>
          </w:p>
        </w:tc>
        <w:tc>
          <w:tcPr>
            <w:tcW w:w="236" w:type="dxa"/>
          </w:tcPr>
          <w:p w14:paraId="0D647480" w14:textId="77777777" w:rsidR="00E40262" w:rsidRPr="00466C55" w:rsidRDefault="00E40262" w:rsidP="00A741A7">
            <w:pPr>
              <w:suppressAutoHyphens w:val="0"/>
            </w:pPr>
          </w:p>
        </w:tc>
        <w:tc>
          <w:tcPr>
            <w:tcW w:w="236" w:type="dxa"/>
          </w:tcPr>
          <w:p w14:paraId="61D61C9A" w14:textId="77777777" w:rsidR="00E40262" w:rsidRPr="00466C55" w:rsidRDefault="00E40262" w:rsidP="00A741A7">
            <w:pPr>
              <w:suppressAutoHyphens w:val="0"/>
            </w:pPr>
          </w:p>
        </w:tc>
        <w:tc>
          <w:tcPr>
            <w:tcW w:w="236" w:type="dxa"/>
          </w:tcPr>
          <w:p w14:paraId="6E14326F" w14:textId="77777777" w:rsidR="00E40262" w:rsidRPr="00466C55" w:rsidRDefault="00E40262" w:rsidP="00A741A7">
            <w:pPr>
              <w:suppressAutoHyphens w:val="0"/>
            </w:pPr>
          </w:p>
        </w:tc>
        <w:tc>
          <w:tcPr>
            <w:tcW w:w="236" w:type="dxa"/>
          </w:tcPr>
          <w:p w14:paraId="17DFBB25" w14:textId="77777777" w:rsidR="00E40262" w:rsidRPr="00466C55" w:rsidRDefault="00E40262" w:rsidP="00A741A7">
            <w:pPr>
              <w:suppressAutoHyphens w:val="0"/>
            </w:pPr>
          </w:p>
        </w:tc>
        <w:tc>
          <w:tcPr>
            <w:tcW w:w="236" w:type="dxa"/>
          </w:tcPr>
          <w:p w14:paraId="7D1B46CA" w14:textId="77777777" w:rsidR="00E40262" w:rsidRPr="00466C55" w:rsidRDefault="00E40262" w:rsidP="00A741A7">
            <w:pPr>
              <w:suppressAutoHyphens w:val="0"/>
            </w:pPr>
          </w:p>
        </w:tc>
      </w:tr>
      <w:tr w:rsidR="00E40262" w:rsidRPr="00466C55" w14:paraId="5B987958" w14:textId="77777777" w:rsidTr="00A741A7">
        <w:trPr>
          <w:jc w:val="center"/>
        </w:trPr>
        <w:tc>
          <w:tcPr>
            <w:tcW w:w="2127" w:type="dxa"/>
          </w:tcPr>
          <w:p w14:paraId="7DB86D3B" w14:textId="77777777" w:rsidR="00E40262" w:rsidRPr="00466C55" w:rsidRDefault="00E40262" w:rsidP="00B603C4">
            <w:pPr>
              <w:rPr>
                <w:sz w:val="24"/>
                <w:szCs w:val="24"/>
              </w:rPr>
            </w:pPr>
            <w:r w:rsidRPr="00466C55">
              <w:rPr>
                <w:sz w:val="24"/>
                <w:szCs w:val="24"/>
              </w:rPr>
              <w:t>sub.d  f5,f5,f6</w:t>
            </w:r>
          </w:p>
        </w:tc>
        <w:tc>
          <w:tcPr>
            <w:tcW w:w="236" w:type="dxa"/>
          </w:tcPr>
          <w:p w14:paraId="27437C40" w14:textId="77777777" w:rsidR="00E40262" w:rsidRPr="00466C55" w:rsidRDefault="00E40262" w:rsidP="00A741A7">
            <w:pPr>
              <w:suppressAutoHyphens w:val="0"/>
            </w:pPr>
          </w:p>
        </w:tc>
        <w:tc>
          <w:tcPr>
            <w:tcW w:w="236" w:type="dxa"/>
          </w:tcPr>
          <w:p w14:paraId="63027AFD" w14:textId="77777777" w:rsidR="00E40262" w:rsidRPr="00466C55" w:rsidRDefault="00E40262" w:rsidP="00A741A7">
            <w:pPr>
              <w:suppressAutoHyphens w:val="0"/>
            </w:pPr>
          </w:p>
        </w:tc>
        <w:tc>
          <w:tcPr>
            <w:tcW w:w="236" w:type="dxa"/>
          </w:tcPr>
          <w:p w14:paraId="713530A5" w14:textId="77777777" w:rsidR="00E40262" w:rsidRPr="00466C55" w:rsidRDefault="00E40262" w:rsidP="00A741A7">
            <w:pPr>
              <w:suppressAutoHyphens w:val="0"/>
            </w:pPr>
          </w:p>
        </w:tc>
        <w:tc>
          <w:tcPr>
            <w:tcW w:w="236" w:type="dxa"/>
          </w:tcPr>
          <w:p w14:paraId="209829FF" w14:textId="77777777" w:rsidR="00E40262" w:rsidRPr="00466C55" w:rsidRDefault="00E40262" w:rsidP="00A741A7">
            <w:pPr>
              <w:suppressAutoHyphens w:val="0"/>
            </w:pPr>
          </w:p>
        </w:tc>
        <w:tc>
          <w:tcPr>
            <w:tcW w:w="236" w:type="dxa"/>
          </w:tcPr>
          <w:p w14:paraId="088FDF73" w14:textId="77777777" w:rsidR="00E40262" w:rsidRPr="00466C55" w:rsidRDefault="00E40262" w:rsidP="00A741A7">
            <w:pPr>
              <w:suppressAutoHyphens w:val="0"/>
            </w:pPr>
          </w:p>
        </w:tc>
        <w:tc>
          <w:tcPr>
            <w:tcW w:w="236" w:type="dxa"/>
          </w:tcPr>
          <w:p w14:paraId="127C0104" w14:textId="77777777" w:rsidR="00E40262" w:rsidRPr="00466C55" w:rsidRDefault="00E40262" w:rsidP="00A741A7">
            <w:pPr>
              <w:suppressAutoHyphens w:val="0"/>
            </w:pPr>
          </w:p>
        </w:tc>
        <w:tc>
          <w:tcPr>
            <w:tcW w:w="236" w:type="dxa"/>
          </w:tcPr>
          <w:p w14:paraId="3A3FBFCF" w14:textId="77777777" w:rsidR="00E40262" w:rsidRPr="00466C55" w:rsidRDefault="00E40262" w:rsidP="00A741A7">
            <w:pPr>
              <w:suppressAutoHyphens w:val="0"/>
            </w:pPr>
          </w:p>
        </w:tc>
        <w:tc>
          <w:tcPr>
            <w:tcW w:w="236" w:type="dxa"/>
          </w:tcPr>
          <w:p w14:paraId="3AAE3B5F" w14:textId="77777777" w:rsidR="00E40262" w:rsidRPr="00466C55" w:rsidRDefault="00E40262" w:rsidP="00A741A7">
            <w:pPr>
              <w:suppressAutoHyphens w:val="0"/>
            </w:pPr>
          </w:p>
        </w:tc>
        <w:tc>
          <w:tcPr>
            <w:tcW w:w="236" w:type="dxa"/>
          </w:tcPr>
          <w:p w14:paraId="492876D0" w14:textId="77777777" w:rsidR="00E40262" w:rsidRPr="00466C55" w:rsidRDefault="00E40262" w:rsidP="00A741A7">
            <w:pPr>
              <w:suppressAutoHyphens w:val="0"/>
            </w:pPr>
          </w:p>
        </w:tc>
        <w:tc>
          <w:tcPr>
            <w:tcW w:w="236" w:type="dxa"/>
          </w:tcPr>
          <w:p w14:paraId="3062F875" w14:textId="73DB10B6" w:rsidR="00E40262" w:rsidRPr="00466C55" w:rsidRDefault="005B209F" w:rsidP="00A741A7">
            <w:pPr>
              <w:suppressAutoHyphens w:val="0"/>
            </w:pPr>
            <w:r>
              <w:t>F</w:t>
            </w:r>
          </w:p>
        </w:tc>
        <w:tc>
          <w:tcPr>
            <w:tcW w:w="236" w:type="dxa"/>
          </w:tcPr>
          <w:p w14:paraId="5FE273BF" w14:textId="77777777" w:rsidR="00E40262" w:rsidRPr="00466C55" w:rsidRDefault="00E40262" w:rsidP="00A741A7">
            <w:pPr>
              <w:suppressAutoHyphens w:val="0"/>
            </w:pPr>
          </w:p>
        </w:tc>
        <w:tc>
          <w:tcPr>
            <w:tcW w:w="236" w:type="dxa"/>
          </w:tcPr>
          <w:p w14:paraId="0D7F5F06" w14:textId="361D0B15" w:rsidR="00E40262" w:rsidRPr="00466C55" w:rsidRDefault="005B209F" w:rsidP="00A741A7">
            <w:pPr>
              <w:suppressAutoHyphens w:val="0"/>
            </w:pPr>
            <w:r>
              <w:t>D</w:t>
            </w:r>
          </w:p>
        </w:tc>
        <w:tc>
          <w:tcPr>
            <w:tcW w:w="236" w:type="dxa"/>
          </w:tcPr>
          <w:p w14:paraId="6A6D2D96" w14:textId="133EECF0" w:rsidR="00E40262" w:rsidRPr="00466C55" w:rsidRDefault="005B209F" w:rsidP="00A741A7">
            <w:pPr>
              <w:suppressAutoHyphens w:val="0"/>
            </w:pPr>
            <w:r>
              <w:t>R</w:t>
            </w:r>
          </w:p>
        </w:tc>
        <w:tc>
          <w:tcPr>
            <w:tcW w:w="236" w:type="dxa"/>
          </w:tcPr>
          <w:p w14:paraId="797ACD79" w14:textId="70147186" w:rsidR="00E40262" w:rsidRPr="00466C55" w:rsidRDefault="005B209F" w:rsidP="00A741A7">
            <w:pPr>
              <w:suppressAutoHyphens w:val="0"/>
            </w:pPr>
            <w:r>
              <w:t>R</w:t>
            </w:r>
          </w:p>
        </w:tc>
        <w:tc>
          <w:tcPr>
            <w:tcW w:w="236" w:type="dxa"/>
          </w:tcPr>
          <w:p w14:paraId="77299011" w14:textId="5B5426AD" w:rsidR="00E40262" w:rsidRPr="00466C55" w:rsidRDefault="005B209F" w:rsidP="00A741A7">
            <w:pPr>
              <w:suppressAutoHyphens w:val="0"/>
            </w:pPr>
            <w:r>
              <w:t>R</w:t>
            </w:r>
          </w:p>
        </w:tc>
        <w:tc>
          <w:tcPr>
            <w:tcW w:w="236" w:type="dxa"/>
          </w:tcPr>
          <w:p w14:paraId="1088D8C9" w14:textId="465CA492" w:rsidR="00E40262" w:rsidRPr="00466C55" w:rsidRDefault="005B209F" w:rsidP="00A741A7">
            <w:pPr>
              <w:suppressAutoHyphens w:val="0"/>
            </w:pPr>
            <w:r>
              <w:t>R</w:t>
            </w:r>
          </w:p>
        </w:tc>
        <w:tc>
          <w:tcPr>
            <w:tcW w:w="236" w:type="dxa"/>
          </w:tcPr>
          <w:p w14:paraId="6CF14D31" w14:textId="6B225A31" w:rsidR="00E40262" w:rsidRPr="00466C55" w:rsidRDefault="005B209F" w:rsidP="00A741A7">
            <w:pPr>
              <w:suppressAutoHyphens w:val="0"/>
            </w:pPr>
            <w:r>
              <w:t>R</w:t>
            </w:r>
          </w:p>
        </w:tc>
        <w:tc>
          <w:tcPr>
            <w:tcW w:w="236" w:type="dxa"/>
          </w:tcPr>
          <w:p w14:paraId="002B3728" w14:textId="3CF1BC7C" w:rsidR="00E40262" w:rsidRPr="00466C55" w:rsidRDefault="005B209F" w:rsidP="00A741A7">
            <w:pPr>
              <w:suppressAutoHyphens w:val="0"/>
            </w:pPr>
            <w:r>
              <w:t>X</w:t>
            </w:r>
          </w:p>
        </w:tc>
        <w:tc>
          <w:tcPr>
            <w:tcW w:w="236" w:type="dxa"/>
          </w:tcPr>
          <w:p w14:paraId="14EFB1CE" w14:textId="20D8AE00" w:rsidR="00E40262" w:rsidRPr="00466C55" w:rsidRDefault="005B209F" w:rsidP="00A741A7">
            <w:pPr>
              <w:suppressAutoHyphens w:val="0"/>
            </w:pPr>
            <w:r>
              <w:t>X</w:t>
            </w:r>
          </w:p>
        </w:tc>
        <w:tc>
          <w:tcPr>
            <w:tcW w:w="236" w:type="dxa"/>
          </w:tcPr>
          <w:p w14:paraId="4A84EF1F" w14:textId="3397FE62" w:rsidR="00E40262" w:rsidRPr="00466C55" w:rsidRDefault="005B209F" w:rsidP="00A741A7">
            <w:pPr>
              <w:suppressAutoHyphens w:val="0"/>
            </w:pPr>
            <w:r>
              <w:t>M</w:t>
            </w:r>
          </w:p>
        </w:tc>
        <w:tc>
          <w:tcPr>
            <w:tcW w:w="236" w:type="dxa"/>
          </w:tcPr>
          <w:p w14:paraId="68D664D0" w14:textId="6906BAE8" w:rsidR="00E40262" w:rsidRPr="00466C55" w:rsidRDefault="005B209F" w:rsidP="00A741A7">
            <w:pPr>
              <w:suppressAutoHyphens w:val="0"/>
            </w:pPr>
            <w:r>
              <w:t>W</w:t>
            </w:r>
          </w:p>
        </w:tc>
        <w:tc>
          <w:tcPr>
            <w:tcW w:w="236" w:type="dxa"/>
          </w:tcPr>
          <w:p w14:paraId="03E668D7" w14:textId="10FBCA65" w:rsidR="00E40262" w:rsidRPr="00466C55" w:rsidRDefault="002F5484" w:rsidP="00A741A7">
            <w:pPr>
              <w:suppressAutoHyphens w:val="0"/>
            </w:pPr>
            <w:r>
              <w:t>2</w:t>
            </w:r>
          </w:p>
        </w:tc>
        <w:tc>
          <w:tcPr>
            <w:tcW w:w="236" w:type="dxa"/>
          </w:tcPr>
          <w:p w14:paraId="3950BB73" w14:textId="77777777" w:rsidR="00E40262" w:rsidRPr="00466C55" w:rsidRDefault="00E40262" w:rsidP="00A741A7">
            <w:pPr>
              <w:suppressAutoHyphens w:val="0"/>
            </w:pPr>
          </w:p>
        </w:tc>
        <w:tc>
          <w:tcPr>
            <w:tcW w:w="236" w:type="dxa"/>
          </w:tcPr>
          <w:p w14:paraId="6933FF38" w14:textId="77777777" w:rsidR="00E40262" w:rsidRPr="00466C55" w:rsidRDefault="00E40262" w:rsidP="00A741A7">
            <w:pPr>
              <w:suppressAutoHyphens w:val="0"/>
            </w:pPr>
          </w:p>
        </w:tc>
        <w:tc>
          <w:tcPr>
            <w:tcW w:w="236" w:type="dxa"/>
          </w:tcPr>
          <w:p w14:paraId="0AD2FC63" w14:textId="77777777" w:rsidR="00E40262" w:rsidRPr="00466C55" w:rsidRDefault="00E40262" w:rsidP="00A741A7">
            <w:pPr>
              <w:suppressAutoHyphens w:val="0"/>
            </w:pPr>
          </w:p>
        </w:tc>
        <w:tc>
          <w:tcPr>
            <w:tcW w:w="236" w:type="dxa"/>
          </w:tcPr>
          <w:p w14:paraId="5B290ACD" w14:textId="77777777" w:rsidR="00E40262" w:rsidRPr="00466C55" w:rsidRDefault="00E40262" w:rsidP="00A741A7">
            <w:pPr>
              <w:suppressAutoHyphens w:val="0"/>
            </w:pPr>
          </w:p>
        </w:tc>
        <w:tc>
          <w:tcPr>
            <w:tcW w:w="236" w:type="dxa"/>
          </w:tcPr>
          <w:p w14:paraId="50903416" w14:textId="77777777" w:rsidR="00E40262" w:rsidRPr="00466C55" w:rsidRDefault="00E40262" w:rsidP="00A741A7">
            <w:pPr>
              <w:suppressAutoHyphens w:val="0"/>
            </w:pPr>
          </w:p>
        </w:tc>
        <w:tc>
          <w:tcPr>
            <w:tcW w:w="236" w:type="dxa"/>
          </w:tcPr>
          <w:p w14:paraId="472B131F" w14:textId="77777777" w:rsidR="00E40262" w:rsidRPr="00466C55" w:rsidRDefault="00E40262" w:rsidP="00A741A7">
            <w:pPr>
              <w:suppressAutoHyphens w:val="0"/>
            </w:pPr>
          </w:p>
        </w:tc>
        <w:tc>
          <w:tcPr>
            <w:tcW w:w="236" w:type="dxa"/>
          </w:tcPr>
          <w:p w14:paraId="5A897203" w14:textId="77777777" w:rsidR="00E40262" w:rsidRPr="00466C55" w:rsidRDefault="00E40262" w:rsidP="00A741A7">
            <w:pPr>
              <w:suppressAutoHyphens w:val="0"/>
            </w:pPr>
          </w:p>
        </w:tc>
        <w:tc>
          <w:tcPr>
            <w:tcW w:w="236" w:type="dxa"/>
          </w:tcPr>
          <w:p w14:paraId="65E7D08D" w14:textId="77777777" w:rsidR="00E40262" w:rsidRPr="00466C55" w:rsidRDefault="00E40262" w:rsidP="00A741A7">
            <w:pPr>
              <w:suppressAutoHyphens w:val="0"/>
            </w:pPr>
          </w:p>
        </w:tc>
        <w:tc>
          <w:tcPr>
            <w:tcW w:w="236" w:type="dxa"/>
          </w:tcPr>
          <w:p w14:paraId="0938ADE8" w14:textId="77777777" w:rsidR="00E40262" w:rsidRPr="00466C55" w:rsidRDefault="00E40262" w:rsidP="00A741A7">
            <w:pPr>
              <w:suppressAutoHyphens w:val="0"/>
            </w:pPr>
          </w:p>
        </w:tc>
        <w:tc>
          <w:tcPr>
            <w:tcW w:w="236" w:type="dxa"/>
          </w:tcPr>
          <w:p w14:paraId="5E745A59" w14:textId="77777777" w:rsidR="00E40262" w:rsidRPr="00466C55" w:rsidRDefault="00E40262" w:rsidP="00A741A7">
            <w:pPr>
              <w:suppressAutoHyphens w:val="0"/>
            </w:pPr>
          </w:p>
        </w:tc>
        <w:tc>
          <w:tcPr>
            <w:tcW w:w="236" w:type="dxa"/>
          </w:tcPr>
          <w:p w14:paraId="30BAE399" w14:textId="77777777" w:rsidR="00E40262" w:rsidRPr="00466C55" w:rsidRDefault="00E40262" w:rsidP="00A741A7">
            <w:pPr>
              <w:suppressAutoHyphens w:val="0"/>
            </w:pPr>
          </w:p>
        </w:tc>
        <w:tc>
          <w:tcPr>
            <w:tcW w:w="236" w:type="dxa"/>
          </w:tcPr>
          <w:p w14:paraId="0CBA2134" w14:textId="77777777" w:rsidR="00E40262" w:rsidRPr="00466C55" w:rsidRDefault="00E40262" w:rsidP="00A741A7">
            <w:pPr>
              <w:suppressAutoHyphens w:val="0"/>
            </w:pPr>
          </w:p>
        </w:tc>
      </w:tr>
      <w:tr w:rsidR="00E40262" w:rsidRPr="00466C55" w14:paraId="74BB2B0E" w14:textId="77777777" w:rsidTr="00A741A7">
        <w:trPr>
          <w:jc w:val="center"/>
        </w:trPr>
        <w:tc>
          <w:tcPr>
            <w:tcW w:w="2127" w:type="dxa"/>
          </w:tcPr>
          <w:p w14:paraId="0373FA51" w14:textId="77777777" w:rsidR="00E40262" w:rsidRPr="00466C55" w:rsidRDefault="00E40262" w:rsidP="00A741A7">
            <w:pPr>
              <w:rPr>
                <w:sz w:val="24"/>
                <w:szCs w:val="24"/>
              </w:rPr>
            </w:pPr>
            <w:r w:rsidRPr="00466C55">
              <w:rPr>
                <w:sz w:val="24"/>
                <w:szCs w:val="24"/>
              </w:rPr>
              <w:t xml:space="preserve">s.d  f5,v5(r1) </w:t>
            </w:r>
          </w:p>
        </w:tc>
        <w:tc>
          <w:tcPr>
            <w:tcW w:w="236" w:type="dxa"/>
          </w:tcPr>
          <w:p w14:paraId="1356A4A2" w14:textId="77777777" w:rsidR="00E40262" w:rsidRPr="00466C55" w:rsidRDefault="00E40262" w:rsidP="00A741A7">
            <w:pPr>
              <w:suppressAutoHyphens w:val="0"/>
            </w:pPr>
          </w:p>
        </w:tc>
        <w:tc>
          <w:tcPr>
            <w:tcW w:w="236" w:type="dxa"/>
          </w:tcPr>
          <w:p w14:paraId="7DF69EF5" w14:textId="77777777" w:rsidR="00E40262" w:rsidRPr="00466C55" w:rsidRDefault="00E40262" w:rsidP="00A741A7">
            <w:pPr>
              <w:suppressAutoHyphens w:val="0"/>
            </w:pPr>
          </w:p>
        </w:tc>
        <w:tc>
          <w:tcPr>
            <w:tcW w:w="236" w:type="dxa"/>
          </w:tcPr>
          <w:p w14:paraId="793D2179" w14:textId="77777777" w:rsidR="00E40262" w:rsidRPr="00466C55" w:rsidRDefault="00E40262" w:rsidP="00A741A7">
            <w:pPr>
              <w:suppressAutoHyphens w:val="0"/>
            </w:pPr>
          </w:p>
        </w:tc>
        <w:tc>
          <w:tcPr>
            <w:tcW w:w="236" w:type="dxa"/>
          </w:tcPr>
          <w:p w14:paraId="393A248E" w14:textId="77777777" w:rsidR="00E40262" w:rsidRPr="00466C55" w:rsidRDefault="00E40262" w:rsidP="00A741A7">
            <w:pPr>
              <w:suppressAutoHyphens w:val="0"/>
            </w:pPr>
          </w:p>
        </w:tc>
        <w:tc>
          <w:tcPr>
            <w:tcW w:w="236" w:type="dxa"/>
          </w:tcPr>
          <w:p w14:paraId="06993055" w14:textId="77777777" w:rsidR="00E40262" w:rsidRPr="00466C55" w:rsidRDefault="00E40262" w:rsidP="00A741A7">
            <w:pPr>
              <w:suppressAutoHyphens w:val="0"/>
            </w:pPr>
          </w:p>
        </w:tc>
        <w:tc>
          <w:tcPr>
            <w:tcW w:w="236" w:type="dxa"/>
          </w:tcPr>
          <w:p w14:paraId="3DDFF110" w14:textId="77777777" w:rsidR="00E40262" w:rsidRPr="00466C55" w:rsidRDefault="00E40262" w:rsidP="00A741A7">
            <w:pPr>
              <w:suppressAutoHyphens w:val="0"/>
            </w:pPr>
          </w:p>
        </w:tc>
        <w:tc>
          <w:tcPr>
            <w:tcW w:w="236" w:type="dxa"/>
          </w:tcPr>
          <w:p w14:paraId="532FD7E4" w14:textId="77777777" w:rsidR="00E40262" w:rsidRPr="00466C55" w:rsidRDefault="00E40262" w:rsidP="00A741A7">
            <w:pPr>
              <w:suppressAutoHyphens w:val="0"/>
            </w:pPr>
          </w:p>
        </w:tc>
        <w:tc>
          <w:tcPr>
            <w:tcW w:w="236" w:type="dxa"/>
          </w:tcPr>
          <w:p w14:paraId="6D7A20F0" w14:textId="77777777" w:rsidR="00E40262" w:rsidRPr="00466C55" w:rsidRDefault="00E40262" w:rsidP="00A741A7">
            <w:pPr>
              <w:suppressAutoHyphens w:val="0"/>
            </w:pPr>
          </w:p>
        </w:tc>
        <w:tc>
          <w:tcPr>
            <w:tcW w:w="236" w:type="dxa"/>
          </w:tcPr>
          <w:p w14:paraId="014E9299" w14:textId="77777777" w:rsidR="00E40262" w:rsidRPr="00466C55" w:rsidRDefault="00E40262" w:rsidP="00A741A7">
            <w:pPr>
              <w:suppressAutoHyphens w:val="0"/>
            </w:pPr>
          </w:p>
        </w:tc>
        <w:tc>
          <w:tcPr>
            <w:tcW w:w="236" w:type="dxa"/>
          </w:tcPr>
          <w:p w14:paraId="3E5AB15A" w14:textId="77777777" w:rsidR="00E40262" w:rsidRPr="00466C55" w:rsidRDefault="00E40262" w:rsidP="00A741A7">
            <w:pPr>
              <w:suppressAutoHyphens w:val="0"/>
            </w:pPr>
          </w:p>
        </w:tc>
        <w:tc>
          <w:tcPr>
            <w:tcW w:w="236" w:type="dxa"/>
          </w:tcPr>
          <w:p w14:paraId="3852A542" w14:textId="77777777" w:rsidR="00E40262" w:rsidRPr="00466C55" w:rsidRDefault="00E40262" w:rsidP="00A741A7">
            <w:pPr>
              <w:suppressAutoHyphens w:val="0"/>
            </w:pPr>
          </w:p>
        </w:tc>
        <w:tc>
          <w:tcPr>
            <w:tcW w:w="236" w:type="dxa"/>
          </w:tcPr>
          <w:p w14:paraId="559AB8EE" w14:textId="423D5728" w:rsidR="00E40262" w:rsidRPr="00466C55" w:rsidRDefault="005B209F" w:rsidP="00A741A7">
            <w:pPr>
              <w:suppressAutoHyphens w:val="0"/>
            </w:pPr>
            <w:r>
              <w:t>F</w:t>
            </w:r>
          </w:p>
        </w:tc>
        <w:tc>
          <w:tcPr>
            <w:tcW w:w="236" w:type="dxa"/>
          </w:tcPr>
          <w:p w14:paraId="2BB56824" w14:textId="77777777" w:rsidR="00E40262" w:rsidRPr="00466C55" w:rsidRDefault="00E40262" w:rsidP="00A741A7">
            <w:pPr>
              <w:suppressAutoHyphens w:val="0"/>
            </w:pPr>
          </w:p>
        </w:tc>
        <w:tc>
          <w:tcPr>
            <w:tcW w:w="236" w:type="dxa"/>
          </w:tcPr>
          <w:p w14:paraId="6968F335" w14:textId="77777777" w:rsidR="00E40262" w:rsidRPr="00466C55" w:rsidRDefault="00E40262" w:rsidP="00A741A7">
            <w:pPr>
              <w:suppressAutoHyphens w:val="0"/>
            </w:pPr>
          </w:p>
        </w:tc>
        <w:tc>
          <w:tcPr>
            <w:tcW w:w="236" w:type="dxa"/>
          </w:tcPr>
          <w:p w14:paraId="7A47390D" w14:textId="77777777" w:rsidR="00E40262" w:rsidRPr="00466C55" w:rsidRDefault="00E40262" w:rsidP="00A741A7">
            <w:pPr>
              <w:suppressAutoHyphens w:val="0"/>
            </w:pPr>
          </w:p>
        </w:tc>
        <w:tc>
          <w:tcPr>
            <w:tcW w:w="236" w:type="dxa"/>
          </w:tcPr>
          <w:p w14:paraId="1964B125" w14:textId="77777777" w:rsidR="00E40262" w:rsidRPr="00466C55" w:rsidRDefault="00E40262" w:rsidP="00A741A7">
            <w:pPr>
              <w:suppressAutoHyphens w:val="0"/>
            </w:pPr>
          </w:p>
        </w:tc>
        <w:tc>
          <w:tcPr>
            <w:tcW w:w="236" w:type="dxa"/>
          </w:tcPr>
          <w:p w14:paraId="46EC9103" w14:textId="77777777" w:rsidR="00E40262" w:rsidRPr="00466C55" w:rsidRDefault="00E40262" w:rsidP="00A741A7">
            <w:pPr>
              <w:suppressAutoHyphens w:val="0"/>
            </w:pPr>
          </w:p>
        </w:tc>
        <w:tc>
          <w:tcPr>
            <w:tcW w:w="236" w:type="dxa"/>
          </w:tcPr>
          <w:p w14:paraId="7C83FF3F" w14:textId="4645838E" w:rsidR="00E40262" w:rsidRPr="00466C55" w:rsidRDefault="005B209F" w:rsidP="00A741A7">
            <w:pPr>
              <w:suppressAutoHyphens w:val="0"/>
            </w:pPr>
            <w:r>
              <w:t>D</w:t>
            </w:r>
          </w:p>
        </w:tc>
        <w:tc>
          <w:tcPr>
            <w:tcW w:w="236" w:type="dxa"/>
          </w:tcPr>
          <w:p w14:paraId="6EE407F3" w14:textId="73D4B93F" w:rsidR="00E40262" w:rsidRPr="00466C55" w:rsidRDefault="005B209F" w:rsidP="00A741A7">
            <w:pPr>
              <w:suppressAutoHyphens w:val="0"/>
            </w:pPr>
            <w:r>
              <w:t>X</w:t>
            </w:r>
          </w:p>
        </w:tc>
        <w:tc>
          <w:tcPr>
            <w:tcW w:w="236" w:type="dxa"/>
          </w:tcPr>
          <w:p w14:paraId="3D11DD0E" w14:textId="072296D3" w:rsidR="00E40262" w:rsidRPr="00466C55" w:rsidRDefault="002F5484" w:rsidP="00A741A7">
            <w:pPr>
              <w:suppressAutoHyphens w:val="0"/>
            </w:pPr>
            <w:r>
              <w:t>S</w:t>
            </w:r>
          </w:p>
        </w:tc>
        <w:tc>
          <w:tcPr>
            <w:tcW w:w="236" w:type="dxa"/>
          </w:tcPr>
          <w:p w14:paraId="715A2B97" w14:textId="5500C8DC" w:rsidR="00E40262" w:rsidRPr="00466C55" w:rsidRDefault="002F5484" w:rsidP="00A741A7">
            <w:pPr>
              <w:suppressAutoHyphens w:val="0"/>
            </w:pPr>
            <w:r>
              <w:t>M</w:t>
            </w:r>
          </w:p>
        </w:tc>
        <w:tc>
          <w:tcPr>
            <w:tcW w:w="236" w:type="dxa"/>
          </w:tcPr>
          <w:p w14:paraId="2B4720F7" w14:textId="1A268035" w:rsidR="00E40262" w:rsidRPr="00466C55" w:rsidRDefault="002F5484" w:rsidP="00A741A7">
            <w:pPr>
              <w:suppressAutoHyphens w:val="0"/>
            </w:pPr>
            <w:r>
              <w:t>W</w:t>
            </w:r>
          </w:p>
        </w:tc>
        <w:tc>
          <w:tcPr>
            <w:tcW w:w="236" w:type="dxa"/>
          </w:tcPr>
          <w:p w14:paraId="62C866CA" w14:textId="26902D28" w:rsidR="00E40262" w:rsidRPr="00466C55" w:rsidRDefault="002F5484" w:rsidP="00A741A7">
            <w:pPr>
              <w:suppressAutoHyphens w:val="0"/>
            </w:pPr>
            <w:r>
              <w:t>1</w:t>
            </w:r>
          </w:p>
        </w:tc>
        <w:tc>
          <w:tcPr>
            <w:tcW w:w="236" w:type="dxa"/>
          </w:tcPr>
          <w:p w14:paraId="3D1C4307" w14:textId="77777777" w:rsidR="00E40262" w:rsidRPr="00466C55" w:rsidRDefault="00E40262" w:rsidP="00A741A7">
            <w:pPr>
              <w:suppressAutoHyphens w:val="0"/>
            </w:pPr>
          </w:p>
        </w:tc>
        <w:tc>
          <w:tcPr>
            <w:tcW w:w="236" w:type="dxa"/>
          </w:tcPr>
          <w:p w14:paraId="00442FC0" w14:textId="77777777" w:rsidR="00E40262" w:rsidRPr="00466C55" w:rsidRDefault="00E40262" w:rsidP="00A741A7">
            <w:pPr>
              <w:suppressAutoHyphens w:val="0"/>
            </w:pPr>
          </w:p>
        </w:tc>
        <w:tc>
          <w:tcPr>
            <w:tcW w:w="236" w:type="dxa"/>
          </w:tcPr>
          <w:p w14:paraId="52E881CF" w14:textId="77777777" w:rsidR="00E40262" w:rsidRPr="00466C55" w:rsidRDefault="00E40262" w:rsidP="00A741A7">
            <w:pPr>
              <w:suppressAutoHyphens w:val="0"/>
            </w:pPr>
          </w:p>
        </w:tc>
        <w:tc>
          <w:tcPr>
            <w:tcW w:w="236" w:type="dxa"/>
          </w:tcPr>
          <w:p w14:paraId="3CC8D0B8" w14:textId="77777777" w:rsidR="00E40262" w:rsidRPr="00466C55" w:rsidRDefault="00E40262" w:rsidP="00A741A7">
            <w:pPr>
              <w:suppressAutoHyphens w:val="0"/>
            </w:pPr>
          </w:p>
        </w:tc>
        <w:tc>
          <w:tcPr>
            <w:tcW w:w="236" w:type="dxa"/>
          </w:tcPr>
          <w:p w14:paraId="7EFC07FE" w14:textId="77777777" w:rsidR="00E40262" w:rsidRPr="00466C55" w:rsidRDefault="00E40262" w:rsidP="00A741A7">
            <w:pPr>
              <w:suppressAutoHyphens w:val="0"/>
            </w:pPr>
          </w:p>
        </w:tc>
        <w:tc>
          <w:tcPr>
            <w:tcW w:w="236" w:type="dxa"/>
          </w:tcPr>
          <w:p w14:paraId="25CBA3B8" w14:textId="77777777" w:rsidR="00E40262" w:rsidRPr="00466C55" w:rsidRDefault="00E40262" w:rsidP="00A741A7">
            <w:pPr>
              <w:suppressAutoHyphens w:val="0"/>
            </w:pPr>
          </w:p>
        </w:tc>
        <w:tc>
          <w:tcPr>
            <w:tcW w:w="236" w:type="dxa"/>
          </w:tcPr>
          <w:p w14:paraId="10549AD8" w14:textId="77777777" w:rsidR="00E40262" w:rsidRPr="00466C55" w:rsidRDefault="00E40262" w:rsidP="00A741A7">
            <w:pPr>
              <w:suppressAutoHyphens w:val="0"/>
            </w:pPr>
          </w:p>
        </w:tc>
        <w:tc>
          <w:tcPr>
            <w:tcW w:w="236" w:type="dxa"/>
          </w:tcPr>
          <w:p w14:paraId="18C51182" w14:textId="77777777" w:rsidR="00E40262" w:rsidRPr="00466C55" w:rsidRDefault="00E40262" w:rsidP="00A741A7">
            <w:pPr>
              <w:suppressAutoHyphens w:val="0"/>
            </w:pPr>
          </w:p>
        </w:tc>
        <w:tc>
          <w:tcPr>
            <w:tcW w:w="236" w:type="dxa"/>
          </w:tcPr>
          <w:p w14:paraId="5B3D752D" w14:textId="77777777" w:rsidR="00E40262" w:rsidRPr="00466C55" w:rsidRDefault="00E40262" w:rsidP="00A741A7">
            <w:pPr>
              <w:suppressAutoHyphens w:val="0"/>
            </w:pPr>
          </w:p>
        </w:tc>
        <w:tc>
          <w:tcPr>
            <w:tcW w:w="236" w:type="dxa"/>
          </w:tcPr>
          <w:p w14:paraId="5FC52E17" w14:textId="77777777" w:rsidR="00E40262" w:rsidRPr="00466C55" w:rsidRDefault="00E40262" w:rsidP="00A741A7">
            <w:pPr>
              <w:suppressAutoHyphens w:val="0"/>
            </w:pPr>
          </w:p>
        </w:tc>
        <w:tc>
          <w:tcPr>
            <w:tcW w:w="236" w:type="dxa"/>
          </w:tcPr>
          <w:p w14:paraId="2A861407" w14:textId="77777777" w:rsidR="00E40262" w:rsidRPr="00466C55" w:rsidRDefault="00E40262" w:rsidP="00A741A7">
            <w:pPr>
              <w:suppressAutoHyphens w:val="0"/>
            </w:pPr>
          </w:p>
        </w:tc>
      </w:tr>
      <w:tr w:rsidR="00E40262" w:rsidRPr="00466C55" w14:paraId="0281040D" w14:textId="77777777" w:rsidTr="00A741A7">
        <w:trPr>
          <w:jc w:val="center"/>
        </w:trPr>
        <w:tc>
          <w:tcPr>
            <w:tcW w:w="2127" w:type="dxa"/>
          </w:tcPr>
          <w:p w14:paraId="4B6FA21C" w14:textId="77777777" w:rsidR="00E40262" w:rsidRPr="00466C55" w:rsidRDefault="00E40262" w:rsidP="00A741A7">
            <w:pPr>
              <w:rPr>
                <w:sz w:val="24"/>
                <w:szCs w:val="24"/>
              </w:rPr>
            </w:pPr>
            <w:r w:rsidRPr="00466C55">
              <w:rPr>
                <w:sz w:val="24"/>
                <w:szCs w:val="24"/>
              </w:rPr>
              <w:t>daddui  r1,r1,8</w:t>
            </w:r>
          </w:p>
        </w:tc>
        <w:tc>
          <w:tcPr>
            <w:tcW w:w="236" w:type="dxa"/>
          </w:tcPr>
          <w:p w14:paraId="14AAE6EA" w14:textId="77777777" w:rsidR="00E40262" w:rsidRPr="00466C55" w:rsidRDefault="00E40262" w:rsidP="00A741A7">
            <w:pPr>
              <w:suppressAutoHyphens w:val="0"/>
            </w:pPr>
          </w:p>
        </w:tc>
        <w:tc>
          <w:tcPr>
            <w:tcW w:w="236" w:type="dxa"/>
          </w:tcPr>
          <w:p w14:paraId="7B695135" w14:textId="77777777" w:rsidR="00E40262" w:rsidRPr="00466C55" w:rsidRDefault="00E40262" w:rsidP="00A741A7">
            <w:pPr>
              <w:suppressAutoHyphens w:val="0"/>
            </w:pPr>
          </w:p>
        </w:tc>
        <w:tc>
          <w:tcPr>
            <w:tcW w:w="236" w:type="dxa"/>
          </w:tcPr>
          <w:p w14:paraId="125D52EC" w14:textId="77777777" w:rsidR="00E40262" w:rsidRPr="00466C55" w:rsidRDefault="00E40262" w:rsidP="00A741A7">
            <w:pPr>
              <w:suppressAutoHyphens w:val="0"/>
            </w:pPr>
          </w:p>
        </w:tc>
        <w:tc>
          <w:tcPr>
            <w:tcW w:w="236" w:type="dxa"/>
          </w:tcPr>
          <w:p w14:paraId="2142D42B" w14:textId="77777777" w:rsidR="00E40262" w:rsidRPr="00466C55" w:rsidRDefault="00E40262" w:rsidP="00A741A7">
            <w:pPr>
              <w:suppressAutoHyphens w:val="0"/>
            </w:pPr>
          </w:p>
        </w:tc>
        <w:tc>
          <w:tcPr>
            <w:tcW w:w="236" w:type="dxa"/>
          </w:tcPr>
          <w:p w14:paraId="1BD24473" w14:textId="77777777" w:rsidR="00E40262" w:rsidRPr="00466C55" w:rsidRDefault="00E40262" w:rsidP="00A741A7">
            <w:pPr>
              <w:suppressAutoHyphens w:val="0"/>
            </w:pPr>
          </w:p>
        </w:tc>
        <w:tc>
          <w:tcPr>
            <w:tcW w:w="236" w:type="dxa"/>
          </w:tcPr>
          <w:p w14:paraId="6C98A68C" w14:textId="77777777" w:rsidR="00E40262" w:rsidRPr="00466C55" w:rsidRDefault="00E40262" w:rsidP="00A741A7">
            <w:pPr>
              <w:suppressAutoHyphens w:val="0"/>
            </w:pPr>
          </w:p>
        </w:tc>
        <w:tc>
          <w:tcPr>
            <w:tcW w:w="236" w:type="dxa"/>
          </w:tcPr>
          <w:p w14:paraId="373A4098" w14:textId="77777777" w:rsidR="00E40262" w:rsidRPr="00466C55" w:rsidRDefault="00E40262" w:rsidP="00A741A7">
            <w:pPr>
              <w:suppressAutoHyphens w:val="0"/>
            </w:pPr>
          </w:p>
        </w:tc>
        <w:tc>
          <w:tcPr>
            <w:tcW w:w="236" w:type="dxa"/>
          </w:tcPr>
          <w:p w14:paraId="50CCEB3F" w14:textId="77777777" w:rsidR="00E40262" w:rsidRPr="00466C55" w:rsidRDefault="00E40262" w:rsidP="00A741A7">
            <w:pPr>
              <w:suppressAutoHyphens w:val="0"/>
            </w:pPr>
          </w:p>
        </w:tc>
        <w:tc>
          <w:tcPr>
            <w:tcW w:w="236" w:type="dxa"/>
          </w:tcPr>
          <w:p w14:paraId="6069BC88" w14:textId="77777777" w:rsidR="00E40262" w:rsidRPr="00466C55" w:rsidRDefault="00E40262" w:rsidP="00A741A7">
            <w:pPr>
              <w:suppressAutoHyphens w:val="0"/>
            </w:pPr>
          </w:p>
        </w:tc>
        <w:tc>
          <w:tcPr>
            <w:tcW w:w="236" w:type="dxa"/>
          </w:tcPr>
          <w:p w14:paraId="537295C8" w14:textId="77777777" w:rsidR="00E40262" w:rsidRPr="00466C55" w:rsidRDefault="00E40262" w:rsidP="00A741A7">
            <w:pPr>
              <w:suppressAutoHyphens w:val="0"/>
            </w:pPr>
          </w:p>
        </w:tc>
        <w:tc>
          <w:tcPr>
            <w:tcW w:w="236" w:type="dxa"/>
          </w:tcPr>
          <w:p w14:paraId="6DE8F478" w14:textId="77777777" w:rsidR="00E40262" w:rsidRPr="00466C55" w:rsidRDefault="00E40262" w:rsidP="00A741A7">
            <w:pPr>
              <w:suppressAutoHyphens w:val="0"/>
            </w:pPr>
          </w:p>
        </w:tc>
        <w:tc>
          <w:tcPr>
            <w:tcW w:w="236" w:type="dxa"/>
          </w:tcPr>
          <w:p w14:paraId="1CF77F21" w14:textId="77777777" w:rsidR="00E40262" w:rsidRPr="00466C55" w:rsidRDefault="00E40262" w:rsidP="00A741A7">
            <w:pPr>
              <w:suppressAutoHyphens w:val="0"/>
            </w:pPr>
          </w:p>
        </w:tc>
        <w:tc>
          <w:tcPr>
            <w:tcW w:w="236" w:type="dxa"/>
          </w:tcPr>
          <w:p w14:paraId="5DD4DF3E" w14:textId="77777777" w:rsidR="00E40262" w:rsidRPr="00466C55" w:rsidRDefault="00E40262" w:rsidP="00A741A7">
            <w:pPr>
              <w:suppressAutoHyphens w:val="0"/>
            </w:pPr>
          </w:p>
        </w:tc>
        <w:tc>
          <w:tcPr>
            <w:tcW w:w="236" w:type="dxa"/>
          </w:tcPr>
          <w:p w14:paraId="4A852796" w14:textId="77777777" w:rsidR="00E40262" w:rsidRPr="00466C55" w:rsidRDefault="00E40262" w:rsidP="00A741A7">
            <w:pPr>
              <w:suppressAutoHyphens w:val="0"/>
            </w:pPr>
          </w:p>
        </w:tc>
        <w:tc>
          <w:tcPr>
            <w:tcW w:w="236" w:type="dxa"/>
          </w:tcPr>
          <w:p w14:paraId="714C8C11" w14:textId="77777777" w:rsidR="00E40262" w:rsidRPr="00466C55" w:rsidRDefault="00E40262" w:rsidP="00A741A7">
            <w:pPr>
              <w:suppressAutoHyphens w:val="0"/>
            </w:pPr>
          </w:p>
        </w:tc>
        <w:tc>
          <w:tcPr>
            <w:tcW w:w="236" w:type="dxa"/>
          </w:tcPr>
          <w:p w14:paraId="20A65B91" w14:textId="77777777" w:rsidR="00E40262" w:rsidRPr="00466C55" w:rsidRDefault="00E40262" w:rsidP="00A741A7">
            <w:pPr>
              <w:suppressAutoHyphens w:val="0"/>
            </w:pPr>
          </w:p>
        </w:tc>
        <w:tc>
          <w:tcPr>
            <w:tcW w:w="236" w:type="dxa"/>
          </w:tcPr>
          <w:p w14:paraId="29139907" w14:textId="77777777" w:rsidR="00E40262" w:rsidRPr="00466C55" w:rsidRDefault="00E40262" w:rsidP="00A741A7">
            <w:pPr>
              <w:suppressAutoHyphens w:val="0"/>
            </w:pPr>
          </w:p>
        </w:tc>
        <w:tc>
          <w:tcPr>
            <w:tcW w:w="236" w:type="dxa"/>
          </w:tcPr>
          <w:p w14:paraId="6FE262BA" w14:textId="52113464" w:rsidR="00E40262" w:rsidRPr="00466C55" w:rsidRDefault="002F5484" w:rsidP="00A741A7">
            <w:pPr>
              <w:suppressAutoHyphens w:val="0"/>
            </w:pPr>
            <w:r>
              <w:t>F</w:t>
            </w:r>
          </w:p>
        </w:tc>
        <w:tc>
          <w:tcPr>
            <w:tcW w:w="236" w:type="dxa"/>
          </w:tcPr>
          <w:p w14:paraId="5AF27AD2" w14:textId="7913B093" w:rsidR="00E40262" w:rsidRPr="00466C55" w:rsidRDefault="002F5484" w:rsidP="00A741A7">
            <w:pPr>
              <w:suppressAutoHyphens w:val="0"/>
            </w:pPr>
            <w:r>
              <w:t>D</w:t>
            </w:r>
          </w:p>
        </w:tc>
        <w:tc>
          <w:tcPr>
            <w:tcW w:w="236" w:type="dxa"/>
          </w:tcPr>
          <w:p w14:paraId="235EB0DE" w14:textId="77777777" w:rsidR="00E40262" w:rsidRPr="00466C55" w:rsidRDefault="00E40262" w:rsidP="00A741A7">
            <w:pPr>
              <w:suppressAutoHyphens w:val="0"/>
            </w:pPr>
          </w:p>
        </w:tc>
        <w:tc>
          <w:tcPr>
            <w:tcW w:w="236" w:type="dxa"/>
          </w:tcPr>
          <w:p w14:paraId="02B401AE" w14:textId="0369E5DA" w:rsidR="00E40262" w:rsidRPr="00466C55" w:rsidRDefault="002F5484" w:rsidP="00A741A7">
            <w:pPr>
              <w:suppressAutoHyphens w:val="0"/>
            </w:pPr>
            <w:r>
              <w:t>X</w:t>
            </w:r>
          </w:p>
        </w:tc>
        <w:tc>
          <w:tcPr>
            <w:tcW w:w="236" w:type="dxa"/>
          </w:tcPr>
          <w:p w14:paraId="4EB11932" w14:textId="10A385C9" w:rsidR="00E40262" w:rsidRPr="00466C55" w:rsidRDefault="002F5484" w:rsidP="00A741A7">
            <w:pPr>
              <w:suppressAutoHyphens w:val="0"/>
            </w:pPr>
            <w:r>
              <w:t>M</w:t>
            </w:r>
          </w:p>
        </w:tc>
        <w:tc>
          <w:tcPr>
            <w:tcW w:w="236" w:type="dxa"/>
          </w:tcPr>
          <w:p w14:paraId="7B207AB7" w14:textId="6C501C3A" w:rsidR="00E40262" w:rsidRPr="00466C55" w:rsidRDefault="002F5484" w:rsidP="00A741A7">
            <w:pPr>
              <w:suppressAutoHyphens w:val="0"/>
            </w:pPr>
            <w:r>
              <w:t>W</w:t>
            </w:r>
          </w:p>
        </w:tc>
        <w:tc>
          <w:tcPr>
            <w:tcW w:w="236" w:type="dxa"/>
          </w:tcPr>
          <w:p w14:paraId="2810B060" w14:textId="04210E4F" w:rsidR="00E40262" w:rsidRPr="00466C55" w:rsidRDefault="002F5484" w:rsidP="00A741A7">
            <w:pPr>
              <w:suppressAutoHyphens w:val="0"/>
            </w:pPr>
            <w:r>
              <w:t>1</w:t>
            </w:r>
          </w:p>
        </w:tc>
        <w:tc>
          <w:tcPr>
            <w:tcW w:w="236" w:type="dxa"/>
          </w:tcPr>
          <w:p w14:paraId="234B09F3" w14:textId="77777777" w:rsidR="00E40262" w:rsidRPr="00466C55" w:rsidRDefault="00E40262" w:rsidP="00A741A7">
            <w:pPr>
              <w:suppressAutoHyphens w:val="0"/>
            </w:pPr>
          </w:p>
        </w:tc>
        <w:tc>
          <w:tcPr>
            <w:tcW w:w="236" w:type="dxa"/>
          </w:tcPr>
          <w:p w14:paraId="10C9762A" w14:textId="77777777" w:rsidR="00E40262" w:rsidRPr="00466C55" w:rsidRDefault="00E40262" w:rsidP="00A741A7">
            <w:pPr>
              <w:suppressAutoHyphens w:val="0"/>
            </w:pPr>
          </w:p>
        </w:tc>
        <w:tc>
          <w:tcPr>
            <w:tcW w:w="236" w:type="dxa"/>
          </w:tcPr>
          <w:p w14:paraId="1BC6D64B" w14:textId="77777777" w:rsidR="00E40262" w:rsidRPr="00466C55" w:rsidRDefault="00E40262" w:rsidP="00A741A7">
            <w:pPr>
              <w:suppressAutoHyphens w:val="0"/>
            </w:pPr>
          </w:p>
        </w:tc>
        <w:tc>
          <w:tcPr>
            <w:tcW w:w="236" w:type="dxa"/>
          </w:tcPr>
          <w:p w14:paraId="3617B517" w14:textId="77777777" w:rsidR="00E40262" w:rsidRPr="00466C55" w:rsidRDefault="00E40262" w:rsidP="00A741A7">
            <w:pPr>
              <w:suppressAutoHyphens w:val="0"/>
            </w:pPr>
          </w:p>
        </w:tc>
        <w:tc>
          <w:tcPr>
            <w:tcW w:w="236" w:type="dxa"/>
          </w:tcPr>
          <w:p w14:paraId="468B15E3" w14:textId="77777777" w:rsidR="00E40262" w:rsidRPr="00466C55" w:rsidRDefault="00E40262" w:rsidP="00A741A7">
            <w:pPr>
              <w:suppressAutoHyphens w:val="0"/>
            </w:pPr>
          </w:p>
        </w:tc>
        <w:tc>
          <w:tcPr>
            <w:tcW w:w="236" w:type="dxa"/>
          </w:tcPr>
          <w:p w14:paraId="60D379D5" w14:textId="77777777" w:rsidR="00E40262" w:rsidRPr="00466C55" w:rsidRDefault="00E40262" w:rsidP="00A741A7">
            <w:pPr>
              <w:suppressAutoHyphens w:val="0"/>
            </w:pPr>
          </w:p>
        </w:tc>
        <w:tc>
          <w:tcPr>
            <w:tcW w:w="236" w:type="dxa"/>
          </w:tcPr>
          <w:p w14:paraId="2BF5CE73" w14:textId="77777777" w:rsidR="00E40262" w:rsidRPr="00466C55" w:rsidRDefault="00E40262" w:rsidP="00A741A7">
            <w:pPr>
              <w:suppressAutoHyphens w:val="0"/>
            </w:pPr>
          </w:p>
        </w:tc>
        <w:tc>
          <w:tcPr>
            <w:tcW w:w="236" w:type="dxa"/>
          </w:tcPr>
          <w:p w14:paraId="0FFDE51A" w14:textId="77777777" w:rsidR="00E40262" w:rsidRPr="00466C55" w:rsidRDefault="00E40262" w:rsidP="00A741A7">
            <w:pPr>
              <w:suppressAutoHyphens w:val="0"/>
            </w:pPr>
          </w:p>
        </w:tc>
        <w:tc>
          <w:tcPr>
            <w:tcW w:w="236" w:type="dxa"/>
          </w:tcPr>
          <w:p w14:paraId="1A4AC953" w14:textId="77777777" w:rsidR="00E40262" w:rsidRPr="00466C55" w:rsidRDefault="00E40262" w:rsidP="00A741A7">
            <w:pPr>
              <w:suppressAutoHyphens w:val="0"/>
            </w:pPr>
          </w:p>
        </w:tc>
        <w:tc>
          <w:tcPr>
            <w:tcW w:w="236" w:type="dxa"/>
          </w:tcPr>
          <w:p w14:paraId="421A3571" w14:textId="77777777" w:rsidR="00E40262" w:rsidRPr="00466C55" w:rsidRDefault="00E40262" w:rsidP="00A741A7">
            <w:pPr>
              <w:suppressAutoHyphens w:val="0"/>
            </w:pPr>
          </w:p>
        </w:tc>
      </w:tr>
      <w:tr w:rsidR="00E40262" w:rsidRPr="00466C55" w14:paraId="21BA333F" w14:textId="77777777" w:rsidTr="00A741A7">
        <w:trPr>
          <w:jc w:val="center"/>
        </w:trPr>
        <w:tc>
          <w:tcPr>
            <w:tcW w:w="2127" w:type="dxa"/>
          </w:tcPr>
          <w:p w14:paraId="2A850B97" w14:textId="77777777" w:rsidR="00E40262" w:rsidRPr="00466C55" w:rsidRDefault="00E40262" w:rsidP="00B603C4">
            <w:pPr>
              <w:rPr>
                <w:sz w:val="24"/>
                <w:szCs w:val="24"/>
              </w:rPr>
            </w:pPr>
            <w:r w:rsidRPr="00466C55">
              <w:rPr>
                <w:sz w:val="24"/>
                <w:szCs w:val="24"/>
              </w:rPr>
              <w:t>daddi  r2,r2,-1</w:t>
            </w:r>
          </w:p>
        </w:tc>
        <w:tc>
          <w:tcPr>
            <w:tcW w:w="236" w:type="dxa"/>
          </w:tcPr>
          <w:p w14:paraId="4D1A616B" w14:textId="77777777" w:rsidR="00E40262" w:rsidRPr="00466C55" w:rsidRDefault="00E40262" w:rsidP="00A741A7">
            <w:pPr>
              <w:suppressAutoHyphens w:val="0"/>
            </w:pPr>
          </w:p>
        </w:tc>
        <w:tc>
          <w:tcPr>
            <w:tcW w:w="236" w:type="dxa"/>
          </w:tcPr>
          <w:p w14:paraId="0818343F" w14:textId="77777777" w:rsidR="00E40262" w:rsidRPr="00466C55" w:rsidRDefault="00E40262" w:rsidP="00A741A7">
            <w:pPr>
              <w:suppressAutoHyphens w:val="0"/>
            </w:pPr>
          </w:p>
        </w:tc>
        <w:tc>
          <w:tcPr>
            <w:tcW w:w="236" w:type="dxa"/>
          </w:tcPr>
          <w:p w14:paraId="2398F75B" w14:textId="77777777" w:rsidR="00E40262" w:rsidRPr="00466C55" w:rsidRDefault="00E40262" w:rsidP="00A741A7">
            <w:pPr>
              <w:suppressAutoHyphens w:val="0"/>
            </w:pPr>
          </w:p>
        </w:tc>
        <w:tc>
          <w:tcPr>
            <w:tcW w:w="236" w:type="dxa"/>
          </w:tcPr>
          <w:p w14:paraId="3E5626D0" w14:textId="77777777" w:rsidR="00E40262" w:rsidRPr="00466C55" w:rsidRDefault="00E40262" w:rsidP="00A741A7">
            <w:pPr>
              <w:suppressAutoHyphens w:val="0"/>
            </w:pPr>
          </w:p>
        </w:tc>
        <w:tc>
          <w:tcPr>
            <w:tcW w:w="236" w:type="dxa"/>
          </w:tcPr>
          <w:p w14:paraId="0A1BE1B7" w14:textId="77777777" w:rsidR="00E40262" w:rsidRPr="00466C55" w:rsidRDefault="00E40262" w:rsidP="00A741A7">
            <w:pPr>
              <w:suppressAutoHyphens w:val="0"/>
            </w:pPr>
          </w:p>
        </w:tc>
        <w:tc>
          <w:tcPr>
            <w:tcW w:w="236" w:type="dxa"/>
          </w:tcPr>
          <w:p w14:paraId="6AAEEF63" w14:textId="77777777" w:rsidR="00E40262" w:rsidRPr="00466C55" w:rsidRDefault="00E40262" w:rsidP="00A741A7">
            <w:pPr>
              <w:suppressAutoHyphens w:val="0"/>
            </w:pPr>
          </w:p>
        </w:tc>
        <w:tc>
          <w:tcPr>
            <w:tcW w:w="236" w:type="dxa"/>
          </w:tcPr>
          <w:p w14:paraId="542294DC" w14:textId="77777777" w:rsidR="00E40262" w:rsidRPr="00466C55" w:rsidRDefault="00E40262" w:rsidP="00A741A7">
            <w:pPr>
              <w:suppressAutoHyphens w:val="0"/>
            </w:pPr>
          </w:p>
        </w:tc>
        <w:tc>
          <w:tcPr>
            <w:tcW w:w="236" w:type="dxa"/>
          </w:tcPr>
          <w:p w14:paraId="4DB5AB57" w14:textId="77777777" w:rsidR="00E40262" w:rsidRPr="00466C55" w:rsidRDefault="00E40262" w:rsidP="00A741A7">
            <w:pPr>
              <w:suppressAutoHyphens w:val="0"/>
            </w:pPr>
          </w:p>
        </w:tc>
        <w:tc>
          <w:tcPr>
            <w:tcW w:w="236" w:type="dxa"/>
          </w:tcPr>
          <w:p w14:paraId="4D7B0644" w14:textId="77777777" w:rsidR="00E40262" w:rsidRPr="00466C55" w:rsidRDefault="00E40262" w:rsidP="00A741A7">
            <w:pPr>
              <w:suppressAutoHyphens w:val="0"/>
            </w:pPr>
          </w:p>
        </w:tc>
        <w:tc>
          <w:tcPr>
            <w:tcW w:w="236" w:type="dxa"/>
          </w:tcPr>
          <w:p w14:paraId="03AC3A7F" w14:textId="77777777" w:rsidR="00E40262" w:rsidRPr="00466C55" w:rsidRDefault="00E40262" w:rsidP="00A741A7">
            <w:pPr>
              <w:suppressAutoHyphens w:val="0"/>
            </w:pPr>
          </w:p>
        </w:tc>
        <w:tc>
          <w:tcPr>
            <w:tcW w:w="236" w:type="dxa"/>
          </w:tcPr>
          <w:p w14:paraId="014CBACF" w14:textId="77777777" w:rsidR="00E40262" w:rsidRPr="00466C55" w:rsidRDefault="00E40262" w:rsidP="00A741A7">
            <w:pPr>
              <w:suppressAutoHyphens w:val="0"/>
            </w:pPr>
          </w:p>
        </w:tc>
        <w:tc>
          <w:tcPr>
            <w:tcW w:w="236" w:type="dxa"/>
          </w:tcPr>
          <w:p w14:paraId="77A7522A" w14:textId="77777777" w:rsidR="00E40262" w:rsidRPr="00466C55" w:rsidRDefault="00E40262" w:rsidP="00A741A7">
            <w:pPr>
              <w:suppressAutoHyphens w:val="0"/>
            </w:pPr>
          </w:p>
        </w:tc>
        <w:tc>
          <w:tcPr>
            <w:tcW w:w="236" w:type="dxa"/>
          </w:tcPr>
          <w:p w14:paraId="69081396" w14:textId="77777777" w:rsidR="00E40262" w:rsidRPr="00466C55" w:rsidRDefault="00E40262" w:rsidP="00A741A7">
            <w:pPr>
              <w:suppressAutoHyphens w:val="0"/>
            </w:pPr>
          </w:p>
        </w:tc>
        <w:tc>
          <w:tcPr>
            <w:tcW w:w="236" w:type="dxa"/>
          </w:tcPr>
          <w:p w14:paraId="75E4504F" w14:textId="77777777" w:rsidR="00E40262" w:rsidRPr="00466C55" w:rsidRDefault="00E40262" w:rsidP="00A741A7">
            <w:pPr>
              <w:suppressAutoHyphens w:val="0"/>
            </w:pPr>
          </w:p>
        </w:tc>
        <w:tc>
          <w:tcPr>
            <w:tcW w:w="236" w:type="dxa"/>
          </w:tcPr>
          <w:p w14:paraId="52E9D957" w14:textId="77777777" w:rsidR="00E40262" w:rsidRPr="00466C55" w:rsidRDefault="00E40262" w:rsidP="00A741A7">
            <w:pPr>
              <w:suppressAutoHyphens w:val="0"/>
            </w:pPr>
          </w:p>
        </w:tc>
        <w:tc>
          <w:tcPr>
            <w:tcW w:w="236" w:type="dxa"/>
          </w:tcPr>
          <w:p w14:paraId="7043B525" w14:textId="77777777" w:rsidR="00E40262" w:rsidRPr="00466C55" w:rsidRDefault="00E40262" w:rsidP="00A741A7">
            <w:pPr>
              <w:suppressAutoHyphens w:val="0"/>
            </w:pPr>
          </w:p>
        </w:tc>
        <w:tc>
          <w:tcPr>
            <w:tcW w:w="236" w:type="dxa"/>
          </w:tcPr>
          <w:p w14:paraId="708944C6" w14:textId="77777777" w:rsidR="00E40262" w:rsidRPr="00466C55" w:rsidRDefault="00E40262" w:rsidP="00A741A7">
            <w:pPr>
              <w:suppressAutoHyphens w:val="0"/>
            </w:pPr>
          </w:p>
        </w:tc>
        <w:tc>
          <w:tcPr>
            <w:tcW w:w="236" w:type="dxa"/>
          </w:tcPr>
          <w:p w14:paraId="5D205557" w14:textId="77777777" w:rsidR="00E40262" w:rsidRPr="00466C55" w:rsidRDefault="00E40262" w:rsidP="00A741A7">
            <w:pPr>
              <w:suppressAutoHyphens w:val="0"/>
            </w:pPr>
          </w:p>
        </w:tc>
        <w:tc>
          <w:tcPr>
            <w:tcW w:w="236" w:type="dxa"/>
          </w:tcPr>
          <w:p w14:paraId="3C76DCB9" w14:textId="5857BD5A" w:rsidR="00E40262" w:rsidRPr="00466C55" w:rsidRDefault="002F5484" w:rsidP="00A741A7">
            <w:pPr>
              <w:suppressAutoHyphens w:val="0"/>
            </w:pPr>
            <w:r>
              <w:t>F</w:t>
            </w:r>
          </w:p>
        </w:tc>
        <w:tc>
          <w:tcPr>
            <w:tcW w:w="236" w:type="dxa"/>
          </w:tcPr>
          <w:p w14:paraId="36FE712F" w14:textId="77777777" w:rsidR="00E40262" w:rsidRPr="00466C55" w:rsidRDefault="00E40262" w:rsidP="00A741A7">
            <w:pPr>
              <w:suppressAutoHyphens w:val="0"/>
            </w:pPr>
          </w:p>
        </w:tc>
        <w:tc>
          <w:tcPr>
            <w:tcW w:w="236" w:type="dxa"/>
          </w:tcPr>
          <w:p w14:paraId="5A48F8F5" w14:textId="39080F45" w:rsidR="00E40262" w:rsidRPr="00466C55" w:rsidRDefault="002F5484" w:rsidP="00A741A7">
            <w:pPr>
              <w:suppressAutoHyphens w:val="0"/>
            </w:pPr>
            <w:r>
              <w:t>D</w:t>
            </w:r>
          </w:p>
        </w:tc>
        <w:tc>
          <w:tcPr>
            <w:tcW w:w="236" w:type="dxa"/>
          </w:tcPr>
          <w:p w14:paraId="3C83A386" w14:textId="053EA149" w:rsidR="00E40262" w:rsidRPr="00466C55" w:rsidRDefault="002F5484" w:rsidP="00A741A7">
            <w:pPr>
              <w:suppressAutoHyphens w:val="0"/>
            </w:pPr>
            <w:r>
              <w:t>X</w:t>
            </w:r>
          </w:p>
        </w:tc>
        <w:tc>
          <w:tcPr>
            <w:tcW w:w="236" w:type="dxa"/>
          </w:tcPr>
          <w:p w14:paraId="21252153" w14:textId="4EBE317B" w:rsidR="00E40262" w:rsidRPr="00466C55" w:rsidRDefault="002F5484" w:rsidP="00A741A7">
            <w:pPr>
              <w:suppressAutoHyphens w:val="0"/>
            </w:pPr>
            <w:r>
              <w:t>M</w:t>
            </w:r>
          </w:p>
        </w:tc>
        <w:tc>
          <w:tcPr>
            <w:tcW w:w="236" w:type="dxa"/>
          </w:tcPr>
          <w:p w14:paraId="287C383B" w14:textId="717D0BDB" w:rsidR="00E40262" w:rsidRPr="00466C55" w:rsidRDefault="002F5484" w:rsidP="00A741A7">
            <w:pPr>
              <w:suppressAutoHyphens w:val="0"/>
            </w:pPr>
            <w:r>
              <w:t>W</w:t>
            </w:r>
          </w:p>
        </w:tc>
        <w:tc>
          <w:tcPr>
            <w:tcW w:w="236" w:type="dxa"/>
          </w:tcPr>
          <w:p w14:paraId="4086096C" w14:textId="032E97B6" w:rsidR="00E40262" w:rsidRPr="00466C55" w:rsidRDefault="002F5484" w:rsidP="00A741A7">
            <w:pPr>
              <w:suppressAutoHyphens w:val="0"/>
            </w:pPr>
            <w:r>
              <w:t>1</w:t>
            </w:r>
          </w:p>
        </w:tc>
        <w:tc>
          <w:tcPr>
            <w:tcW w:w="236" w:type="dxa"/>
          </w:tcPr>
          <w:p w14:paraId="712453D7" w14:textId="77777777" w:rsidR="00E40262" w:rsidRPr="00466C55" w:rsidRDefault="00E40262" w:rsidP="00A741A7">
            <w:pPr>
              <w:suppressAutoHyphens w:val="0"/>
            </w:pPr>
          </w:p>
        </w:tc>
        <w:tc>
          <w:tcPr>
            <w:tcW w:w="236" w:type="dxa"/>
          </w:tcPr>
          <w:p w14:paraId="19B1569E" w14:textId="77777777" w:rsidR="00E40262" w:rsidRPr="00466C55" w:rsidRDefault="00E40262" w:rsidP="00A741A7">
            <w:pPr>
              <w:suppressAutoHyphens w:val="0"/>
            </w:pPr>
          </w:p>
        </w:tc>
        <w:tc>
          <w:tcPr>
            <w:tcW w:w="236" w:type="dxa"/>
          </w:tcPr>
          <w:p w14:paraId="4354BA73" w14:textId="77777777" w:rsidR="00E40262" w:rsidRPr="00466C55" w:rsidRDefault="00E40262" w:rsidP="00A741A7">
            <w:pPr>
              <w:suppressAutoHyphens w:val="0"/>
            </w:pPr>
          </w:p>
        </w:tc>
        <w:tc>
          <w:tcPr>
            <w:tcW w:w="236" w:type="dxa"/>
          </w:tcPr>
          <w:p w14:paraId="24819975" w14:textId="77777777" w:rsidR="00E40262" w:rsidRPr="00466C55" w:rsidRDefault="00E40262" w:rsidP="00A741A7">
            <w:pPr>
              <w:suppressAutoHyphens w:val="0"/>
            </w:pPr>
          </w:p>
        </w:tc>
        <w:tc>
          <w:tcPr>
            <w:tcW w:w="236" w:type="dxa"/>
          </w:tcPr>
          <w:p w14:paraId="1AE8E284" w14:textId="77777777" w:rsidR="00E40262" w:rsidRPr="00466C55" w:rsidRDefault="00E40262" w:rsidP="00A741A7">
            <w:pPr>
              <w:suppressAutoHyphens w:val="0"/>
            </w:pPr>
          </w:p>
        </w:tc>
        <w:tc>
          <w:tcPr>
            <w:tcW w:w="236" w:type="dxa"/>
          </w:tcPr>
          <w:p w14:paraId="7346A097" w14:textId="77777777" w:rsidR="00E40262" w:rsidRPr="00466C55" w:rsidRDefault="00E40262" w:rsidP="00A741A7">
            <w:pPr>
              <w:suppressAutoHyphens w:val="0"/>
            </w:pPr>
          </w:p>
        </w:tc>
        <w:tc>
          <w:tcPr>
            <w:tcW w:w="236" w:type="dxa"/>
          </w:tcPr>
          <w:p w14:paraId="778BBB5C" w14:textId="77777777" w:rsidR="00E40262" w:rsidRPr="00466C55" w:rsidRDefault="00E40262" w:rsidP="00A741A7">
            <w:pPr>
              <w:suppressAutoHyphens w:val="0"/>
            </w:pPr>
          </w:p>
        </w:tc>
        <w:tc>
          <w:tcPr>
            <w:tcW w:w="236" w:type="dxa"/>
          </w:tcPr>
          <w:p w14:paraId="469FB806" w14:textId="77777777" w:rsidR="00E40262" w:rsidRPr="00466C55" w:rsidRDefault="00E40262" w:rsidP="00A741A7">
            <w:pPr>
              <w:suppressAutoHyphens w:val="0"/>
            </w:pPr>
          </w:p>
        </w:tc>
        <w:tc>
          <w:tcPr>
            <w:tcW w:w="236" w:type="dxa"/>
          </w:tcPr>
          <w:p w14:paraId="7863A4E7" w14:textId="77777777" w:rsidR="00E40262" w:rsidRPr="00466C55" w:rsidRDefault="00E40262" w:rsidP="00A741A7">
            <w:pPr>
              <w:suppressAutoHyphens w:val="0"/>
            </w:pPr>
          </w:p>
        </w:tc>
      </w:tr>
      <w:tr w:rsidR="00E40262" w:rsidRPr="00466C55" w14:paraId="179B8C66" w14:textId="77777777" w:rsidTr="00A741A7">
        <w:trPr>
          <w:jc w:val="center"/>
        </w:trPr>
        <w:tc>
          <w:tcPr>
            <w:tcW w:w="2127" w:type="dxa"/>
          </w:tcPr>
          <w:p w14:paraId="7F4CBF24" w14:textId="77777777" w:rsidR="00E40262" w:rsidRPr="00466C55" w:rsidRDefault="00E40262" w:rsidP="00A741A7">
            <w:pPr>
              <w:rPr>
                <w:sz w:val="24"/>
                <w:szCs w:val="24"/>
              </w:rPr>
            </w:pPr>
            <w:r w:rsidRPr="00466C55">
              <w:rPr>
                <w:sz w:val="24"/>
                <w:szCs w:val="24"/>
              </w:rPr>
              <w:t xml:space="preserve">bnez  r2,loop  </w:t>
            </w:r>
          </w:p>
        </w:tc>
        <w:tc>
          <w:tcPr>
            <w:tcW w:w="236" w:type="dxa"/>
          </w:tcPr>
          <w:p w14:paraId="3E4DBE51" w14:textId="77777777" w:rsidR="00E40262" w:rsidRPr="00466C55" w:rsidRDefault="00E40262" w:rsidP="00A741A7">
            <w:pPr>
              <w:suppressAutoHyphens w:val="0"/>
            </w:pPr>
          </w:p>
        </w:tc>
        <w:tc>
          <w:tcPr>
            <w:tcW w:w="236" w:type="dxa"/>
          </w:tcPr>
          <w:p w14:paraId="478AF52E" w14:textId="77777777" w:rsidR="00E40262" w:rsidRPr="00466C55" w:rsidRDefault="00E40262" w:rsidP="00A741A7">
            <w:pPr>
              <w:suppressAutoHyphens w:val="0"/>
            </w:pPr>
          </w:p>
        </w:tc>
        <w:tc>
          <w:tcPr>
            <w:tcW w:w="236" w:type="dxa"/>
          </w:tcPr>
          <w:p w14:paraId="38ECB1B0" w14:textId="77777777" w:rsidR="00E40262" w:rsidRPr="00466C55" w:rsidRDefault="00E40262" w:rsidP="00A741A7">
            <w:pPr>
              <w:suppressAutoHyphens w:val="0"/>
            </w:pPr>
          </w:p>
        </w:tc>
        <w:tc>
          <w:tcPr>
            <w:tcW w:w="236" w:type="dxa"/>
          </w:tcPr>
          <w:p w14:paraId="6B698DD1" w14:textId="77777777" w:rsidR="00E40262" w:rsidRPr="00466C55" w:rsidRDefault="00E40262" w:rsidP="00A741A7">
            <w:pPr>
              <w:suppressAutoHyphens w:val="0"/>
            </w:pPr>
          </w:p>
        </w:tc>
        <w:tc>
          <w:tcPr>
            <w:tcW w:w="236" w:type="dxa"/>
          </w:tcPr>
          <w:p w14:paraId="4B7285CF" w14:textId="77777777" w:rsidR="00E40262" w:rsidRPr="00466C55" w:rsidRDefault="00E40262" w:rsidP="00A741A7">
            <w:pPr>
              <w:suppressAutoHyphens w:val="0"/>
            </w:pPr>
          </w:p>
        </w:tc>
        <w:tc>
          <w:tcPr>
            <w:tcW w:w="236" w:type="dxa"/>
          </w:tcPr>
          <w:p w14:paraId="03842BD9" w14:textId="77777777" w:rsidR="00E40262" w:rsidRPr="00466C55" w:rsidRDefault="00E40262" w:rsidP="00A741A7">
            <w:pPr>
              <w:suppressAutoHyphens w:val="0"/>
            </w:pPr>
          </w:p>
        </w:tc>
        <w:tc>
          <w:tcPr>
            <w:tcW w:w="236" w:type="dxa"/>
          </w:tcPr>
          <w:p w14:paraId="0092C88D" w14:textId="77777777" w:rsidR="00E40262" w:rsidRPr="00466C55" w:rsidRDefault="00E40262" w:rsidP="00A741A7">
            <w:pPr>
              <w:suppressAutoHyphens w:val="0"/>
            </w:pPr>
          </w:p>
        </w:tc>
        <w:tc>
          <w:tcPr>
            <w:tcW w:w="236" w:type="dxa"/>
          </w:tcPr>
          <w:p w14:paraId="1A247CDA" w14:textId="77777777" w:rsidR="00E40262" w:rsidRPr="00466C55" w:rsidRDefault="00E40262" w:rsidP="00A741A7">
            <w:pPr>
              <w:suppressAutoHyphens w:val="0"/>
            </w:pPr>
          </w:p>
        </w:tc>
        <w:tc>
          <w:tcPr>
            <w:tcW w:w="236" w:type="dxa"/>
          </w:tcPr>
          <w:p w14:paraId="04D67072" w14:textId="77777777" w:rsidR="00E40262" w:rsidRPr="00466C55" w:rsidRDefault="00E40262" w:rsidP="00A741A7">
            <w:pPr>
              <w:suppressAutoHyphens w:val="0"/>
            </w:pPr>
          </w:p>
        </w:tc>
        <w:tc>
          <w:tcPr>
            <w:tcW w:w="236" w:type="dxa"/>
          </w:tcPr>
          <w:p w14:paraId="31A47BB3" w14:textId="77777777" w:rsidR="00E40262" w:rsidRPr="00466C55" w:rsidRDefault="00E40262" w:rsidP="00A741A7">
            <w:pPr>
              <w:suppressAutoHyphens w:val="0"/>
            </w:pPr>
          </w:p>
        </w:tc>
        <w:tc>
          <w:tcPr>
            <w:tcW w:w="236" w:type="dxa"/>
          </w:tcPr>
          <w:p w14:paraId="0E2A5FA7" w14:textId="77777777" w:rsidR="00E40262" w:rsidRPr="00466C55" w:rsidRDefault="00E40262" w:rsidP="00A741A7">
            <w:pPr>
              <w:suppressAutoHyphens w:val="0"/>
            </w:pPr>
          </w:p>
        </w:tc>
        <w:tc>
          <w:tcPr>
            <w:tcW w:w="236" w:type="dxa"/>
          </w:tcPr>
          <w:p w14:paraId="0AA44ECB" w14:textId="77777777" w:rsidR="00E40262" w:rsidRPr="00466C55" w:rsidRDefault="00E40262" w:rsidP="00A741A7">
            <w:pPr>
              <w:suppressAutoHyphens w:val="0"/>
            </w:pPr>
          </w:p>
        </w:tc>
        <w:tc>
          <w:tcPr>
            <w:tcW w:w="236" w:type="dxa"/>
          </w:tcPr>
          <w:p w14:paraId="5C6F77A8" w14:textId="77777777" w:rsidR="00E40262" w:rsidRPr="00466C55" w:rsidRDefault="00E40262" w:rsidP="00A741A7">
            <w:pPr>
              <w:suppressAutoHyphens w:val="0"/>
            </w:pPr>
          </w:p>
        </w:tc>
        <w:tc>
          <w:tcPr>
            <w:tcW w:w="236" w:type="dxa"/>
          </w:tcPr>
          <w:p w14:paraId="3B4E492D" w14:textId="77777777" w:rsidR="00E40262" w:rsidRPr="00466C55" w:rsidRDefault="00E40262" w:rsidP="00A741A7">
            <w:pPr>
              <w:suppressAutoHyphens w:val="0"/>
            </w:pPr>
          </w:p>
        </w:tc>
        <w:tc>
          <w:tcPr>
            <w:tcW w:w="236" w:type="dxa"/>
          </w:tcPr>
          <w:p w14:paraId="455A1D1D" w14:textId="77777777" w:rsidR="00E40262" w:rsidRPr="00466C55" w:rsidRDefault="00E40262" w:rsidP="00A741A7">
            <w:pPr>
              <w:suppressAutoHyphens w:val="0"/>
            </w:pPr>
          </w:p>
        </w:tc>
        <w:tc>
          <w:tcPr>
            <w:tcW w:w="236" w:type="dxa"/>
          </w:tcPr>
          <w:p w14:paraId="2D1BAC3D" w14:textId="77777777" w:rsidR="00E40262" w:rsidRPr="00466C55" w:rsidRDefault="00E40262" w:rsidP="00A741A7">
            <w:pPr>
              <w:suppressAutoHyphens w:val="0"/>
            </w:pPr>
          </w:p>
        </w:tc>
        <w:tc>
          <w:tcPr>
            <w:tcW w:w="236" w:type="dxa"/>
          </w:tcPr>
          <w:p w14:paraId="19AB7DAC" w14:textId="77777777" w:rsidR="00E40262" w:rsidRPr="00466C55" w:rsidRDefault="00E40262" w:rsidP="00A741A7">
            <w:pPr>
              <w:suppressAutoHyphens w:val="0"/>
            </w:pPr>
          </w:p>
        </w:tc>
        <w:tc>
          <w:tcPr>
            <w:tcW w:w="236" w:type="dxa"/>
          </w:tcPr>
          <w:p w14:paraId="6300FD55" w14:textId="77777777" w:rsidR="00E40262" w:rsidRPr="00466C55" w:rsidRDefault="00E40262" w:rsidP="00A741A7">
            <w:pPr>
              <w:suppressAutoHyphens w:val="0"/>
            </w:pPr>
          </w:p>
        </w:tc>
        <w:tc>
          <w:tcPr>
            <w:tcW w:w="236" w:type="dxa"/>
          </w:tcPr>
          <w:p w14:paraId="38039B84" w14:textId="77777777" w:rsidR="00E40262" w:rsidRPr="00466C55" w:rsidRDefault="00E40262" w:rsidP="00A741A7">
            <w:pPr>
              <w:suppressAutoHyphens w:val="0"/>
            </w:pPr>
          </w:p>
        </w:tc>
        <w:tc>
          <w:tcPr>
            <w:tcW w:w="236" w:type="dxa"/>
          </w:tcPr>
          <w:p w14:paraId="7D71F788" w14:textId="77777777" w:rsidR="00E40262" w:rsidRPr="00466C55" w:rsidRDefault="00E40262" w:rsidP="00A741A7">
            <w:pPr>
              <w:suppressAutoHyphens w:val="0"/>
            </w:pPr>
          </w:p>
        </w:tc>
        <w:tc>
          <w:tcPr>
            <w:tcW w:w="236" w:type="dxa"/>
          </w:tcPr>
          <w:p w14:paraId="183221C8" w14:textId="653CB808" w:rsidR="00E40262" w:rsidRPr="00466C55" w:rsidRDefault="002F5484" w:rsidP="00A741A7">
            <w:pPr>
              <w:suppressAutoHyphens w:val="0"/>
            </w:pPr>
            <w:r>
              <w:t>F</w:t>
            </w:r>
          </w:p>
        </w:tc>
        <w:tc>
          <w:tcPr>
            <w:tcW w:w="236" w:type="dxa"/>
          </w:tcPr>
          <w:p w14:paraId="5646B56B" w14:textId="656D0543" w:rsidR="00E40262" w:rsidRPr="00466C55" w:rsidRDefault="002F5484" w:rsidP="00A741A7">
            <w:pPr>
              <w:suppressAutoHyphens w:val="0"/>
            </w:pPr>
            <w:r>
              <w:t>R</w:t>
            </w:r>
          </w:p>
        </w:tc>
        <w:tc>
          <w:tcPr>
            <w:tcW w:w="236" w:type="dxa"/>
          </w:tcPr>
          <w:p w14:paraId="71AAB9D0" w14:textId="78CFE354" w:rsidR="00E40262" w:rsidRPr="00466C55" w:rsidRDefault="002F5484" w:rsidP="00A741A7">
            <w:pPr>
              <w:suppressAutoHyphens w:val="0"/>
            </w:pPr>
            <w:r>
              <w:t>D</w:t>
            </w:r>
          </w:p>
        </w:tc>
        <w:tc>
          <w:tcPr>
            <w:tcW w:w="236" w:type="dxa"/>
          </w:tcPr>
          <w:p w14:paraId="3DA748A3" w14:textId="5A5105C6" w:rsidR="00E40262" w:rsidRPr="00466C55" w:rsidRDefault="002F5484" w:rsidP="00A741A7">
            <w:pPr>
              <w:suppressAutoHyphens w:val="0"/>
            </w:pPr>
            <w:r>
              <w:t>X</w:t>
            </w:r>
          </w:p>
        </w:tc>
        <w:tc>
          <w:tcPr>
            <w:tcW w:w="236" w:type="dxa"/>
          </w:tcPr>
          <w:p w14:paraId="559A7A98" w14:textId="71576B4C" w:rsidR="00E40262" w:rsidRPr="00466C55" w:rsidRDefault="002F5484" w:rsidP="00A741A7">
            <w:pPr>
              <w:suppressAutoHyphens w:val="0"/>
            </w:pPr>
            <w:r>
              <w:t>M</w:t>
            </w:r>
          </w:p>
        </w:tc>
        <w:tc>
          <w:tcPr>
            <w:tcW w:w="236" w:type="dxa"/>
          </w:tcPr>
          <w:p w14:paraId="225DE9D8" w14:textId="41BC31CE" w:rsidR="00E40262" w:rsidRPr="00466C55" w:rsidRDefault="002F5484" w:rsidP="00A741A7">
            <w:pPr>
              <w:suppressAutoHyphens w:val="0"/>
            </w:pPr>
            <w:r>
              <w:t>W</w:t>
            </w:r>
          </w:p>
        </w:tc>
        <w:tc>
          <w:tcPr>
            <w:tcW w:w="236" w:type="dxa"/>
          </w:tcPr>
          <w:p w14:paraId="07E0C808" w14:textId="2D7EDEA3" w:rsidR="00E40262" w:rsidRPr="00466C55" w:rsidRDefault="002F5484" w:rsidP="00A741A7">
            <w:pPr>
              <w:suppressAutoHyphens w:val="0"/>
            </w:pPr>
            <w:r>
              <w:t>2</w:t>
            </w:r>
          </w:p>
        </w:tc>
        <w:tc>
          <w:tcPr>
            <w:tcW w:w="236" w:type="dxa"/>
          </w:tcPr>
          <w:p w14:paraId="55669619" w14:textId="77777777" w:rsidR="00E40262" w:rsidRPr="00466C55" w:rsidRDefault="00E40262" w:rsidP="00A741A7">
            <w:pPr>
              <w:suppressAutoHyphens w:val="0"/>
            </w:pPr>
          </w:p>
        </w:tc>
        <w:tc>
          <w:tcPr>
            <w:tcW w:w="236" w:type="dxa"/>
          </w:tcPr>
          <w:p w14:paraId="5B9929F4" w14:textId="77777777" w:rsidR="00E40262" w:rsidRPr="00466C55" w:rsidRDefault="00E40262" w:rsidP="00A741A7">
            <w:pPr>
              <w:suppressAutoHyphens w:val="0"/>
            </w:pPr>
          </w:p>
        </w:tc>
        <w:tc>
          <w:tcPr>
            <w:tcW w:w="236" w:type="dxa"/>
          </w:tcPr>
          <w:p w14:paraId="1DEB4C8F" w14:textId="77777777" w:rsidR="00E40262" w:rsidRPr="00466C55" w:rsidRDefault="00E40262" w:rsidP="00A741A7">
            <w:pPr>
              <w:suppressAutoHyphens w:val="0"/>
            </w:pPr>
          </w:p>
        </w:tc>
        <w:tc>
          <w:tcPr>
            <w:tcW w:w="236" w:type="dxa"/>
          </w:tcPr>
          <w:p w14:paraId="66E4D866" w14:textId="77777777" w:rsidR="00E40262" w:rsidRPr="00466C55" w:rsidRDefault="00E40262" w:rsidP="00A741A7">
            <w:pPr>
              <w:suppressAutoHyphens w:val="0"/>
            </w:pPr>
          </w:p>
        </w:tc>
        <w:tc>
          <w:tcPr>
            <w:tcW w:w="236" w:type="dxa"/>
          </w:tcPr>
          <w:p w14:paraId="744EA1B6" w14:textId="77777777" w:rsidR="00E40262" w:rsidRPr="00466C55" w:rsidRDefault="00E40262" w:rsidP="00A741A7">
            <w:pPr>
              <w:suppressAutoHyphens w:val="0"/>
            </w:pPr>
          </w:p>
        </w:tc>
        <w:tc>
          <w:tcPr>
            <w:tcW w:w="236" w:type="dxa"/>
          </w:tcPr>
          <w:p w14:paraId="079EA919" w14:textId="77777777" w:rsidR="00E40262" w:rsidRPr="00466C55" w:rsidRDefault="00E40262" w:rsidP="00A741A7">
            <w:pPr>
              <w:suppressAutoHyphens w:val="0"/>
            </w:pPr>
          </w:p>
        </w:tc>
        <w:tc>
          <w:tcPr>
            <w:tcW w:w="236" w:type="dxa"/>
          </w:tcPr>
          <w:p w14:paraId="6CC9DFCC" w14:textId="77777777" w:rsidR="00E40262" w:rsidRPr="00466C55" w:rsidRDefault="00E40262" w:rsidP="00A741A7">
            <w:pPr>
              <w:suppressAutoHyphens w:val="0"/>
            </w:pPr>
          </w:p>
        </w:tc>
      </w:tr>
      <w:tr w:rsidR="00650888" w:rsidRPr="00466C55" w14:paraId="38B962B0" w14:textId="77777777" w:rsidTr="00A741A7">
        <w:trPr>
          <w:jc w:val="center"/>
        </w:trPr>
        <w:tc>
          <w:tcPr>
            <w:tcW w:w="2127" w:type="dxa"/>
          </w:tcPr>
          <w:p w14:paraId="4565DF20" w14:textId="77777777" w:rsidR="00650888" w:rsidRPr="00466C55" w:rsidRDefault="005D75F1" w:rsidP="00A741A7">
            <w:pPr>
              <w:rPr>
                <w:sz w:val="24"/>
                <w:szCs w:val="24"/>
              </w:rPr>
            </w:pPr>
            <w:r w:rsidRPr="00466C55">
              <w:rPr>
                <w:sz w:val="24"/>
                <w:szCs w:val="24"/>
              </w:rPr>
              <w:t>H</w:t>
            </w:r>
            <w:r w:rsidR="00650888" w:rsidRPr="00466C55">
              <w:rPr>
                <w:sz w:val="24"/>
                <w:szCs w:val="24"/>
              </w:rPr>
              <w:t>alt</w:t>
            </w:r>
          </w:p>
        </w:tc>
        <w:tc>
          <w:tcPr>
            <w:tcW w:w="236" w:type="dxa"/>
          </w:tcPr>
          <w:p w14:paraId="702D9FB2" w14:textId="77777777" w:rsidR="00650888" w:rsidRPr="00466C55" w:rsidRDefault="00650888" w:rsidP="00A741A7">
            <w:pPr>
              <w:suppressAutoHyphens w:val="0"/>
            </w:pPr>
          </w:p>
        </w:tc>
        <w:tc>
          <w:tcPr>
            <w:tcW w:w="236" w:type="dxa"/>
          </w:tcPr>
          <w:p w14:paraId="21545E09" w14:textId="77777777" w:rsidR="00650888" w:rsidRPr="00466C55" w:rsidRDefault="00650888" w:rsidP="00A741A7">
            <w:pPr>
              <w:suppressAutoHyphens w:val="0"/>
            </w:pPr>
          </w:p>
        </w:tc>
        <w:tc>
          <w:tcPr>
            <w:tcW w:w="236" w:type="dxa"/>
          </w:tcPr>
          <w:p w14:paraId="3CA8482D" w14:textId="77777777" w:rsidR="00650888" w:rsidRPr="00466C55" w:rsidRDefault="00650888" w:rsidP="00A741A7">
            <w:pPr>
              <w:suppressAutoHyphens w:val="0"/>
            </w:pPr>
          </w:p>
        </w:tc>
        <w:tc>
          <w:tcPr>
            <w:tcW w:w="236" w:type="dxa"/>
          </w:tcPr>
          <w:p w14:paraId="1EE5B613" w14:textId="77777777" w:rsidR="00650888" w:rsidRPr="00466C55" w:rsidRDefault="00650888" w:rsidP="00A741A7">
            <w:pPr>
              <w:suppressAutoHyphens w:val="0"/>
            </w:pPr>
          </w:p>
        </w:tc>
        <w:tc>
          <w:tcPr>
            <w:tcW w:w="236" w:type="dxa"/>
          </w:tcPr>
          <w:p w14:paraId="6D86B491" w14:textId="77777777" w:rsidR="00650888" w:rsidRPr="00466C55" w:rsidRDefault="00650888" w:rsidP="00A741A7">
            <w:pPr>
              <w:suppressAutoHyphens w:val="0"/>
            </w:pPr>
          </w:p>
        </w:tc>
        <w:tc>
          <w:tcPr>
            <w:tcW w:w="236" w:type="dxa"/>
          </w:tcPr>
          <w:p w14:paraId="63CA0B52" w14:textId="77777777" w:rsidR="00650888" w:rsidRPr="00466C55" w:rsidRDefault="00650888" w:rsidP="00A741A7">
            <w:pPr>
              <w:suppressAutoHyphens w:val="0"/>
            </w:pPr>
          </w:p>
        </w:tc>
        <w:tc>
          <w:tcPr>
            <w:tcW w:w="236" w:type="dxa"/>
          </w:tcPr>
          <w:p w14:paraId="59213150" w14:textId="77777777" w:rsidR="00650888" w:rsidRPr="00466C55" w:rsidRDefault="00650888" w:rsidP="00A741A7">
            <w:pPr>
              <w:suppressAutoHyphens w:val="0"/>
            </w:pPr>
          </w:p>
        </w:tc>
        <w:tc>
          <w:tcPr>
            <w:tcW w:w="236" w:type="dxa"/>
          </w:tcPr>
          <w:p w14:paraId="696DB2CF" w14:textId="77777777" w:rsidR="00650888" w:rsidRPr="00466C55" w:rsidRDefault="00650888" w:rsidP="00A741A7">
            <w:pPr>
              <w:suppressAutoHyphens w:val="0"/>
            </w:pPr>
          </w:p>
        </w:tc>
        <w:tc>
          <w:tcPr>
            <w:tcW w:w="236" w:type="dxa"/>
          </w:tcPr>
          <w:p w14:paraId="3071ACDB" w14:textId="77777777" w:rsidR="00650888" w:rsidRPr="00466C55" w:rsidRDefault="00650888" w:rsidP="00A741A7">
            <w:pPr>
              <w:suppressAutoHyphens w:val="0"/>
            </w:pPr>
          </w:p>
        </w:tc>
        <w:tc>
          <w:tcPr>
            <w:tcW w:w="236" w:type="dxa"/>
          </w:tcPr>
          <w:p w14:paraId="1401187D" w14:textId="77777777" w:rsidR="00650888" w:rsidRPr="00466C55" w:rsidRDefault="00650888" w:rsidP="00A741A7">
            <w:pPr>
              <w:suppressAutoHyphens w:val="0"/>
            </w:pPr>
          </w:p>
        </w:tc>
        <w:tc>
          <w:tcPr>
            <w:tcW w:w="236" w:type="dxa"/>
          </w:tcPr>
          <w:p w14:paraId="09153F77" w14:textId="77777777" w:rsidR="00650888" w:rsidRPr="00466C55" w:rsidRDefault="00650888" w:rsidP="00A741A7">
            <w:pPr>
              <w:suppressAutoHyphens w:val="0"/>
            </w:pPr>
          </w:p>
        </w:tc>
        <w:tc>
          <w:tcPr>
            <w:tcW w:w="236" w:type="dxa"/>
          </w:tcPr>
          <w:p w14:paraId="0F3079B9" w14:textId="77777777" w:rsidR="00650888" w:rsidRPr="00466C55" w:rsidRDefault="00650888" w:rsidP="00A741A7">
            <w:pPr>
              <w:suppressAutoHyphens w:val="0"/>
            </w:pPr>
          </w:p>
        </w:tc>
        <w:tc>
          <w:tcPr>
            <w:tcW w:w="236" w:type="dxa"/>
          </w:tcPr>
          <w:p w14:paraId="51BA583E" w14:textId="77777777" w:rsidR="00650888" w:rsidRPr="00466C55" w:rsidRDefault="00650888" w:rsidP="00A741A7">
            <w:pPr>
              <w:suppressAutoHyphens w:val="0"/>
            </w:pPr>
          </w:p>
        </w:tc>
        <w:tc>
          <w:tcPr>
            <w:tcW w:w="236" w:type="dxa"/>
          </w:tcPr>
          <w:p w14:paraId="74D8188A" w14:textId="77777777" w:rsidR="00650888" w:rsidRPr="00466C55" w:rsidRDefault="00650888" w:rsidP="00A741A7">
            <w:pPr>
              <w:suppressAutoHyphens w:val="0"/>
            </w:pPr>
          </w:p>
        </w:tc>
        <w:tc>
          <w:tcPr>
            <w:tcW w:w="236" w:type="dxa"/>
          </w:tcPr>
          <w:p w14:paraId="2132540E" w14:textId="77777777" w:rsidR="00650888" w:rsidRPr="00466C55" w:rsidRDefault="00650888" w:rsidP="00A741A7">
            <w:pPr>
              <w:suppressAutoHyphens w:val="0"/>
            </w:pPr>
          </w:p>
        </w:tc>
        <w:tc>
          <w:tcPr>
            <w:tcW w:w="236" w:type="dxa"/>
          </w:tcPr>
          <w:p w14:paraId="22CF628C" w14:textId="77777777" w:rsidR="00650888" w:rsidRPr="00466C55" w:rsidRDefault="00650888" w:rsidP="00A741A7">
            <w:pPr>
              <w:suppressAutoHyphens w:val="0"/>
            </w:pPr>
          </w:p>
        </w:tc>
        <w:tc>
          <w:tcPr>
            <w:tcW w:w="236" w:type="dxa"/>
          </w:tcPr>
          <w:p w14:paraId="090456F3" w14:textId="77777777" w:rsidR="00650888" w:rsidRPr="00466C55" w:rsidRDefault="00650888" w:rsidP="00A741A7">
            <w:pPr>
              <w:suppressAutoHyphens w:val="0"/>
            </w:pPr>
          </w:p>
        </w:tc>
        <w:tc>
          <w:tcPr>
            <w:tcW w:w="236" w:type="dxa"/>
          </w:tcPr>
          <w:p w14:paraId="068863B3" w14:textId="77777777" w:rsidR="00650888" w:rsidRPr="00466C55" w:rsidRDefault="00650888" w:rsidP="00A741A7">
            <w:pPr>
              <w:suppressAutoHyphens w:val="0"/>
            </w:pPr>
          </w:p>
        </w:tc>
        <w:tc>
          <w:tcPr>
            <w:tcW w:w="236" w:type="dxa"/>
          </w:tcPr>
          <w:p w14:paraId="39657F14" w14:textId="77777777" w:rsidR="00650888" w:rsidRPr="00466C55" w:rsidRDefault="00650888" w:rsidP="00A741A7">
            <w:pPr>
              <w:suppressAutoHyphens w:val="0"/>
            </w:pPr>
          </w:p>
        </w:tc>
        <w:tc>
          <w:tcPr>
            <w:tcW w:w="236" w:type="dxa"/>
          </w:tcPr>
          <w:p w14:paraId="05C8ECD3" w14:textId="77777777" w:rsidR="00650888" w:rsidRPr="00466C55" w:rsidRDefault="00650888" w:rsidP="00A741A7">
            <w:pPr>
              <w:suppressAutoHyphens w:val="0"/>
            </w:pPr>
          </w:p>
        </w:tc>
        <w:tc>
          <w:tcPr>
            <w:tcW w:w="236" w:type="dxa"/>
          </w:tcPr>
          <w:p w14:paraId="083203DE" w14:textId="77777777" w:rsidR="00650888" w:rsidRPr="00466C55" w:rsidRDefault="00650888" w:rsidP="00A741A7">
            <w:pPr>
              <w:suppressAutoHyphens w:val="0"/>
            </w:pPr>
          </w:p>
        </w:tc>
        <w:tc>
          <w:tcPr>
            <w:tcW w:w="236" w:type="dxa"/>
          </w:tcPr>
          <w:p w14:paraId="01CB0B62" w14:textId="77777777" w:rsidR="00650888" w:rsidRPr="00466C55" w:rsidRDefault="00650888" w:rsidP="00A741A7">
            <w:pPr>
              <w:suppressAutoHyphens w:val="0"/>
            </w:pPr>
          </w:p>
        </w:tc>
        <w:tc>
          <w:tcPr>
            <w:tcW w:w="236" w:type="dxa"/>
          </w:tcPr>
          <w:p w14:paraId="658056C3" w14:textId="0D5E1189" w:rsidR="00650888" w:rsidRPr="00466C55" w:rsidRDefault="002F5484" w:rsidP="00A741A7">
            <w:pPr>
              <w:suppressAutoHyphens w:val="0"/>
            </w:pPr>
            <w:r>
              <w:t>F</w:t>
            </w:r>
          </w:p>
        </w:tc>
        <w:tc>
          <w:tcPr>
            <w:tcW w:w="236" w:type="dxa"/>
          </w:tcPr>
          <w:p w14:paraId="078D5E79" w14:textId="77777777" w:rsidR="00650888" w:rsidRPr="00466C55" w:rsidRDefault="00650888" w:rsidP="00A741A7">
            <w:pPr>
              <w:suppressAutoHyphens w:val="0"/>
            </w:pPr>
          </w:p>
        </w:tc>
        <w:tc>
          <w:tcPr>
            <w:tcW w:w="236" w:type="dxa"/>
          </w:tcPr>
          <w:p w14:paraId="556DF417" w14:textId="77777777" w:rsidR="00650888" w:rsidRPr="00466C55" w:rsidRDefault="00650888" w:rsidP="00A741A7">
            <w:pPr>
              <w:suppressAutoHyphens w:val="0"/>
            </w:pPr>
          </w:p>
        </w:tc>
        <w:tc>
          <w:tcPr>
            <w:tcW w:w="236" w:type="dxa"/>
          </w:tcPr>
          <w:p w14:paraId="7639EFAB" w14:textId="77777777" w:rsidR="00650888" w:rsidRPr="00466C55" w:rsidRDefault="00650888" w:rsidP="00A741A7">
            <w:pPr>
              <w:suppressAutoHyphens w:val="0"/>
            </w:pPr>
          </w:p>
        </w:tc>
        <w:tc>
          <w:tcPr>
            <w:tcW w:w="236" w:type="dxa"/>
          </w:tcPr>
          <w:p w14:paraId="27AC60BE" w14:textId="772FCB8F" w:rsidR="00650888" w:rsidRPr="00466C55" w:rsidRDefault="002F5484" w:rsidP="00A741A7">
            <w:pPr>
              <w:suppressAutoHyphens w:val="0"/>
            </w:pPr>
            <w:r>
              <w:t>1</w:t>
            </w:r>
          </w:p>
        </w:tc>
        <w:tc>
          <w:tcPr>
            <w:tcW w:w="236" w:type="dxa"/>
          </w:tcPr>
          <w:p w14:paraId="1B0828F9" w14:textId="77777777" w:rsidR="00650888" w:rsidRPr="00466C55" w:rsidRDefault="00650888" w:rsidP="00A741A7">
            <w:pPr>
              <w:suppressAutoHyphens w:val="0"/>
            </w:pPr>
          </w:p>
        </w:tc>
        <w:tc>
          <w:tcPr>
            <w:tcW w:w="236" w:type="dxa"/>
          </w:tcPr>
          <w:p w14:paraId="2318AB08" w14:textId="77777777" w:rsidR="00650888" w:rsidRPr="00466C55" w:rsidRDefault="00650888" w:rsidP="00A741A7">
            <w:pPr>
              <w:suppressAutoHyphens w:val="0"/>
            </w:pPr>
          </w:p>
        </w:tc>
        <w:tc>
          <w:tcPr>
            <w:tcW w:w="236" w:type="dxa"/>
          </w:tcPr>
          <w:p w14:paraId="04660BD4" w14:textId="77777777" w:rsidR="00650888" w:rsidRPr="00466C55" w:rsidRDefault="00650888" w:rsidP="00A741A7">
            <w:pPr>
              <w:suppressAutoHyphens w:val="0"/>
            </w:pPr>
          </w:p>
        </w:tc>
        <w:tc>
          <w:tcPr>
            <w:tcW w:w="236" w:type="dxa"/>
          </w:tcPr>
          <w:p w14:paraId="59E08726" w14:textId="77777777" w:rsidR="00650888" w:rsidRPr="00466C55" w:rsidRDefault="00650888" w:rsidP="00A741A7">
            <w:pPr>
              <w:suppressAutoHyphens w:val="0"/>
            </w:pPr>
          </w:p>
        </w:tc>
        <w:tc>
          <w:tcPr>
            <w:tcW w:w="236" w:type="dxa"/>
          </w:tcPr>
          <w:p w14:paraId="15ADB36B" w14:textId="77777777" w:rsidR="00650888" w:rsidRPr="00466C55" w:rsidRDefault="00650888" w:rsidP="00A741A7">
            <w:pPr>
              <w:suppressAutoHyphens w:val="0"/>
            </w:pPr>
          </w:p>
        </w:tc>
        <w:tc>
          <w:tcPr>
            <w:tcW w:w="236" w:type="dxa"/>
          </w:tcPr>
          <w:p w14:paraId="43C8D7F4" w14:textId="77777777" w:rsidR="00650888" w:rsidRPr="00466C55" w:rsidRDefault="00650888" w:rsidP="00A741A7">
            <w:pPr>
              <w:suppressAutoHyphens w:val="0"/>
            </w:pPr>
          </w:p>
        </w:tc>
        <w:tc>
          <w:tcPr>
            <w:tcW w:w="236" w:type="dxa"/>
          </w:tcPr>
          <w:p w14:paraId="0B117B71" w14:textId="77777777" w:rsidR="00650888" w:rsidRPr="00466C55" w:rsidRDefault="00650888" w:rsidP="00A741A7">
            <w:pPr>
              <w:suppressAutoHyphens w:val="0"/>
            </w:pPr>
          </w:p>
        </w:tc>
      </w:tr>
    </w:tbl>
    <w:p w14:paraId="3B0BBC1A" w14:textId="77777777" w:rsidR="00B603C4" w:rsidRPr="00466C55" w:rsidRDefault="00B603C4" w:rsidP="00B603C4">
      <w:pPr>
        <w:suppressAutoHyphens w:val="0"/>
      </w:pPr>
    </w:p>
    <w:p w14:paraId="4C3BF3D5" w14:textId="3ED62D11" w:rsidR="00983AF4" w:rsidRPr="00466C55" w:rsidRDefault="002F5484" w:rsidP="00B603C4">
      <w:r>
        <w:t>6+21*20=216</w:t>
      </w:r>
    </w:p>
    <w:sectPr w:rsidR="00983AF4" w:rsidRPr="00466C55" w:rsidSect="005313C9">
      <w:headerReference w:type="default" r:id="rId13"/>
      <w:footerReference w:type="even" r:id="rId14"/>
      <w:footerReference w:type="default" r:id="rId15"/>
      <w:footnotePr>
        <w:pos w:val="beneathText"/>
      </w:footnotePr>
      <w:pgSz w:w="11905" w:h="16837"/>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2D603" w14:textId="77777777" w:rsidR="001324C2" w:rsidRDefault="001324C2" w:rsidP="00B7466F">
      <w:r>
        <w:separator/>
      </w:r>
    </w:p>
  </w:endnote>
  <w:endnote w:type="continuationSeparator" w:id="0">
    <w:p w14:paraId="0D7BA50D" w14:textId="77777777" w:rsidR="001324C2" w:rsidRDefault="001324C2" w:rsidP="00B74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 PL ShanHeiSun Uni">
    <w:charset w:val="00"/>
    <w:family w:val="auto"/>
    <w:pitch w:val="variable"/>
  </w:font>
  <w:font w:name="Lucidasans">
    <w:charset w:val="00"/>
    <w:family w:val="auto"/>
    <w:pitch w:val="variable"/>
  </w:font>
  <w:font w:name="Times">
    <w:panose1 w:val="02020603050405020304"/>
    <w:charset w:val="00"/>
    <w:family w:val="roman"/>
    <w:pitch w:val="variable"/>
    <w:sig w:usb0="0000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CAF46" w14:textId="77777777" w:rsidR="004F52ED" w:rsidRDefault="004F52ED" w:rsidP="00F51891">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36CD0518" w14:textId="77777777" w:rsidR="004F52ED" w:rsidRDefault="004F52ED" w:rsidP="004F52ED">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362C6" w14:textId="77777777" w:rsidR="004F52ED" w:rsidRDefault="004F52ED" w:rsidP="004F52ED">
    <w:pPr>
      <w:pStyle w:val="Pidipagina"/>
      <w:framePr w:wrap="around" w:vAnchor="text" w:hAnchor="margin" w:xAlign="right" w:y="1"/>
    </w:pPr>
    <w:r>
      <w:rPr>
        <w:rStyle w:val="Numeropagina"/>
      </w:rPr>
      <w:fldChar w:fldCharType="begin"/>
    </w:r>
    <w:r>
      <w:rPr>
        <w:rStyle w:val="Numeropagina"/>
      </w:rPr>
      <w:instrText xml:space="preserve">PAGE  </w:instrText>
    </w:r>
    <w:r>
      <w:rPr>
        <w:rStyle w:val="Numeropagina"/>
      </w:rPr>
      <w:fldChar w:fldCharType="separate"/>
    </w:r>
    <w:r w:rsidR="00400707">
      <w:rPr>
        <w:rStyle w:val="Numeropagina"/>
        <w:noProof/>
      </w:rPr>
      <w:t>1</w:t>
    </w:r>
    <w:r>
      <w:rPr>
        <w:rStyle w:val="Numeropagin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85D3B" w14:textId="77777777" w:rsidR="00246601" w:rsidRDefault="00246601">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9C75F" w14:textId="77777777" w:rsidR="004F52ED" w:rsidRDefault="004F52ED" w:rsidP="00F51891">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44727AD4" w14:textId="77777777" w:rsidR="004F52ED" w:rsidRDefault="004F52ED" w:rsidP="004F52ED">
    <w:pPr>
      <w:pStyle w:val="Pidipagina"/>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D115D" w14:textId="77777777" w:rsidR="004F52ED" w:rsidRDefault="004F52ED" w:rsidP="004F52ED">
    <w:pPr>
      <w:pStyle w:val="Pidipagina"/>
      <w:framePr w:wrap="around" w:vAnchor="text" w:hAnchor="margin" w:xAlign="right" w:y="1"/>
    </w:pPr>
    <w:r>
      <w:rPr>
        <w:rStyle w:val="Numeropagina"/>
      </w:rPr>
      <w:fldChar w:fldCharType="begin"/>
    </w:r>
    <w:r>
      <w:rPr>
        <w:rStyle w:val="Numeropagina"/>
      </w:rPr>
      <w:instrText xml:space="preserve">PAGE  </w:instrText>
    </w:r>
    <w:r>
      <w:rPr>
        <w:rStyle w:val="Numeropagina"/>
      </w:rPr>
      <w:fldChar w:fldCharType="separate"/>
    </w:r>
    <w:r w:rsidR="00400707">
      <w:rPr>
        <w:rStyle w:val="Numeropagina"/>
        <w:noProof/>
      </w:rPr>
      <w:t>1</w:t>
    </w:r>
    <w:r>
      <w:rPr>
        <w:rStyle w:val="Numeropa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5C63D" w14:textId="77777777" w:rsidR="001324C2" w:rsidRDefault="001324C2" w:rsidP="00B7466F">
      <w:r>
        <w:separator/>
      </w:r>
    </w:p>
  </w:footnote>
  <w:footnote w:type="continuationSeparator" w:id="0">
    <w:p w14:paraId="3A03BA46" w14:textId="77777777" w:rsidR="001324C2" w:rsidRDefault="001324C2" w:rsidP="00B746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DBD1F" w14:textId="77777777" w:rsidR="00246601" w:rsidRDefault="0024660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CF4E5" w14:textId="77777777" w:rsidR="00C70832" w:rsidRDefault="00C70832" w:rsidP="00E13CA3">
    <w:pPr>
      <w:pStyle w:val="Titolo1"/>
      <w:numPr>
        <w:ilvl w:val="0"/>
        <w:numId w:val="0"/>
      </w:numPr>
      <w:tabs>
        <w:tab w:val="left" w:pos="-567"/>
        <w:tab w:val="left" w:pos="-270"/>
      </w:tabs>
      <w:spacing w:before="0" w:after="0"/>
      <w:ind w:left="870" w:right="-909"/>
      <w:jc w:val="center"/>
      <w:rPr>
        <w:rFonts w:ascii="Verdana" w:hAnsi="Verdana"/>
        <w:sz w:val="28"/>
        <w:szCs w:val="28"/>
      </w:rPr>
    </w:pPr>
    <w:r>
      <w:rPr>
        <w:rFonts w:ascii="Verdana" w:hAnsi="Verdana"/>
        <w:sz w:val="28"/>
        <w:szCs w:val="28"/>
      </w:rPr>
      <w:t>Computer Architectures</w:t>
    </w:r>
  </w:p>
  <w:p w14:paraId="159B7430" w14:textId="75EE2F30" w:rsidR="00B7466F" w:rsidRPr="005313C9" w:rsidRDefault="00B8541E" w:rsidP="00E13CA3">
    <w:pPr>
      <w:pStyle w:val="Titolo1"/>
      <w:numPr>
        <w:ilvl w:val="0"/>
        <w:numId w:val="0"/>
      </w:numPr>
      <w:tabs>
        <w:tab w:val="left" w:pos="-567"/>
        <w:tab w:val="left" w:pos="-270"/>
      </w:tabs>
      <w:spacing w:before="0" w:after="0"/>
      <w:ind w:left="870" w:right="-909"/>
      <w:jc w:val="center"/>
      <w:rPr>
        <w:rFonts w:ascii="Verdana" w:hAnsi="Verdana"/>
        <w:sz w:val="28"/>
        <w:szCs w:val="28"/>
      </w:rPr>
    </w:pPr>
    <w:r>
      <w:rPr>
        <w:rFonts w:ascii="Verdana" w:hAnsi="Verdana"/>
        <w:sz w:val="28"/>
        <w:szCs w:val="28"/>
      </w:rPr>
      <w:t>E</w:t>
    </w:r>
    <w:r w:rsidR="00C70832">
      <w:rPr>
        <w:rFonts w:ascii="Verdana" w:hAnsi="Verdana"/>
        <w:sz w:val="28"/>
        <w:szCs w:val="28"/>
      </w:rPr>
      <w:t>x</w:t>
    </w:r>
    <w:r>
      <w:rPr>
        <w:rFonts w:ascii="Verdana" w:hAnsi="Verdana"/>
        <w:sz w:val="28"/>
        <w:szCs w:val="28"/>
      </w:rPr>
      <w:t>am</w:t>
    </w:r>
    <w:r w:rsidR="00E13CA3">
      <w:rPr>
        <w:rFonts w:ascii="Verdana" w:hAnsi="Verdana"/>
        <w:sz w:val="28"/>
        <w:szCs w:val="28"/>
      </w:rPr>
      <w:t xml:space="preserve"> </w:t>
    </w:r>
    <w:r>
      <w:rPr>
        <w:rFonts w:ascii="Verdana" w:hAnsi="Verdana"/>
        <w:sz w:val="28"/>
        <w:szCs w:val="28"/>
      </w:rPr>
      <w:t xml:space="preserve">of </w:t>
    </w:r>
    <w:r w:rsidR="003F0F51">
      <w:rPr>
        <w:rFonts w:ascii="Verdana" w:hAnsi="Verdana"/>
        <w:sz w:val="28"/>
        <w:szCs w:val="28"/>
      </w:rPr>
      <w:t>27.</w:t>
    </w:r>
    <w:r w:rsidR="003D0B8C">
      <w:rPr>
        <w:rFonts w:ascii="Verdana" w:hAnsi="Verdana"/>
        <w:sz w:val="28"/>
        <w:szCs w:val="28"/>
      </w:rPr>
      <w:t>6</w:t>
    </w:r>
    <w:r w:rsidR="00E13CA3">
      <w:rPr>
        <w:rFonts w:ascii="Verdana" w:hAnsi="Verdana"/>
        <w:sz w:val="28"/>
        <w:szCs w:val="28"/>
      </w:rPr>
      <w:t>.</w:t>
    </w:r>
    <w:r w:rsidR="000D7A12" w:rsidRPr="005313C9">
      <w:rPr>
        <w:rFonts w:ascii="Verdana" w:hAnsi="Verdana"/>
        <w:sz w:val="28"/>
        <w:szCs w:val="28"/>
      </w:rPr>
      <w:t>201</w:t>
    </w:r>
    <w:r w:rsidR="00BD37CC" w:rsidRPr="005313C9">
      <w:rPr>
        <w:rFonts w:ascii="Verdana" w:hAnsi="Verdana"/>
        <w:sz w:val="28"/>
        <w:szCs w:val="28"/>
      </w:rPr>
      <w:t>9</w:t>
    </w:r>
    <w:r w:rsidR="000D7A12" w:rsidRPr="005313C9">
      <w:rPr>
        <w:rFonts w:ascii="Verdana" w:hAnsi="Verdana"/>
        <w:sz w:val="28"/>
        <w:szCs w:val="28"/>
      </w:rPr>
      <w:t xml:space="preserve"> </w:t>
    </w:r>
    <w:r>
      <w:rPr>
        <w:rFonts w:ascii="Verdana" w:hAnsi="Verdana"/>
        <w:sz w:val="28"/>
        <w:szCs w:val="28"/>
      </w:rPr>
      <w:t>- part</w:t>
    </w:r>
    <w:r w:rsidR="00E13CA3">
      <w:rPr>
        <w:rFonts w:ascii="Verdana" w:hAnsi="Verdana"/>
        <w:sz w:val="28"/>
        <w:szCs w:val="28"/>
      </w:rPr>
      <w:t xml:space="preserve"> I</w:t>
    </w:r>
  </w:p>
  <w:p w14:paraId="07C503BF" w14:textId="77777777" w:rsidR="00B7466F" w:rsidRPr="00B7466F" w:rsidRDefault="00B7466F" w:rsidP="00B7466F">
    <w:pPr>
      <w:tabs>
        <w:tab w:val="left" w:pos="-567"/>
      </w:tabs>
      <w:ind w:hanging="439"/>
    </w:pPr>
  </w:p>
  <w:p w14:paraId="2C2D739B" w14:textId="77777777" w:rsidR="00B7466F" w:rsidRPr="00B8541E" w:rsidRDefault="00B8541E" w:rsidP="00B8541E">
    <w:pPr>
      <w:pStyle w:val="Titolo1"/>
      <w:tabs>
        <w:tab w:val="left" w:pos="-567"/>
        <w:tab w:val="left" w:pos="-270"/>
      </w:tabs>
      <w:spacing w:before="0" w:after="0"/>
      <w:ind w:left="-270" w:right="-282" w:hanging="439"/>
      <w:rPr>
        <w:sz w:val="24"/>
        <w:szCs w:val="24"/>
      </w:rPr>
    </w:pPr>
    <w:r>
      <w:rPr>
        <w:rFonts w:ascii="Book Antiqua" w:hAnsi="Book Antiqua"/>
        <w:b w:val="0"/>
        <w:i/>
        <w:sz w:val="28"/>
      </w:rPr>
      <w:t>First name, Last name, ID</w:t>
    </w:r>
    <w:r w:rsidRPr="00B7466F">
      <w:rPr>
        <w:sz w:val="24"/>
        <w:szCs w:val="24"/>
      </w:rPr>
      <w:t>.………………………………….....................................</w:t>
    </w:r>
    <w:r>
      <w:rPr>
        <w:sz w:val="24"/>
        <w:szCs w:val="24"/>
      </w:rPr>
      <w:t>...</w:t>
    </w:r>
    <w:r w:rsidRPr="00B7466F">
      <w:rPr>
        <w:sz w:val="24"/>
        <w:szCs w:val="24"/>
      </w:rPr>
      <w:t>...</w:t>
    </w:r>
  </w:p>
  <w:p w14:paraId="66B8C425" w14:textId="77777777" w:rsidR="00B7466F" w:rsidRDefault="00B7466F">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AD268" w14:textId="77777777" w:rsidR="00246601" w:rsidRDefault="00246601">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8A110" w14:textId="77777777" w:rsidR="00F16799" w:rsidRPr="009363C8" w:rsidRDefault="00F16799" w:rsidP="00E13CA3">
    <w:pPr>
      <w:pStyle w:val="Titolo1"/>
      <w:numPr>
        <w:ilvl w:val="0"/>
        <w:numId w:val="0"/>
      </w:numPr>
      <w:tabs>
        <w:tab w:val="left" w:pos="-567"/>
        <w:tab w:val="left" w:pos="-270"/>
      </w:tabs>
      <w:spacing w:before="0" w:after="0"/>
      <w:ind w:left="870" w:right="-909"/>
      <w:jc w:val="center"/>
      <w:rPr>
        <w:rFonts w:ascii="Verdana" w:hAnsi="Verdana"/>
        <w:sz w:val="28"/>
        <w:szCs w:val="28"/>
        <w:lang w:val="en-GB"/>
      </w:rPr>
    </w:pPr>
    <w:r w:rsidRPr="009363C8">
      <w:rPr>
        <w:rFonts w:ascii="Verdana" w:hAnsi="Verdana"/>
        <w:sz w:val="28"/>
        <w:szCs w:val="28"/>
        <w:lang w:val="en-GB"/>
      </w:rPr>
      <w:t>Computer Architectures</w:t>
    </w:r>
  </w:p>
  <w:p w14:paraId="57B80584" w14:textId="3F6F48CC" w:rsidR="00B7466F" w:rsidRPr="009363C8" w:rsidRDefault="00246601" w:rsidP="00E13CA3">
    <w:pPr>
      <w:pStyle w:val="Titolo1"/>
      <w:numPr>
        <w:ilvl w:val="0"/>
        <w:numId w:val="0"/>
      </w:numPr>
      <w:tabs>
        <w:tab w:val="left" w:pos="-567"/>
        <w:tab w:val="left" w:pos="-270"/>
      </w:tabs>
      <w:spacing w:before="0" w:after="0"/>
      <w:ind w:left="870" w:right="-909"/>
      <w:jc w:val="center"/>
      <w:rPr>
        <w:rFonts w:ascii="Verdana" w:hAnsi="Verdana"/>
        <w:sz w:val="28"/>
        <w:szCs w:val="28"/>
        <w:lang w:val="en-GB"/>
      </w:rPr>
    </w:pPr>
    <w:r w:rsidRPr="009363C8">
      <w:rPr>
        <w:rFonts w:ascii="Verdana" w:hAnsi="Verdana"/>
        <w:sz w:val="28"/>
        <w:szCs w:val="28"/>
        <w:lang w:val="en-GB"/>
      </w:rPr>
      <w:t xml:space="preserve">Exam of </w:t>
    </w:r>
    <w:r w:rsidR="00147C05" w:rsidRPr="009363C8">
      <w:rPr>
        <w:rFonts w:ascii="Verdana" w:hAnsi="Verdana"/>
        <w:sz w:val="28"/>
        <w:szCs w:val="28"/>
        <w:lang w:val="en-GB"/>
      </w:rPr>
      <w:t>27.6</w:t>
    </w:r>
    <w:r w:rsidR="00E13CA3" w:rsidRPr="009363C8">
      <w:rPr>
        <w:rFonts w:ascii="Verdana" w:hAnsi="Verdana"/>
        <w:sz w:val="28"/>
        <w:szCs w:val="28"/>
        <w:lang w:val="en-GB"/>
      </w:rPr>
      <w:t>.</w:t>
    </w:r>
    <w:r w:rsidR="000D7A12" w:rsidRPr="009363C8">
      <w:rPr>
        <w:rFonts w:ascii="Verdana" w:hAnsi="Verdana"/>
        <w:sz w:val="28"/>
        <w:szCs w:val="28"/>
        <w:lang w:val="en-GB"/>
      </w:rPr>
      <w:t>201</w:t>
    </w:r>
    <w:r w:rsidR="00BD37CC" w:rsidRPr="009363C8">
      <w:rPr>
        <w:rFonts w:ascii="Verdana" w:hAnsi="Verdana"/>
        <w:sz w:val="28"/>
        <w:szCs w:val="28"/>
        <w:lang w:val="en-GB"/>
      </w:rPr>
      <w:t>9</w:t>
    </w:r>
    <w:r w:rsidR="000D7A12" w:rsidRPr="009363C8">
      <w:rPr>
        <w:rFonts w:ascii="Verdana" w:hAnsi="Verdana"/>
        <w:sz w:val="28"/>
        <w:szCs w:val="28"/>
        <w:lang w:val="en-GB"/>
      </w:rPr>
      <w:t xml:space="preserve"> </w:t>
    </w:r>
    <w:r w:rsidRPr="009363C8">
      <w:rPr>
        <w:rFonts w:ascii="Verdana" w:hAnsi="Verdana"/>
        <w:sz w:val="28"/>
        <w:szCs w:val="28"/>
        <w:lang w:val="en-GB"/>
      </w:rPr>
      <w:t>- part</w:t>
    </w:r>
    <w:r w:rsidR="00E13CA3" w:rsidRPr="009363C8">
      <w:rPr>
        <w:rFonts w:ascii="Verdana" w:hAnsi="Verdana"/>
        <w:sz w:val="28"/>
        <w:szCs w:val="28"/>
        <w:lang w:val="en-GB"/>
      </w:rPr>
      <w:t xml:space="preserve"> I</w:t>
    </w:r>
  </w:p>
  <w:p w14:paraId="49B86BAC" w14:textId="77777777" w:rsidR="00B7466F" w:rsidRPr="009363C8" w:rsidRDefault="00B7466F" w:rsidP="00B7466F">
    <w:pPr>
      <w:tabs>
        <w:tab w:val="left" w:pos="-567"/>
      </w:tabs>
      <w:ind w:hanging="439"/>
      <w:rPr>
        <w:lang w:val="en-GB"/>
      </w:rPr>
    </w:pPr>
  </w:p>
  <w:p w14:paraId="430793B4" w14:textId="77777777" w:rsidR="00B7466F" w:rsidRPr="00B7466F" w:rsidRDefault="00246601" w:rsidP="00B7466F">
    <w:pPr>
      <w:pStyle w:val="Titolo1"/>
      <w:tabs>
        <w:tab w:val="left" w:pos="-567"/>
        <w:tab w:val="left" w:pos="-270"/>
      </w:tabs>
      <w:spacing w:before="0" w:after="0"/>
      <w:ind w:left="-270" w:right="-282" w:hanging="439"/>
      <w:rPr>
        <w:sz w:val="24"/>
        <w:szCs w:val="24"/>
      </w:rPr>
    </w:pPr>
    <w:r>
      <w:rPr>
        <w:rFonts w:ascii="Book Antiqua" w:hAnsi="Book Antiqua"/>
        <w:b w:val="0"/>
        <w:i/>
        <w:sz w:val="28"/>
      </w:rPr>
      <w:t>First name, Last name, ID</w:t>
    </w:r>
    <w:r w:rsidR="00B7466F" w:rsidRPr="00B7466F">
      <w:rPr>
        <w:sz w:val="24"/>
        <w:szCs w:val="24"/>
      </w:rPr>
      <w:t>.………………………………….....................................</w:t>
    </w:r>
    <w:r w:rsidR="00B7466F">
      <w:rPr>
        <w:sz w:val="24"/>
        <w:szCs w:val="24"/>
      </w:rPr>
      <w:t>...</w:t>
    </w:r>
    <w:r w:rsidR="00B7466F" w:rsidRPr="00B7466F">
      <w:rPr>
        <w:sz w:val="24"/>
        <w:szCs w:val="24"/>
      </w:rPr>
      <w:t>...</w:t>
    </w:r>
  </w:p>
  <w:p w14:paraId="14BA41A7" w14:textId="77777777" w:rsidR="00B7466F" w:rsidRDefault="00B7466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9029D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WW8Num1"/>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rPr>
    </w:lvl>
    <w:lvl w:ilvl="2">
      <w:start w:val="1"/>
      <w:numFmt w:val="lowerRoman"/>
      <w:lvlText w:val="%3."/>
      <w:lvlJc w:val="right"/>
      <w:pPr>
        <w:tabs>
          <w:tab w:val="num" w:pos="1800"/>
        </w:tabs>
        <w:ind w:left="1800" w:hanging="180"/>
      </w:pPr>
      <w:rPr>
        <w:lang w:val="en-US"/>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56C277C"/>
    <w:multiLevelType w:val="hybridMultilevel"/>
    <w:tmpl w:val="9208B02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7626CB8"/>
    <w:multiLevelType w:val="hybridMultilevel"/>
    <w:tmpl w:val="4140B8D6"/>
    <w:lvl w:ilvl="0" w:tplc="0410000B">
      <w:start w:val="1"/>
      <w:numFmt w:val="bullet"/>
      <w:lvlText w:val=""/>
      <w:lvlJc w:val="left"/>
      <w:pPr>
        <w:ind w:left="750" w:hanging="360"/>
      </w:pPr>
      <w:rPr>
        <w:rFonts w:ascii="Wingdings" w:hAnsi="Wingdings" w:hint="default"/>
      </w:rPr>
    </w:lvl>
    <w:lvl w:ilvl="1" w:tplc="04100003" w:tentative="1">
      <w:start w:val="1"/>
      <w:numFmt w:val="bullet"/>
      <w:lvlText w:val="o"/>
      <w:lvlJc w:val="left"/>
      <w:pPr>
        <w:ind w:left="1470" w:hanging="360"/>
      </w:pPr>
      <w:rPr>
        <w:rFonts w:ascii="Courier New" w:hAnsi="Courier New" w:cs="Courier New" w:hint="default"/>
      </w:rPr>
    </w:lvl>
    <w:lvl w:ilvl="2" w:tplc="04100005" w:tentative="1">
      <w:start w:val="1"/>
      <w:numFmt w:val="bullet"/>
      <w:lvlText w:val=""/>
      <w:lvlJc w:val="left"/>
      <w:pPr>
        <w:ind w:left="2190" w:hanging="360"/>
      </w:pPr>
      <w:rPr>
        <w:rFonts w:ascii="Wingdings" w:hAnsi="Wingdings" w:hint="default"/>
      </w:rPr>
    </w:lvl>
    <w:lvl w:ilvl="3" w:tplc="04100001" w:tentative="1">
      <w:start w:val="1"/>
      <w:numFmt w:val="bullet"/>
      <w:lvlText w:val=""/>
      <w:lvlJc w:val="left"/>
      <w:pPr>
        <w:ind w:left="2910" w:hanging="360"/>
      </w:pPr>
      <w:rPr>
        <w:rFonts w:ascii="Symbol" w:hAnsi="Symbol" w:hint="default"/>
      </w:rPr>
    </w:lvl>
    <w:lvl w:ilvl="4" w:tplc="04100003" w:tentative="1">
      <w:start w:val="1"/>
      <w:numFmt w:val="bullet"/>
      <w:lvlText w:val="o"/>
      <w:lvlJc w:val="left"/>
      <w:pPr>
        <w:ind w:left="3630" w:hanging="360"/>
      </w:pPr>
      <w:rPr>
        <w:rFonts w:ascii="Courier New" w:hAnsi="Courier New" w:cs="Courier New" w:hint="default"/>
      </w:rPr>
    </w:lvl>
    <w:lvl w:ilvl="5" w:tplc="04100005" w:tentative="1">
      <w:start w:val="1"/>
      <w:numFmt w:val="bullet"/>
      <w:lvlText w:val=""/>
      <w:lvlJc w:val="left"/>
      <w:pPr>
        <w:ind w:left="4350" w:hanging="360"/>
      </w:pPr>
      <w:rPr>
        <w:rFonts w:ascii="Wingdings" w:hAnsi="Wingdings" w:hint="default"/>
      </w:rPr>
    </w:lvl>
    <w:lvl w:ilvl="6" w:tplc="04100001" w:tentative="1">
      <w:start w:val="1"/>
      <w:numFmt w:val="bullet"/>
      <w:lvlText w:val=""/>
      <w:lvlJc w:val="left"/>
      <w:pPr>
        <w:ind w:left="5070" w:hanging="360"/>
      </w:pPr>
      <w:rPr>
        <w:rFonts w:ascii="Symbol" w:hAnsi="Symbol" w:hint="default"/>
      </w:rPr>
    </w:lvl>
    <w:lvl w:ilvl="7" w:tplc="04100003" w:tentative="1">
      <w:start w:val="1"/>
      <w:numFmt w:val="bullet"/>
      <w:lvlText w:val="o"/>
      <w:lvlJc w:val="left"/>
      <w:pPr>
        <w:ind w:left="5790" w:hanging="360"/>
      </w:pPr>
      <w:rPr>
        <w:rFonts w:ascii="Courier New" w:hAnsi="Courier New" w:cs="Courier New" w:hint="default"/>
      </w:rPr>
    </w:lvl>
    <w:lvl w:ilvl="8" w:tplc="04100005" w:tentative="1">
      <w:start w:val="1"/>
      <w:numFmt w:val="bullet"/>
      <w:lvlText w:val=""/>
      <w:lvlJc w:val="left"/>
      <w:pPr>
        <w:ind w:left="6510" w:hanging="360"/>
      </w:pPr>
      <w:rPr>
        <w:rFonts w:ascii="Wingdings" w:hAnsi="Wingdings" w:hint="default"/>
      </w:rPr>
    </w:lvl>
  </w:abstractNum>
  <w:abstractNum w:abstractNumId="6" w15:restartNumberingAfterBreak="0">
    <w:nsid w:val="091E7693"/>
    <w:multiLevelType w:val="hybridMultilevel"/>
    <w:tmpl w:val="4F026CA4"/>
    <w:lvl w:ilvl="0" w:tplc="B8E47998">
      <w:start w:val="1"/>
      <w:numFmt w:val="decimal"/>
      <w:lvlText w:val="%1"/>
      <w:lvlJc w:val="left"/>
      <w:pPr>
        <w:ind w:left="450" w:hanging="360"/>
      </w:pPr>
      <w:rPr>
        <w:rFonts w:hint="default"/>
      </w:rPr>
    </w:lvl>
    <w:lvl w:ilvl="1" w:tplc="04100019" w:tentative="1">
      <w:start w:val="1"/>
      <w:numFmt w:val="lowerLetter"/>
      <w:lvlText w:val="%2."/>
      <w:lvlJc w:val="left"/>
      <w:pPr>
        <w:ind w:left="1170" w:hanging="360"/>
      </w:pPr>
    </w:lvl>
    <w:lvl w:ilvl="2" w:tplc="0410001B" w:tentative="1">
      <w:start w:val="1"/>
      <w:numFmt w:val="lowerRoman"/>
      <w:lvlText w:val="%3."/>
      <w:lvlJc w:val="right"/>
      <w:pPr>
        <w:ind w:left="1890" w:hanging="180"/>
      </w:pPr>
    </w:lvl>
    <w:lvl w:ilvl="3" w:tplc="0410000F" w:tentative="1">
      <w:start w:val="1"/>
      <w:numFmt w:val="decimal"/>
      <w:lvlText w:val="%4."/>
      <w:lvlJc w:val="left"/>
      <w:pPr>
        <w:ind w:left="2610" w:hanging="360"/>
      </w:pPr>
    </w:lvl>
    <w:lvl w:ilvl="4" w:tplc="04100019" w:tentative="1">
      <w:start w:val="1"/>
      <w:numFmt w:val="lowerLetter"/>
      <w:lvlText w:val="%5."/>
      <w:lvlJc w:val="left"/>
      <w:pPr>
        <w:ind w:left="3330" w:hanging="360"/>
      </w:pPr>
    </w:lvl>
    <w:lvl w:ilvl="5" w:tplc="0410001B" w:tentative="1">
      <w:start w:val="1"/>
      <w:numFmt w:val="lowerRoman"/>
      <w:lvlText w:val="%6."/>
      <w:lvlJc w:val="right"/>
      <w:pPr>
        <w:ind w:left="4050" w:hanging="180"/>
      </w:pPr>
    </w:lvl>
    <w:lvl w:ilvl="6" w:tplc="0410000F" w:tentative="1">
      <w:start w:val="1"/>
      <w:numFmt w:val="decimal"/>
      <w:lvlText w:val="%7."/>
      <w:lvlJc w:val="left"/>
      <w:pPr>
        <w:ind w:left="4770" w:hanging="360"/>
      </w:pPr>
    </w:lvl>
    <w:lvl w:ilvl="7" w:tplc="04100019" w:tentative="1">
      <w:start w:val="1"/>
      <w:numFmt w:val="lowerLetter"/>
      <w:lvlText w:val="%8."/>
      <w:lvlJc w:val="left"/>
      <w:pPr>
        <w:ind w:left="5490" w:hanging="360"/>
      </w:pPr>
    </w:lvl>
    <w:lvl w:ilvl="8" w:tplc="0410001B" w:tentative="1">
      <w:start w:val="1"/>
      <w:numFmt w:val="lowerRoman"/>
      <w:lvlText w:val="%9."/>
      <w:lvlJc w:val="right"/>
      <w:pPr>
        <w:ind w:left="6210" w:hanging="180"/>
      </w:pPr>
    </w:lvl>
  </w:abstractNum>
  <w:abstractNum w:abstractNumId="7" w15:restartNumberingAfterBreak="0">
    <w:nsid w:val="10BA66AB"/>
    <w:multiLevelType w:val="hybridMultilevel"/>
    <w:tmpl w:val="85408D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55938BE"/>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15E93C6A"/>
    <w:multiLevelType w:val="hybridMultilevel"/>
    <w:tmpl w:val="FD404B48"/>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17095C26"/>
    <w:multiLevelType w:val="hybridMultilevel"/>
    <w:tmpl w:val="C1CEAFEE"/>
    <w:lvl w:ilvl="0" w:tplc="E69809CC">
      <w:start w:val="1"/>
      <w:numFmt w:val="bullet"/>
      <w:lvlText w:val=""/>
      <w:lvlJc w:val="left"/>
      <w:pPr>
        <w:tabs>
          <w:tab w:val="num" w:pos="720"/>
        </w:tabs>
        <w:ind w:left="720" w:hanging="360"/>
      </w:pPr>
      <w:rPr>
        <w:rFonts w:ascii="Wingdings" w:hAnsi="Wingdings" w:hint="default"/>
      </w:rPr>
    </w:lvl>
    <w:lvl w:ilvl="1" w:tplc="3A4AA8B2">
      <w:start w:val="2052"/>
      <w:numFmt w:val="bullet"/>
      <w:lvlText w:val=""/>
      <w:lvlJc w:val="left"/>
      <w:pPr>
        <w:tabs>
          <w:tab w:val="num" w:pos="1440"/>
        </w:tabs>
        <w:ind w:left="1440" w:hanging="360"/>
      </w:pPr>
      <w:rPr>
        <w:rFonts w:ascii="Wingdings" w:hAnsi="Wingdings" w:hint="default"/>
      </w:rPr>
    </w:lvl>
    <w:lvl w:ilvl="2" w:tplc="348A0690" w:tentative="1">
      <w:start w:val="1"/>
      <w:numFmt w:val="bullet"/>
      <w:lvlText w:val=""/>
      <w:lvlJc w:val="left"/>
      <w:pPr>
        <w:tabs>
          <w:tab w:val="num" w:pos="2160"/>
        </w:tabs>
        <w:ind w:left="2160" w:hanging="360"/>
      </w:pPr>
      <w:rPr>
        <w:rFonts w:ascii="Wingdings" w:hAnsi="Wingdings" w:hint="default"/>
      </w:rPr>
    </w:lvl>
    <w:lvl w:ilvl="3" w:tplc="161A32D0" w:tentative="1">
      <w:start w:val="1"/>
      <w:numFmt w:val="bullet"/>
      <w:lvlText w:val=""/>
      <w:lvlJc w:val="left"/>
      <w:pPr>
        <w:tabs>
          <w:tab w:val="num" w:pos="2880"/>
        </w:tabs>
        <w:ind w:left="2880" w:hanging="360"/>
      </w:pPr>
      <w:rPr>
        <w:rFonts w:ascii="Wingdings" w:hAnsi="Wingdings" w:hint="default"/>
      </w:rPr>
    </w:lvl>
    <w:lvl w:ilvl="4" w:tplc="C622BA88" w:tentative="1">
      <w:start w:val="1"/>
      <w:numFmt w:val="bullet"/>
      <w:lvlText w:val=""/>
      <w:lvlJc w:val="left"/>
      <w:pPr>
        <w:tabs>
          <w:tab w:val="num" w:pos="3600"/>
        </w:tabs>
        <w:ind w:left="3600" w:hanging="360"/>
      </w:pPr>
      <w:rPr>
        <w:rFonts w:ascii="Wingdings" w:hAnsi="Wingdings" w:hint="default"/>
      </w:rPr>
    </w:lvl>
    <w:lvl w:ilvl="5" w:tplc="71E0129A" w:tentative="1">
      <w:start w:val="1"/>
      <w:numFmt w:val="bullet"/>
      <w:lvlText w:val=""/>
      <w:lvlJc w:val="left"/>
      <w:pPr>
        <w:tabs>
          <w:tab w:val="num" w:pos="4320"/>
        </w:tabs>
        <w:ind w:left="4320" w:hanging="360"/>
      </w:pPr>
      <w:rPr>
        <w:rFonts w:ascii="Wingdings" w:hAnsi="Wingdings" w:hint="default"/>
      </w:rPr>
    </w:lvl>
    <w:lvl w:ilvl="6" w:tplc="096A9ACA" w:tentative="1">
      <w:start w:val="1"/>
      <w:numFmt w:val="bullet"/>
      <w:lvlText w:val=""/>
      <w:lvlJc w:val="left"/>
      <w:pPr>
        <w:tabs>
          <w:tab w:val="num" w:pos="5040"/>
        </w:tabs>
        <w:ind w:left="5040" w:hanging="360"/>
      </w:pPr>
      <w:rPr>
        <w:rFonts w:ascii="Wingdings" w:hAnsi="Wingdings" w:hint="default"/>
      </w:rPr>
    </w:lvl>
    <w:lvl w:ilvl="7" w:tplc="C0E83E18" w:tentative="1">
      <w:start w:val="1"/>
      <w:numFmt w:val="bullet"/>
      <w:lvlText w:val=""/>
      <w:lvlJc w:val="left"/>
      <w:pPr>
        <w:tabs>
          <w:tab w:val="num" w:pos="5760"/>
        </w:tabs>
        <w:ind w:left="5760" w:hanging="360"/>
      </w:pPr>
      <w:rPr>
        <w:rFonts w:ascii="Wingdings" w:hAnsi="Wingdings" w:hint="default"/>
      </w:rPr>
    </w:lvl>
    <w:lvl w:ilvl="8" w:tplc="6F70750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D5398D"/>
    <w:multiLevelType w:val="hybridMultilevel"/>
    <w:tmpl w:val="ECCE5A6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19EA4CD5"/>
    <w:multiLevelType w:val="hybridMultilevel"/>
    <w:tmpl w:val="B0B8F548"/>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218E0369"/>
    <w:multiLevelType w:val="multilevel"/>
    <w:tmpl w:val="2B223484"/>
    <w:lvl w:ilvl="0">
      <w:start w:val="1"/>
      <w:numFmt w:val="bullet"/>
      <w:lvlText w:val=""/>
      <w:lvlJc w:val="left"/>
      <w:pPr>
        <w:tabs>
          <w:tab w:val="num" w:pos="0"/>
        </w:tabs>
        <w:ind w:left="0" w:firstLine="0"/>
      </w:pPr>
      <w:rPr>
        <w:rFonts w:ascii="Wingdings" w:hAnsi="Wingding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26007C3C"/>
    <w:multiLevelType w:val="hybridMultilevel"/>
    <w:tmpl w:val="3E8296B8"/>
    <w:lvl w:ilvl="0" w:tplc="2D7E89AE">
      <w:start w:val="31"/>
      <w:numFmt w:val="decimal"/>
      <w:lvlText w:val="%1"/>
      <w:lvlJc w:val="left"/>
      <w:pPr>
        <w:ind w:left="870" w:hanging="420"/>
      </w:pPr>
      <w:rPr>
        <w:rFonts w:hint="default"/>
      </w:rPr>
    </w:lvl>
    <w:lvl w:ilvl="1" w:tplc="04100019" w:tentative="1">
      <w:start w:val="1"/>
      <w:numFmt w:val="lowerLetter"/>
      <w:lvlText w:val="%2."/>
      <w:lvlJc w:val="left"/>
      <w:pPr>
        <w:ind w:left="1530" w:hanging="360"/>
      </w:pPr>
    </w:lvl>
    <w:lvl w:ilvl="2" w:tplc="0410001B" w:tentative="1">
      <w:start w:val="1"/>
      <w:numFmt w:val="lowerRoman"/>
      <w:lvlText w:val="%3."/>
      <w:lvlJc w:val="right"/>
      <w:pPr>
        <w:ind w:left="2250" w:hanging="180"/>
      </w:pPr>
    </w:lvl>
    <w:lvl w:ilvl="3" w:tplc="0410000F" w:tentative="1">
      <w:start w:val="1"/>
      <w:numFmt w:val="decimal"/>
      <w:lvlText w:val="%4."/>
      <w:lvlJc w:val="left"/>
      <w:pPr>
        <w:ind w:left="2970" w:hanging="360"/>
      </w:pPr>
    </w:lvl>
    <w:lvl w:ilvl="4" w:tplc="04100019" w:tentative="1">
      <w:start w:val="1"/>
      <w:numFmt w:val="lowerLetter"/>
      <w:lvlText w:val="%5."/>
      <w:lvlJc w:val="left"/>
      <w:pPr>
        <w:ind w:left="3690" w:hanging="360"/>
      </w:pPr>
    </w:lvl>
    <w:lvl w:ilvl="5" w:tplc="0410001B" w:tentative="1">
      <w:start w:val="1"/>
      <w:numFmt w:val="lowerRoman"/>
      <w:lvlText w:val="%6."/>
      <w:lvlJc w:val="right"/>
      <w:pPr>
        <w:ind w:left="4410" w:hanging="180"/>
      </w:pPr>
    </w:lvl>
    <w:lvl w:ilvl="6" w:tplc="0410000F" w:tentative="1">
      <w:start w:val="1"/>
      <w:numFmt w:val="decimal"/>
      <w:lvlText w:val="%7."/>
      <w:lvlJc w:val="left"/>
      <w:pPr>
        <w:ind w:left="5130" w:hanging="360"/>
      </w:pPr>
    </w:lvl>
    <w:lvl w:ilvl="7" w:tplc="04100019" w:tentative="1">
      <w:start w:val="1"/>
      <w:numFmt w:val="lowerLetter"/>
      <w:lvlText w:val="%8."/>
      <w:lvlJc w:val="left"/>
      <w:pPr>
        <w:ind w:left="5850" w:hanging="360"/>
      </w:pPr>
    </w:lvl>
    <w:lvl w:ilvl="8" w:tplc="0410001B" w:tentative="1">
      <w:start w:val="1"/>
      <w:numFmt w:val="lowerRoman"/>
      <w:lvlText w:val="%9."/>
      <w:lvlJc w:val="right"/>
      <w:pPr>
        <w:ind w:left="6570" w:hanging="180"/>
      </w:pPr>
    </w:lvl>
  </w:abstractNum>
  <w:abstractNum w:abstractNumId="15" w15:restartNumberingAfterBreak="0">
    <w:nsid w:val="2AED6FEF"/>
    <w:multiLevelType w:val="hybridMultilevel"/>
    <w:tmpl w:val="63C4DB70"/>
    <w:lvl w:ilvl="0" w:tplc="04100001">
      <w:start w:val="1"/>
      <w:numFmt w:val="bullet"/>
      <w:lvlText w:val=""/>
      <w:lvlJc w:val="left"/>
      <w:pPr>
        <w:ind w:left="750" w:hanging="360"/>
      </w:pPr>
      <w:rPr>
        <w:rFonts w:ascii="Symbol" w:hAnsi="Symbol" w:hint="default"/>
      </w:rPr>
    </w:lvl>
    <w:lvl w:ilvl="1" w:tplc="04100003" w:tentative="1">
      <w:start w:val="1"/>
      <w:numFmt w:val="bullet"/>
      <w:lvlText w:val="o"/>
      <w:lvlJc w:val="left"/>
      <w:pPr>
        <w:ind w:left="1470" w:hanging="360"/>
      </w:pPr>
      <w:rPr>
        <w:rFonts w:ascii="Courier New" w:hAnsi="Courier New" w:cs="Courier New" w:hint="default"/>
      </w:rPr>
    </w:lvl>
    <w:lvl w:ilvl="2" w:tplc="04100005" w:tentative="1">
      <w:start w:val="1"/>
      <w:numFmt w:val="bullet"/>
      <w:lvlText w:val=""/>
      <w:lvlJc w:val="left"/>
      <w:pPr>
        <w:ind w:left="2190" w:hanging="360"/>
      </w:pPr>
      <w:rPr>
        <w:rFonts w:ascii="Wingdings" w:hAnsi="Wingdings" w:hint="default"/>
      </w:rPr>
    </w:lvl>
    <w:lvl w:ilvl="3" w:tplc="04100001" w:tentative="1">
      <w:start w:val="1"/>
      <w:numFmt w:val="bullet"/>
      <w:lvlText w:val=""/>
      <w:lvlJc w:val="left"/>
      <w:pPr>
        <w:ind w:left="2910" w:hanging="360"/>
      </w:pPr>
      <w:rPr>
        <w:rFonts w:ascii="Symbol" w:hAnsi="Symbol" w:hint="default"/>
      </w:rPr>
    </w:lvl>
    <w:lvl w:ilvl="4" w:tplc="04100003" w:tentative="1">
      <w:start w:val="1"/>
      <w:numFmt w:val="bullet"/>
      <w:lvlText w:val="o"/>
      <w:lvlJc w:val="left"/>
      <w:pPr>
        <w:ind w:left="3630" w:hanging="360"/>
      </w:pPr>
      <w:rPr>
        <w:rFonts w:ascii="Courier New" w:hAnsi="Courier New" w:cs="Courier New" w:hint="default"/>
      </w:rPr>
    </w:lvl>
    <w:lvl w:ilvl="5" w:tplc="04100005" w:tentative="1">
      <w:start w:val="1"/>
      <w:numFmt w:val="bullet"/>
      <w:lvlText w:val=""/>
      <w:lvlJc w:val="left"/>
      <w:pPr>
        <w:ind w:left="4350" w:hanging="360"/>
      </w:pPr>
      <w:rPr>
        <w:rFonts w:ascii="Wingdings" w:hAnsi="Wingdings" w:hint="default"/>
      </w:rPr>
    </w:lvl>
    <w:lvl w:ilvl="6" w:tplc="04100001" w:tentative="1">
      <w:start w:val="1"/>
      <w:numFmt w:val="bullet"/>
      <w:lvlText w:val=""/>
      <w:lvlJc w:val="left"/>
      <w:pPr>
        <w:ind w:left="5070" w:hanging="360"/>
      </w:pPr>
      <w:rPr>
        <w:rFonts w:ascii="Symbol" w:hAnsi="Symbol" w:hint="default"/>
      </w:rPr>
    </w:lvl>
    <w:lvl w:ilvl="7" w:tplc="04100003" w:tentative="1">
      <w:start w:val="1"/>
      <w:numFmt w:val="bullet"/>
      <w:lvlText w:val="o"/>
      <w:lvlJc w:val="left"/>
      <w:pPr>
        <w:ind w:left="5790" w:hanging="360"/>
      </w:pPr>
      <w:rPr>
        <w:rFonts w:ascii="Courier New" w:hAnsi="Courier New" w:cs="Courier New" w:hint="default"/>
      </w:rPr>
    </w:lvl>
    <w:lvl w:ilvl="8" w:tplc="04100005" w:tentative="1">
      <w:start w:val="1"/>
      <w:numFmt w:val="bullet"/>
      <w:lvlText w:val=""/>
      <w:lvlJc w:val="left"/>
      <w:pPr>
        <w:ind w:left="6510" w:hanging="360"/>
      </w:pPr>
      <w:rPr>
        <w:rFonts w:ascii="Wingdings" w:hAnsi="Wingdings" w:hint="default"/>
      </w:rPr>
    </w:lvl>
  </w:abstractNum>
  <w:abstractNum w:abstractNumId="16" w15:restartNumberingAfterBreak="0">
    <w:nsid w:val="337C63BD"/>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33CD0E86"/>
    <w:multiLevelType w:val="hybridMultilevel"/>
    <w:tmpl w:val="5C86D434"/>
    <w:lvl w:ilvl="0" w:tplc="237001E0">
      <w:start w:val="2"/>
      <w:numFmt w:val="decimalZero"/>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384B5C0F"/>
    <w:multiLevelType w:val="hybridMultilevel"/>
    <w:tmpl w:val="FAC865D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38A41B0A"/>
    <w:multiLevelType w:val="hybridMultilevel"/>
    <w:tmpl w:val="E614528A"/>
    <w:lvl w:ilvl="0" w:tplc="04100009">
      <w:start w:val="1"/>
      <w:numFmt w:val="bullet"/>
      <w:lvlText w:val=""/>
      <w:lvlJc w:val="left"/>
      <w:pPr>
        <w:ind w:left="750" w:hanging="360"/>
      </w:pPr>
      <w:rPr>
        <w:rFonts w:ascii="Wingdings" w:hAnsi="Wingdings" w:hint="default"/>
      </w:rPr>
    </w:lvl>
    <w:lvl w:ilvl="1" w:tplc="04100003" w:tentative="1">
      <w:start w:val="1"/>
      <w:numFmt w:val="bullet"/>
      <w:lvlText w:val="o"/>
      <w:lvlJc w:val="left"/>
      <w:pPr>
        <w:ind w:left="1470" w:hanging="360"/>
      </w:pPr>
      <w:rPr>
        <w:rFonts w:ascii="Courier New" w:hAnsi="Courier New" w:cs="Courier New" w:hint="default"/>
      </w:rPr>
    </w:lvl>
    <w:lvl w:ilvl="2" w:tplc="04100005" w:tentative="1">
      <w:start w:val="1"/>
      <w:numFmt w:val="bullet"/>
      <w:lvlText w:val=""/>
      <w:lvlJc w:val="left"/>
      <w:pPr>
        <w:ind w:left="2190" w:hanging="360"/>
      </w:pPr>
      <w:rPr>
        <w:rFonts w:ascii="Wingdings" w:hAnsi="Wingdings" w:hint="default"/>
      </w:rPr>
    </w:lvl>
    <w:lvl w:ilvl="3" w:tplc="04100001" w:tentative="1">
      <w:start w:val="1"/>
      <w:numFmt w:val="bullet"/>
      <w:lvlText w:val=""/>
      <w:lvlJc w:val="left"/>
      <w:pPr>
        <w:ind w:left="2910" w:hanging="360"/>
      </w:pPr>
      <w:rPr>
        <w:rFonts w:ascii="Symbol" w:hAnsi="Symbol" w:hint="default"/>
      </w:rPr>
    </w:lvl>
    <w:lvl w:ilvl="4" w:tplc="04100003" w:tentative="1">
      <w:start w:val="1"/>
      <w:numFmt w:val="bullet"/>
      <w:lvlText w:val="o"/>
      <w:lvlJc w:val="left"/>
      <w:pPr>
        <w:ind w:left="3630" w:hanging="360"/>
      </w:pPr>
      <w:rPr>
        <w:rFonts w:ascii="Courier New" w:hAnsi="Courier New" w:cs="Courier New" w:hint="default"/>
      </w:rPr>
    </w:lvl>
    <w:lvl w:ilvl="5" w:tplc="04100005" w:tentative="1">
      <w:start w:val="1"/>
      <w:numFmt w:val="bullet"/>
      <w:lvlText w:val=""/>
      <w:lvlJc w:val="left"/>
      <w:pPr>
        <w:ind w:left="4350" w:hanging="360"/>
      </w:pPr>
      <w:rPr>
        <w:rFonts w:ascii="Wingdings" w:hAnsi="Wingdings" w:hint="default"/>
      </w:rPr>
    </w:lvl>
    <w:lvl w:ilvl="6" w:tplc="04100001" w:tentative="1">
      <w:start w:val="1"/>
      <w:numFmt w:val="bullet"/>
      <w:lvlText w:val=""/>
      <w:lvlJc w:val="left"/>
      <w:pPr>
        <w:ind w:left="5070" w:hanging="360"/>
      </w:pPr>
      <w:rPr>
        <w:rFonts w:ascii="Symbol" w:hAnsi="Symbol" w:hint="default"/>
      </w:rPr>
    </w:lvl>
    <w:lvl w:ilvl="7" w:tplc="04100003" w:tentative="1">
      <w:start w:val="1"/>
      <w:numFmt w:val="bullet"/>
      <w:lvlText w:val="o"/>
      <w:lvlJc w:val="left"/>
      <w:pPr>
        <w:ind w:left="5790" w:hanging="360"/>
      </w:pPr>
      <w:rPr>
        <w:rFonts w:ascii="Courier New" w:hAnsi="Courier New" w:cs="Courier New" w:hint="default"/>
      </w:rPr>
    </w:lvl>
    <w:lvl w:ilvl="8" w:tplc="04100005" w:tentative="1">
      <w:start w:val="1"/>
      <w:numFmt w:val="bullet"/>
      <w:lvlText w:val=""/>
      <w:lvlJc w:val="left"/>
      <w:pPr>
        <w:ind w:left="6510" w:hanging="360"/>
      </w:pPr>
      <w:rPr>
        <w:rFonts w:ascii="Wingdings" w:hAnsi="Wingdings" w:hint="default"/>
      </w:rPr>
    </w:lvl>
  </w:abstractNum>
  <w:abstractNum w:abstractNumId="20" w15:restartNumberingAfterBreak="0">
    <w:nsid w:val="3D436AAD"/>
    <w:multiLevelType w:val="hybridMultilevel"/>
    <w:tmpl w:val="9300D2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C187BBD"/>
    <w:multiLevelType w:val="hybridMultilevel"/>
    <w:tmpl w:val="A082427A"/>
    <w:lvl w:ilvl="0" w:tplc="9802ECE4">
      <w:start w:val="30"/>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15:restartNumberingAfterBreak="0">
    <w:nsid w:val="544939F0"/>
    <w:multiLevelType w:val="multilevel"/>
    <w:tmpl w:val="D0562E8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rPr>
    </w:lvl>
    <w:lvl w:ilvl="2">
      <w:start w:val="1"/>
      <w:numFmt w:val="lowerRoman"/>
      <w:lvlText w:val="%3."/>
      <w:lvlJc w:val="right"/>
      <w:pPr>
        <w:tabs>
          <w:tab w:val="num" w:pos="1800"/>
        </w:tabs>
        <w:ind w:left="1800" w:hanging="180"/>
      </w:pPr>
      <w:rPr>
        <w:lang w:val="en-US"/>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15:restartNumberingAfterBreak="0">
    <w:nsid w:val="59D870AA"/>
    <w:multiLevelType w:val="hybridMultilevel"/>
    <w:tmpl w:val="2F4027E0"/>
    <w:lvl w:ilvl="0" w:tplc="8730BBA4">
      <w:start w:val="30"/>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15:restartNumberingAfterBreak="0">
    <w:nsid w:val="5FDE053E"/>
    <w:multiLevelType w:val="hybridMultilevel"/>
    <w:tmpl w:val="823A4A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B0911A8"/>
    <w:multiLevelType w:val="hybridMultilevel"/>
    <w:tmpl w:val="F53C85EA"/>
    <w:lvl w:ilvl="0" w:tplc="7222FD4C">
      <w:numFmt w:val="bullet"/>
      <w:lvlText w:val="-"/>
      <w:lvlJc w:val="left"/>
      <w:pPr>
        <w:ind w:left="360" w:hanging="360"/>
      </w:pPr>
      <w:rPr>
        <w:rFonts w:ascii="Times New Roman" w:eastAsia="Times New Roman" w:hAnsi="Times New Roman"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6DA05121"/>
    <w:multiLevelType w:val="hybridMultilevel"/>
    <w:tmpl w:val="102011DA"/>
    <w:lvl w:ilvl="0" w:tplc="7222FD4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38508B1"/>
    <w:multiLevelType w:val="hybridMultilevel"/>
    <w:tmpl w:val="6CEC28AC"/>
    <w:lvl w:ilvl="0" w:tplc="859C52D0">
      <w:start w:val="25"/>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15:restartNumberingAfterBreak="0">
    <w:nsid w:val="7C077E7B"/>
    <w:multiLevelType w:val="hybridMultilevel"/>
    <w:tmpl w:val="349CB09E"/>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9" w15:restartNumberingAfterBreak="0">
    <w:nsid w:val="7D29654A"/>
    <w:multiLevelType w:val="hybridMultilevel"/>
    <w:tmpl w:val="43DCA01E"/>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15"/>
  </w:num>
  <w:num w:numId="5">
    <w:abstractNumId w:val="4"/>
  </w:num>
  <w:num w:numId="6">
    <w:abstractNumId w:val="19"/>
  </w:num>
  <w:num w:numId="7">
    <w:abstractNumId w:val="5"/>
  </w:num>
  <w:num w:numId="8">
    <w:abstractNumId w:val="16"/>
  </w:num>
  <w:num w:numId="9">
    <w:abstractNumId w:val="8"/>
  </w:num>
  <w:num w:numId="10">
    <w:abstractNumId w:val="13"/>
  </w:num>
  <w:num w:numId="11">
    <w:abstractNumId w:val="11"/>
  </w:num>
  <w:num w:numId="12">
    <w:abstractNumId w:val="28"/>
  </w:num>
  <w:num w:numId="13">
    <w:abstractNumId w:val="9"/>
  </w:num>
  <w:num w:numId="14">
    <w:abstractNumId w:val="0"/>
  </w:num>
  <w:num w:numId="15">
    <w:abstractNumId w:val="1"/>
  </w:num>
  <w:num w:numId="16">
    <w:abstractNumId w:val="6"/>
  </w:num>
  <w:num w:numId="17">
    <w:abstractNumId w:val="27"/>
  </w:num>
  <w:num w:numId="18">
    <w:abstractNumId w:val="17"/>
  </w:num>
  <w:num w:numId="19">
    <w:abstractNumId w:val="23"/>
  </w:num>
  <w:num w:numId="20">
    <w:abstractNumId w:val="21"/>
  </w:num>
  <w:num w:numId="21">
    <w:abstractNumId w:val="14"/>
  </w:num>
  <w:num w:numId="22">
    <w:abstractNumId w:val="24"/>
  </w:num>
  <w:num w:numId="23">
    <w:abstractNumId w:val="22"/>
  </w:num>
  <w:num w:numId="24">
    <w:abstractNumId w:val="10"/>
  </w:num>
  <w:num w:numId="25">
    <w:abstractNumId w:val="26"/>
  </w:num>
  <w:num w:numId="26">
    <w:abstractNumId w:val="20"/>
  </w:num>
  <w:num w:numId="27">
    <w:abstractNumId w:val="12"/>
  </w:num>
  <w:num w:numId="28">
    <w:abstractNumId w:val="25"/>
  </w:num>
  <w:num w:numId="29">
    <w:abstractNumId w:val="29"/>
  </w:num>
  <w:num w:numId="30">
    <w:abstractNumId w:val="18"/>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316C"/>
    <w:rsid w:val="00000C5F"/>
    <w:rsid w:val="00037880"/>
    <w:rsid w:val="000647AC"/>
    <w:rsid w:val="00080C75"/>
    <w:rsid w:val="00087CE0"/>
    <w:rsid w:val="000A55D7"/>
    <w:rsid w:val="000A5E07"/>
    <w:rsid w:val="000C1822"/>
    <w:rsid w:val="000D7A12"/>
    <w:rsid w:val="00101681"/>
    <w:rsid w:val="00103330"/>
    <w:rsid w:val="0011120F"/>
    <w:rsid w:val="00120987"/>
    <w:rsid w:val="001250D8"/>
    <w:rsid w:val="001259DA"/>
    <w:rsid w:val="001324C2"/>
    <w:rsid w:val="00132E84"/>
    <w:rsid w:val="00136919"/>
    <w:rsid w:val="00147C05"/>
    <w:rsid w:val="00156D65"/>
    <w:rsid w:val="00165D70"/>
    <w:rsid w:val="001744D2"/>
    <w:rsid w:val="001D4746"/>
    <w:rsid w:val="001F2CDC"/>
    <w:rsid w:val="002148B6"/>
    <w:rsid w:val="002228B7"/>
    <w:rsid w:val="00246601"/>
    <w:rsid w:val="00251002"/>
    <w:rsid w:val="002924AD"/>
    <w:rsid w:val="00296BBE"/>
    <w:rsid w:val="002A704D"/>
    <w:rsid w:val="002B1FE7"/>
    <w:rsid w:val="002C4F99"/>
    <w:rsid w:val="002F5484"/>
    <w:rsid w:val="00312153"/>
    <w:rsid w:val="00321374"/>
    <w:rsid w:val="00344DDE"/>
    <w:rsid w:val="0034692D"/>
    <w:rsid w:val="0036435A"/>
    <w:rsid w:val="00374EA4"/>
    <w:rsid w:val="003908D3"/>
    <w:rsid w:val="003A0401"/>
    <w:rsid w:val="003C52EF"/>
    <w:rsid w:val="003D0B8C"/>
    <w:rsid w:val="003F0F51"/>
    <w:rsid w:val="00400707"/>
    <w:rsid w:val="00421698"/>
    <w:rsid w:val="00432840"/>
    <w:rsid w:val="00435538"/>
    <w:rsid w:val="00440293"/>
    <w:rsid w:val="00466C55"/>
    <w:rsid w:val="004B5217"/>
    <w:rsid w:val="004B5F95"/>
    <w:rsid w:val="004B7BA5"/>
    <w:rsid w:val="004D6000"/>
    <w:rsid w:val="004F52ED"/>
    <w:rsid w:val="004F56AD"/>
    <w:rsid w:val="005313C9"/>
    <w:rsid w:val="005320F6"/>
    <w:rsid w:val="00554EDA"/>
    <w:rsid w:val="00583FA9"/>
    <w:rsid w:val="005940EC"/>
    <w:rsid w:val="00596658"/>
    <w:rsid w:val="005974F8"/>
    <w:rsid w:val="005B209F"/>
    <w:rsid w:val="005B27BB"/>
    <w:rsid w:val="005B58DB"/>
    <w:rsid w:val="005B6DF5"/>
    <w:rsid w:val="005D75F1"/>
    <w:rsid w:val="005E3BB9"/>
    <w:rsid w:val="005F5EB8"/>
    <w:rsid w:val="00601C7C"/>
    <w:rsid w:val="00645F8C"/>
    <w:rsid w:val="00650888"/>
    <w:rsid w:val="006602F5"/>
    <w:rsid w:val="00660B92"/>
    <w:rsid w:val="00695EC0"/>
    <w:rsid w:val="006A0456"/>
    <w:rsid w:val="006A61FC"/>
    <w:rsid w:val="006C65BE"/>
    <w:rsid w:val="006D50AE"/>
    <w:rsid w:val="0070645A"/>
    <w:rsid w:val="007117EC"/>
    <w:rsid w:val="00733279"/>
    <w:rsid w:val="00735BB9"/>
    <w:rsid w:val="00736CCC"/>
    <w:rsid w:val="0074300A"/>
    <w:rsid w:val="0078536B"/>
    <w:rsid w:val="007C4B6E"/>
    <w:rsid w:val="007D1F05"/>
    <w:rsid w:val="007E5F25"/>
    <w:rsid w:val="00827FBA"/>
    <w:rsid w:val="0084064D"/>
    <w:rsid w:val="00861B4F"/>
    <w:rsid w:val="00862248"/>
    <w:rsid w:val="0086343E"/>
    <w:rsid w:val="00864B75"/>
    <w:rsid w:val="00880093"/>
    <w:rsid w:val="00882032"/>
    <w:rsid w:val="008B00B9"/>
    <w:rsid w:val="008B623F"/>
    <w:rsid w:val="00902E80"/>
    <w:rsid w:val="009141B4"/>
    <w:rsid w:val="009363C8"/>
    <w:rsid w:val="00955733"/>
    <w:rsid w:val="00981D12"/>
    <w:rsid w:val="00983AF4"/>
    <w:rsid w:val="00995A30"/>
    <w:rsid w:val="009D59ED"/>
    <w:rsid w:val="009E4109"/>
    <w:rsid w:val="00A04212"/>
    <w:rsid w:val="00A076AF"/>
    <w:rsid w:val="00A11B92"/>
    <w:rsid w:val="00A27066"/>
    <w:rsid w:val="00A277C9"/>
    <w:rsid w:val="00A61060"/>
    <w:rsid w:val="00A84247"/>
    <w:rsid w:val="00AA5D1F"/>
    <w:rsid w:val="00AC49B0"/>
    <w:rsid w:val="00AC5276"/>
    <w:rsid w:val="00AF552B"/>
    <w:rsid w:val="00AF757E"/>
    <w:rsid w:val="00B262FE"/>
    <w:rsid w:val="00B3442C"/>
    <w:rsid w:val="00B43D1D"/>
    <w:rsid w:val="00B603C4"/>
    <w:rsid w:val="00B6362D"/>
    <w:rsid w:val="00B67B4D"/>
    <w:rsid w:val="00B7466F"/>
    <w:rsid w:val="00B84B30"/>
    <w:rsid w:val="00B8541E"/>
    <w:rsid w:val="00B85655"/>
    <w:rsid w:val="00BB072E"/>
    <w:rsid w:val="00BB6527"/>
    <w:rsid w:val="00BD37CC"/>
    <w:rsid w:val="00BF2CE5"/>
    <w:rsid w:val="00BF6BC1"/>
    <w:rsid w:val="00BF7F6A"/>
    <w:rsid w:val="00C07386"/>
    <w:rsid w:val="00C27B22"/>
    <w:rsid w:val="00C31AA0"/>
    <w:rsid w:val="00C70832"/>
    <w:rsid w:val="00C70C7E"/>
    <w:rsid w:val="00C77023"/>
    <w:rsid w:val="00C808C0"/>
    <w:rsid w:val="00CA316C"/>
    <w:rsid w:val="00CC4429"/>
    <w:rsid w:val="00CD1384"/>
    <w:rsid w:val="00CE00D6"/>
    <w:rsid w:val="00CE6B7C"/>
    <w:rsid w:val="00D00099"/>
    <w:rsid w:val="00D13905"/>
    <w:rsid w:val="00D20AF2"/>
    <w:rsid w:val="00D355C8"/>
    <w:rsid w:val="00D437B6"/>
    <w:rsid w:val="00D632A3"/>
    <w:rsid w:val="00D81FB1"/>
    <w:rsid w:val="00DA37B1"/>
    <w:rsid w:val="00DC66E4"/>
    <w:rsid w:val="00DE35C0"/>
    <w:rsid w:val="00E05841"/>
    <w:rsid w:val="00E13CA3"/>
    <w:rsid w:val="00E40262"/>
    <w:rsid w:val="00E40AB9"/>
    <w:rsid w:val="00E42E1D"/>
    <w:rsid w:val="00E625B1"/>
    <w:rsid w:val="00E86C2D"/>
    <w:rsid w:val="00E8727A"/>
    <w:rsid w:val="00E925A0"/>
    <w:rsid w:val="00ED6E6F"/>
    <w:rsid w:val="00EF54ED"/>
    <w:rsid w:val="00F05F41"/>
    <w:rsid w:val="00F13052"/>
    <w:rsid w:val="00F16799"/>
    <w:rsid w:val="00F44E2B"/>
    <w:rsid w:val="00F51891"/>
    <w:rsid w:val="00F53D4F"/>
    <w:rsid w:val="00F7162F"/>
    <w:rsid w:val="00FB1DFF"/>
    <w:rsid w:val="00FE47F9"/>
    <w:rsid w:val="00FF2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EBD8F"/>
  <w15:docId w15:val="{A3374862-EA9F-BE47-8717-7E5C1171D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rPr>
      <w:lang w:eastAsia="ar-SA"/>
    </w:rPr>
  </w:style>
  <w:style w:type="paragraph" w:styleId="Titolo1">
    <w:name w:val="heading 1"/>
    <w:basedOn w:val="Normale"/>
    <w:next w:val="Normale"/>
    <w:qFormat/>
    <w:pPr>
      <w:keepNext/>
      <w:numPr>
        <w:numId w:val="1"/>
      </w:numPr>
      <w:spacing w:before="240" w:after="60"/>
      <w:outlineLvl w:val="0"/>
    </w:pPr>
    <w:rPr>
      <w:rFonts w:ascii="Arial" w:hAnsi="Arial"/>
      <w:b/>
      <w:kern w:val="1"/>
      <w:sz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rFonts w:ascii="Symbol" w:hAnsi="Symbol"/>
    </w:rPr>
  </w:style>
  <w:style w:type="character" w:customStyle="1" w:styleId="WW8Num1z2">
    <w:name w:val="WW8Num1z2"/>
    <w:rPr>
      <w:lang w:val="en-US"/>
    </w:rPr>
  </w:style>
  <w:style w:type="character" w:customStyle="1" w:styleId="WW8Num2z0">
    <w:name w:val="WW8Num2z0"/>
    <w:rPr>
      <w:rFonts w:ascii="Symbol" w:hAnsi="Symbol"/>
      <w:color w:val="auto"/>
      <w:u w:val="none"/>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Carpredefinitoparagrafo1">
    <w:name w:val="Car. predefinito paragrafo1"/>
  </w:style>
  <w:style w:type="character" w:customStyle="1" w:styleId="Titolo1Carattere">
    <w:name w:val="Titolo 1 Carattere"/>
    <w:rPr>
      <w:rFonts w:ascii="Arial" w:hAnsi="Arial"/>
      <w:b/>
      <w:kern w:val="1"/>
      <w:sz w:val="32"/>
      <w:lang w:val="en-US"/>
    </w:rPr>
  </w:style>
  <w:style w:type="character" w:customStyle="1" w:styleId="NumberingSymbols">
    <w:name w:val="Numbering Symbols"/>
  </w:style>
  <w:style w:type="paragraph" w:customStyle="1" w:styleId="Heading">
    <w:name w:val="Heading"/>
    <w:basedOn w:val="Normale"/>
    <w:next w:val="Corpotesto"/>
    <w:pPr>
      <w:keepNext/>
      <w:spacing w:before="240" w:after="120"/>
    </w:pPr>
    <w:rPr>
      <w:rFonts w:ascii="Helvetica" w:eastAsia="AR PL ShanHeiSun Uni" w:hAnsi="Helvetica" w:cs="Lucidasans"/>
      <w:sz w:val="28"/>
      <w:szCs w:val="28"/>
    </w:rPr>
  </w:style>
  <w:style w:type="paragraph" w:styleId="Corpotesto">
    <w:name w:val="Body Text"/>
    <w:basedOn w:val="Normale"/>
    <w:semiHidden/>
    <w:pPr>
      <w:spacing w:after="120"/>
    </w:pPr>
  </w:style>
  <w:style w:type="paragraph" w:styleId="Elenco">
    <w:name w:val="List"/>
    <w:basedOn w:val="Corpotesto"/>
    <w:semiHidden/>
    <w:rPr>
      <w:rFonts w:ascii="Times" w:hAnsi="Times" w:cs="Lucidasans"/>
    </w:rPr>
  </w:style>
  <w:style w:type="paragraph" w:customStyle="1" w:styleId="Caption1">
    <w:name w:val="Caption1"/>
    <w:basedOn w:val="Normale"/>
    <w:pPr>
      <w:suppressLineNumbers/>
      <w:spacing w:before="120" w:after="120"/>
    </w:pPr>
    <w:rPr>
      <w:rFonts w:ascii="Times" w:hAnsi="Times" w:cs="Lucidasans"/>
      <w:i/>
      <w:iCs/>
      <w:sz w:val="24"/>
      <w:szCs w:val="24"/>
    </w:rPr>
  </w:style>
  <w:style w:type="paragraph" w:customStyle="1" w:styleId="Index">
    <w:name w:val="Index"/>
    <w:basedOn w:val="Normale"/>
    <w:pPr>
      <w:suppressLineNumbers/>
    </w:pPr>
    <w:rPr>
      <w:rFonts w:ascii="Times" w:hAnsi="Times" w:cs="Lucidasans"/>
    </w:rPr>
  </w:style>
  <w:style w:type="paragraph" w:customStyle="1" w:styleId="Framecontents">
    <w:name w:val="Frame contents"/>
    <w:basedOn w:val="Corpotesto"/>
  </w:style>
  <w:style w:type="paragraph" w:customStyle="1" w:styleId="TableContents">
    <w:name w:val="Table Contents"/>
    <w:basedOn w:val="Normale"/>
    <w:pPr>
      <w:suppressLineNumbers/>
    </w:pPr>
  </w:style>
  <w:style w:type="paragraph" w:customStyle="1" w:styleId="TableHeading">
    <w:name w:val="Table Heading"/>
    <w:basedOn w:val="TableContents"/>
    <w:pPr>
      <w:jc w:val="center"/>
    </w:pPr>
    <w:rPr>
      <w:b/>
      <w:bCs/>
    </w:rPr>
  </w:style>
  <w:style w:type="paragraph" w:styleId="Intestazione">
    <w:name w:val="header"/>
    <w:basedOn w:val="Normale"/>
    <w:link w:val="IntestazioneCarattere"/>
    <w:uiPriority w:val="99"/>
    <w:unhideWhenUsed/>
    <w:rsid w:val="00B7466F"/>
    <w:pPr>
      <w:tabs>
        <w:tab w:val="center" w:pos="4819"/>
        <w:tab w:val="right" w:pos="9638"/>
      </w:tabs>
    </w:pPr>
  </w:style>
  <w:style w:type="character" w:customStyle="1" w:styleId="IntestazioneCarattere">
    <w:name w:val="Intestazione Carattere"/>
    <w:link w:val="Intestazione"/>
    <w:uiPriority w:val="99"/>
    <w:rsid w:val="00B7466F"/>
    <w:rPr>
      <w:lang w:val="en-US" w:eastAsia="ar-SA"/>
    </w:rPr>
  </w:style>
  <w:style w:type="paragraph" w:styleId="Pidipagina">
    <w:name w:val="footer"/>
    <w:basedOn w:val="Normale"/>
    <w:link w:val="PidipaginaCarattere"/>
    <w:uiPriority w:val="99"/>
    <w:unhideWhenUsed/>
    <w:rsid w:val="00B7466F"/>
    <w:pPr>
      <w:tabs>
        <w:tab w:val="center" w:pos="4819"/>
        <w:tab w:val="right" w:pos="9638"/>
      </w:tabs>
    </w:pPr>
  </w:style>
  <w:style w:type="character" w:customStyle="1" w:styleId="PidipaginaCarattere">
    <w:name w:val="Piè di pagina Carattere"/>
    <w:link w:val="Pidipagina"/>
    <w:uiPriority w:val="99"/>
    <w:rsid w:val="00B7466F"/>
    <w:rPr>
      <w:lang w:val="en-US" w:eastAsia="ar-SA"/>
    </w:rPr>
  </w:style>
  <w:style w:type="character" w:styleId="Numeropagina">
    <w:name w:val="page number"/>
    <w:uiPriority w:val="99"/>
    <w:semiHidden/>
    <w:unhideWhenUsed/>
    <w:rsid w:val="004F52ED"/>
  </w:style>
  <w:style w:type="paragraph" w:styleId="Paragrafoelenco">
    <w:name w:val="List Paragraph"/>
    <w:basedOn w:val="Normale"/>
    <w:uiPriority w:val="34"/>
    <w:qFormat/>
    <w:rsid w:val="00080C75"/>
    <w:pPr>
      <w:ind w:left="720"/>
      <w:contextualSpacing/>
    </w:pPr>
  </w:style>
  <w:style w:type="table" w:styleId="Grigliatabella">
    <w:name w:val="Table Grid"/>
    <w:basedOn w:val="Tabellanormale"/>
    <w:uiPriority w:val="59"/>
    <w:rsid w:val="007064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39307">
      <w:bodyDiv w:val="1"/>
      <w:marLeft w:val="0"/>
      <w:marRight w:val="0"/>
      <w:marTop w:val="0"/>
      <w:marBottom w:val="0"/>
      <w:divBdr>
        <w:top w:val="none" w:sz="0" w:space="0" w:color="auto"/>
        <w:left w:val="none" w:sz="0" w:space="0" w:color="auto"/>
        <w:bottom w:val="none" w:sz="0" w:space="0" w:color="auto"/>
        <w:right w:val="none" w:sz="0" w:space="0" w:color="auto"/>
      </w:divBdr>
    </w:div>
    <w:div w:id="809905308">
      <w:bodyDiv w:val="1"/>
      <w:marLeft w:val="0"/>
      <w:marRight w:val="0"/>
      <w:marTop w:val="0"/>
      <w:marBottom w:val="0"/>
      <w:divBdr>
        <w:top w:val="none" w:sz="0" w:space="0" w:color="auto"/>
        <w:left w:val="none" w:sz="0" w:space="0" w:color="auto"/>
        <w:bottom w:val="none" w:sz="0" w:space="0" w:color="auto"/>
        <w:right w:val="none" w:sz="0" w:space="0" w:color="auto"/>
      </w:divBdr>
    </w:div>
    <w:div w:id="1474828063">
      <w:bodyDiv w:val="1"/>
      <w:marLeft w:val="0"/>
      <w:marRight w:val="0"/>
      <w:marTop w:val="0"/>
      <w:marBottom w:val="0"/>
      <w:divBdr>
        <w:top w:val="none" w:sz="0" w:space="0" w:color="auto"/>
        <w:left w:val="none" w:sz="0" w:space="0" w:color="auto"/>
        <w:bottom w:val="none" w:sz="0" w:space="0" w:color="auto"/>
        <w:right w:val="none" w:sz="0" w:space="0" w:color="auto"/>
      </w:divBdr>
    </w:div>
    <w:div w:id="1930575125">
      <w:bodyDiv w:val="1"/>
      <w:marLeft w:val="0"/>
      <w:marRight w:val="0"/>
      <w:marTop w:val="0"/>
      <w:marBottom w:val="0"/>
      <w:divBdr>
        <w:top w:val="none" w:sz="0" w:space="0" w:color="auto"/>
        <w:left w:val="none" w:sz="0" w:space="0" w:color="auto"/>
        <w:bottom w:val="none" w:sz="0" w:space="0" w:color="auto"/>
        <w:right w:val="none" w:sz="0" w:space="0" w:color="auto"/>
      </w:divBdr>
      <w:divsChild>
        <w:div w:id="1277102554">
          <w:marLeft w:val="547"/>
          <w:marRight w:val="0"/>
          <w:marTop w:val="144"/>
          <w:marBottom w:val="0"/>
          <w:divBdr>
            <w:top w:val="none" w:sz="0" w:space="0" w:color="auto"/>
            <w:left w:val="none" w:sz="0" w:space="0" w:color="auto"/>
            <w:bottom w:val="none" w:sz="0" w:space="0" w:color="auto"/>
            <w:right w:val="none" w:sz="0" w:space="0" w:color="auto"/>
          </w:divBdr>
        </w:div>
        <w:div w:id="560360877">
          <w:marLeft w:val="1166"/>
          <w:marRight w:val="0"/>
          <w:marTop w:val="125"/>
          <w:marBottom w:val="0"/>
          <w:divBdr>
            <w:top w:val="none" w:sz="0" w:space="0" w:color="auto"/>
            <w:left w:val="none" w:sz="0" w:space="0" w:color="auto"/>
            <w:bottom w:val="none" w:sz="0" w:space="0" w:color="auto"/>
            <w:right w:val="none" w:sz="0" w:space="0" w:color="auto"/>
          </w:divBdr>
        </w:div>
        <w:div w:id="592861387">
          <w:marLeft w:val="1166"/>
          <w:marRight w:val="0"/>
          <w:marTop w:val="125"/>
          <w:marBottom w:val="0"/>
          <w:divBdr>
            <w:top w:val="none" w:sz="0" w:space="0" w:color="auto"/>
            <w:left w:val="none" w:sz="0" w:space="0" w:color="auto"/>
            <w:bottom w:val="none" w:sz="0" w:space="0" w:color="auto"/>
            <w:right w:val="none" w:sz="0" w:space="0" w:color="auto"/>
          </w:divBdr>
        </w:div>
        <w:div w:id="1823347012">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641</Words>
  <Characters>3659</Characters>
  <Application>Microsoft Office Word</Application>
  <DocSecurity>0</DocSecurity>
  <Lines>30</Lines>
  <Paragraphs>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Domanda 10 (8 punti)</vt:lpstr>
      <vt:lpstr>Domanda 10 (8 punti)</vt:lpstr>
    </vt:vector>
  </TitlesOfParts>
  <Company>DEI - Universita' di Padova</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Domanda 10 (8 punti)</dc:title>
  <dc:creator>utente</dc:creator>
  <cp:lastModifiedBy>CERRA MICHELE</cp:lastModifiedBy>
  <cp:revision>11</cp:revision>
  <cp:lastPrinted>2019-06-29T14:09:00Z</cp:lastPrinted>
  <dcterms:created xsi:type="dcterms:W3CDTF">2020-01-01T14:52:00Z</dcterms:created>
  <dcterms:modified xsi:type="dcterms:W3CDTF">2022-02-03T14:31:00Z</dcterms:modified>
</cp:coreProperties>
</file>